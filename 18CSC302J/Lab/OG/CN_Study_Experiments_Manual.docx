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9E3" w:rsidRPr="008267FC" w:rsidRDefault="001E19E3" w:rsidP="001E19E3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267FC">
        <w:rPr>
          <w:rFonts w:ascii="Times New Roman" w:hAnsi="Times New Roman" w:cs="Times New Roman"/>
          <w:b/>
          <w:bCs/>
          <w:sz w:val="24"/>
          <w:szCs w:val="24"/>
        </w:rPr>
        <w:t>Ex.No:1</w:t>
      </w:r>
    </w:p>
    <w:p w:rsidR="001E19E3" w:rsidRPr="008267FC" w:rsidRDefault="001E19E3" w:rsidP="001E19E3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267FC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:rsidR="001E19E3" w:rsidRPr="008267FC" w:rsidRDefault="001E19E3" w:rsidP="001E19E3">
      <w:pPr>
        <w:spacing w:after="0" w:line="240" w:lineRule="auto"/>
        <w:ind w:left="270" w:right="-1800"/>
        <w:contextualSpacing/>
        <w:rPr>
          <w:rFonts w:ascii="Times New Roman" w:hAnsi="Times New Roman" w:cs="Times New Roman"/>
        </w:rPr>
      </w:pPr>
    </w:p>
    <w:p w:rsidR="001E19E3" w:rsidRPr="00632D9B" w:rsidRDefault="001E19E3" w:rsidP="001E19E3">
      <w:pPr>
        <w:tabs>
          <w:tab w:val="left" w:pos="153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632D9B">
        <w:rPr>
          <w:rFonts w:ascii="Times New Roman" w:hAnsi="Times New Roman" w:cs="Times New Roman"/>
          <w:b/>
          <w:caps/>
          <w:sz w:val="28"/>
          <w:szCs w:val="28"/>
        </w:rPr>
        <w:t>Study of header files with respect to socket programming</w:t>
      </w:r>
      <w:r w:rsidRPr="00632D9B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aps/>
          <w:sz w:val="32"/>
          <w:szCs w:val="32"/>
          <w:u w:val="single"/>
        </w:rPr>
      </w:pPr>
    </w:p>
    <w:p w:rsidR="001E19E3" w:rsidRPr="008267FC" w:rsidRDefault="001E19E3" w:rsidP="001E19E3">
      <w:pPr>
        <w:numPr>
          <w:ilvl w:val="0"/>
          <w:numId w:val="1"/>
        </w:numPr>
        <w:tabs>
          <w:tab w:val="left" w:pos="720"/>
          <w:tab w:val="left" w:pos="153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proofErr w:type="spellStart"/>
      <w:r w:rsidRPr="008267FC">
        <w:rPr>
          <w:rFonts w:ascii="Times New Roman" w:hAnsi="Times New Roman" w:cs="Times New Roman"/>
          <w:b/>
          <w:bCs/>
        </w:rPr>
        <w:t>stdio.h</w:t>
      </w:r>
      <w:proofErr w:type="spellEnd"/>
      <w:r w:rsidRPr="008267FC">
        <w:rPr>
          <w:rFonts w:ascii="Times New Roman" w:hAnsi="Times New Roman" w:cs="Times New Roman"/>
          <w:b/>
          <w:bCs/>
        </w:rPr>
        <w:t>: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8267FC">
        <w:rPr>
          <w:rFonts w:ascii="Times New Roman" w:hAnsi="Times New Roman" w:cs="Times New Roman"/>
        </w:rPr>
        <w:t>Has standard input and output library providing simple and efficient buffered stream IO interface.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numPr>
          <w:ilvl w:val="0"/>
          <w:numId w:val="1"/>
        </w:numPr>
        <w:tabs>
          <w:tab w:val="left" w:pos="720"/>
          <w:tab w:val="left" w:pos="153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proofErr w:type="spellStart"/>
      <w:r w:rsidRPr="008267FC">
        <w:rPr>
          <w:rFonts w:ascii="Times New Roman" w:hAnsi="Times New Roman" w:cs="Times New Roman"/>
          <w:b/>
          <w:bCs/>
        </w:rPr>
        <w:t>unistd.h</w:t>
      </w:r>
      <w:proofErr w:type="spellEnd"/>
      <w:r w:rsidRPr="008267FC">
        <w:rPr>
          <w:rFonts w:ascii="Times New Roman" w:hAnsi="Times New Roman" w:cs="Times New Roman"/>
          <w:b/>
          <w:bCs/>
        </w:rPr>
        <w:t>: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8267FC">
        <w:rPr>
          <w:rFonts w:ascii="Times New Roman" w:hAnsi="Times New Roman" w:cs="Times New Roman"/>
        </w:rPr>
        <w:t>It is a POSIX standard for open system interface. [Portable Operating System Interface]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numPr>
          <w:ilvl w:val="0"/>
          <w:numId w:val="1"/>
        </w:numPr>
        <w:tabs>
          <w:tab w:val="left" w:pos="720"/>
          <w:tab w:val="left" w:pos="153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proofErr w:type="spellStart"/>
      <w:r w:rsidRPr="008267FC">
        <w:rPr>
          <w:rFonts w:ascii="Times New Roman" w:hAnsi="Times New Roman" w:cs="Times New Roman"/>
          <w:b/>
          <w:bCs/>
        </w:rPr>
        <w:t>string.h</w:t>
      </w:r>
      <w:proofErr w:type="spellEnd"/>
      <w:r w:rsidRPr="008267FC">
        <w:rPr>
          <w:rFonts w:ascii="Times New Roman" w:hAnsi="Times New Roman" w:cs="Times New Roman"/>
          <w:b/>
          <w:bCs/>
        </w:rPr>
        <w:t>: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This header file is used to perform string manipulation operations on NULL terminated strings</w:t>
      </w:r>
      <w:proofErr w:type="gramStart"/>
      <w:r w:rsidRPr="008267FC">
        <w:rPr>
          <w:rFonts w:ascii="Times New Roman" w:hAnsi="Times New Roman" w:cs="Times New Roman"/>
        </w:rPr>
        <w:t>.(</w:t>
      </w:r>
      <w:proofErr w:type="spellStart"/>
      <w:proofErr w:type="gramEnd"/>
      <w:r w:rsidRPr="008267FC">
        <w:rPr>
          <w:rFonts w:ascii="Times New Roman" w:hAnsi="Times New Roman" w:cs="Times New Roman"/>
        </w:rPr>
        <w:t>Bzero</w:t>
      </w:r>
      <w:proofErr w:type="spellEnd"/>
      <w:r w:rsidRPr="008267FC">
        <w:rPr>
          <w:rFonts w:ascii="Times New Roman" w:hAnsi="Times New Roman" w:cs="Times New Roman"/>
        </w:rPr>
        <w:t xml:space="preserve"> -0 the m/y)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numPr>
          <w:ilvl w:val="0"/>
          <w:numId w:val="1"/>
        </w:numPr>
        <w:tabs>
          <w:tab w:val="left" w:pos="720"/>
          <w:tab w:val="left" w:pos="153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proofErr w:type="spellStart"/>
      <w:r w:rsidRPr="008267FC">
        <w:rPr>
          <w:rFonts w:ascii="Times New Roman" w:hAnsi="Times New Roman" w:cs="Times New Roman"/>
          <w:b/>
          <w:bCs/>
        </w:rPr>
        <w:t>stdlib.h</w:t>
      </w:r>
      <w:proofErr w:type="spellEnd"/>
      <w:r w:rsidRPr="008267FC">
        <w:rPr>
          <w:rFonts w:ascii="Times New Roman" w:hAnsi="Times New Roman" w:cs="Times New Roman"/>
          <w:b/>
          <w:bCs/>
        </w:rPr>
        <w:t>: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This header file contains the utility functions such as string conversion routines, memory allocation routines, random number generator, etc.  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numPr>
          <w:ilvl w:val="0"/>
          <w:numId w:val="1"/>
        </w:numPr>
        <w:tabs>
          <w:tab w:val="left" w:pos="720"/>
          <w:tab w:val="left" w:pos="153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sys/</w:t>
      </w:r>
      <w:proofErr w:type="spellStart"/>
      <w:r w:rsidRPr="008267FC">
        <w:rPr>
          <w:rFonts w:ascii="Times New Roman" w:hAnsi="Times New Roman" w:cs="Times New Roman"/>
          <w:b/>
          <w:bCs/>
        </w:rPr>
        <w:t>types.h</w:t>
      </w:r>
      <w:proofErr w:type="spellEnd"/>
      <w:r w:rsidRPr="008267FC">
        <w:rPr>
          <w:rFonts w:ascii="Times New Roman" w:hAnsi="Times New Roman" w:cs="Times New Roman"/>
          <w:b/>
          <w:bCs/>
        </w:rPr>
        <w:t>: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</w:t>
      </w:r>
      <w:proofErr w:type="gramStart"/>
      <w:r w:rsidRPr="008267FC">
        <w:rPr>
          <w:rFonts w:ascii="Times New Roman" w:hAnsi="Times New Roman" w:cs="Times New Roman"/>
        </w:rPr>
        <w:t>Defines the data type of socket address structure in unsigned long.</w:t>
      </w:r>
      <w:proofErr w:type="gramEnd"/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numPr>
          <w:ilvl w:val="0"/>
          <w:numId w:val="1"/>
        </w:numPr>
        <w:tabs>
          <w:tab w:val="left" w:pos="720"/>
          <w:tab w:val="left" w:pos="153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sys/</w:t>
      </w:r>
      <w:proofErr w:type="spellStart"/>
      <w:r w:rsidRPr="008267FC">
        <w:rPr>
          <w:rFonts w:ascii="Times New Roman" w:hAnsi="Times New Roman" w:cs="Times New Roman"/>
          <w:b/>
          <w:bCs/>
        </w:rPr>
        <w:t>socket.h</w:t>
      </w:r>
      <w:proofErr w:type="spellEnd"/>
      <w:r w:rsidRPr="008267FC">
        <w:rPr>
          <w:rFonts w:ascii="Times New Roman" w:hAnsi="Times New Roman" w:cs="Times New Roman"/>
          <w:b/>
          <w:bCs/>
        </w:rPr>
        <w:t>: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The socket functions can be defined as taking pointers to the generic socket address structure called </w:t>
      </w:r>
      <w:proofErr w:type="spellStart"/>
      <w:r w:rsidRPr="008267FC">
        <w:rPr>
          <w:rFonts w:ascii="Times New Roman" w:hAnsi="Times New Roman" w:cs="Times New Roman"/>
        </w:rPr>
        <w:t>sockaddr</w:t>
      </w:r>
      <w:proofErr w:type="spellEnd"/>
      <w:r w:rsidRPr="008267FC">
        <w:rPr>
          <w:rFonts w:ascii="Times New Roman" w:hAnsi="Times New Roman" w:cs="Times New Roman"/>
        </w:rPr>
        <w:t xml:space="preserve">. 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</w:t>
      </w:r>
    </w:p>
    <w:p w:rsidR="001E19E3" w:rsidRPr="008267FC" w:rsidRDefault="001E19E3" w:rsidP="001E19E3">
      <w:pPr>
        <w:numPr>
          <w:ilvl w:val="0"/>
          <w:numId w:val="1"/>
        </w:numPr>
        <w:tabs>
          <w:tab w:val="left" w:pos="720"/>
          <w:tab w:val="left" w:pos="153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proofErr w:type="spellStart"/>
      <w:r w:rsidRPr="008267FC">
        <w:rPr>
          <w:rFonts w:ascii="Times New Roman" w:hAnsi="Times New Roman" w:cs="Times New Roman"/>
          <w:b/>
          <w:bCs/>
        </w:rPr>
        <w:t>netinet</w:t>
      </w:r>
      <w:proofErr w:type="spellEnd"/>
      <w:r w:rsidRPr="008267FC">
        <w:rPr>
          <w:rFonts w:ascii="Times New Roman" w:hAnsi="Times New Roman" w:cs="Times New Roman"/>
          <w:b/>
          <w:bCs/>
        </w:rPr>
        <w:t>/</w:t>
      </w:r>
      <w:proofErr w:type="spellStart"/>
      <w:r w:rsidRPr="008267FC">
        <w:rPr>
          <w:rFonts w:ascii="Times New Roman" w:hAnsi="Times New Roman" w:cs="Times New Roman"/>
          <w:b/>
          <w:bCs/>
        </w:rPr>
        <w:t>in.h</w:t>
      </w:r>
      <w:proofErr w:type="spellEnd"/>
      <w:r w:rsidRPr="008267FC">
        <w:rPr>
          <w:rFonts w:ascii="Times New Roman" w:hAnsi="Times New Roman" w:cs="Times New Roman"/>
          <w:b/>
          <w:bCs/>
        </w:rPr>
        <w:t>: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</w:t>
      </w:r>
      <w:proofErr w:type="gramStart"/>
      <w:r w:rsidRPr="008267FC">
        <w:rPr>
          <w:rFonts w:ascii="Times New Roman" w:hAnsi="Times New Roman" w:cs="Times New Roman"/>
        </w:rPr>
        <w:t xml:space="preserve">Defines the IPv4 socket address structure commonly called Internet socket address structure called </w:t>
      </w:r>
      <w:proofErr w:type="spellStart"/>
      <w:r w:rsidRPr="008267FC">
        <w:rPr>
          <w:rFonts w:ascii="Times New Roman" w:hAnsi="Times New Roman" w:cs="Times New Roman"/>
        </w:rPr>
        <w:t>sockaddr_in</w:t>
      </w:r>
      <w:proofErr w:type="spellEnd"/>
      <w:r w:rsidRPr="008267FC">
        <w:rPr>
          <w:rFonts w:ascii="Times New Roman" w:hAnsi="Times New Roman" w:cs="Times New Roman"/>
        </w:rPr>
        <w:t>.</w:t>
      </w:r>
      <w:proofErr w:type="gramEnd"/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numPr>
          <w:ilvl w:val="0"/>
          <w:numId w:val="1"/>
        </w:numPr>
        <w:tabs>
          <w:tab w:val="left" w:pos="720"/>
          <w:tab w:val="left" w:pos="153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proofErr w:type="spellStart"/>
      <w:r w:rsidRPr="008267FC">
        <w:rPr>
          <w:rFonts w:ascii="Times New Roman" w:hAnsi="Times New Roman" w:cs="Times New Roman"/>
          <w:b/>
          <w:bCs/>
        </w:rPr>
        <w:t>netdb.h</w:t>
      </w:r>
      <w:proofErr w:type="spellEnd"/>
      <w:r w:rsidRPr="008267FC">
        <w:rPr>
          <w:rFonts w:ascii="Times New Roman" w:hAnsi="Times New Roman" w:cs="Times New Roman"/>
          <w:b/>
          <w:bCs/>
        </w:rPr>
        <w:t>: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Defines the structure </w:t>
      </w:r>
      <w:proofErr w:type="spellStart"/>
      <w:r w:rsidRPr="008267FC">
        <w:rPr>
          <w:rFonts w:ascii="Times New Roman" w:hAnsi="Times New Roman" w:cs="Times New Roman"/>
        </w:rPr>
        <w:t>hostent</w:t>
      </w:r>
      <w:proofErr w:type="spellEnd"/>
      <w:r w:rsidRPr="008267FC">
        <w:rPr>
          <w:rFonts w:ascii="Times New Roman" w:hAnsi="Times New Roman" w:cs="Times New Roman"/>
        </w:rPr>
        <w:t xml:space="preserve"> for using the system </w:t>
      </w:r>
      <w:proofErr w:type="gramStart"/>
      <w:r w:rsidRPr="008267FC">
        <w:rPr>
          <w:rFonts w:ascii="Times New Roman" w:hAnsi="Times New Roman" w:cs="Times New Roman"/>
        </w:rPr>
        <w:t xml:space="preserve">call  </w:t>
      </w:r>
      <w:proofErr w:type="spellStart"/>
      <w:r w:rsidRPr="008267FC">
        <w:rPr>
          <w:rFonts w:ascii="Times New Roman" w:hAnsi="Times New Roman" w:cs="Times New Roman"/>
        </w:rPr>
        <w:t>gethostbyname</w:t>
      </w:r>
      <w:proofErr w:type="spellEnd"/>
      <w:proofErr w:type="gramEnd"/>
      <w:r w:rsidRPr="008267FC">
        <w:rPr>
          <w:rFonts w:ascii="Times New Roman" w:hAnsi="Times New Roman" w:cs="Times New Roman"/>
        </w:rPr>
        <w:t xml:space="preserve"> to get the network host entry.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numPr>
          <w:ilvl w:val="0"/>
          <w:numId w:val="1"/>
        </w:numPr>
        <w:tabs>
          <w:tab w:val="left" w:pos="720"/>
          <w:tab w:val="left" w:pos="153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proofErr w:type="spellStart"/>
      <w:r w:rsidRPr="008267FC">
        <w:rPr>
          <w:rFonts w:ascii="Times New Roman" w:hAnsi="Times New Roman" w:cs="Times New Roman"/>
          <w:b/>
          <w:bCs/>
        </w:rPr>
        <w:t>time.h</w:t>
      </w:r>
      <w:proofErr w:type="spellEnd"/>
      <w:r w:rsidRPr="008267FC">
        <w:rPr>
          <w:rFonts w:ascii="Times New Roman" w:hAnsi="Times New Roman" w:cs="Times New Roman"/>
          <w:b/>
          <w:bCs/>
        </w:rPr>
        <w:t>: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</w:t>
      </w:r>
      <w:proofErr w:type="gramStart"/>
      <w:r w:rsidRPr="008267FC">
        <w:rPr>
          <w:rFonts w:ascii="Times New Roman" w:hAnsi="Times New Roman" w:cs="Times New Roman"/>
        </w:rPr>
        <w:t>Has</w:t>
      </w:r>
      <w:proofErr w:type="gramEnd"/>
      <w:r w:rsidRPr="008267FC">
        <w:rPr>
          <w:rFonts w:ascii="Times New Roman" w:hAnsi="Times New Roman" w:cs="Times New Roman"/>
        </w:rPr>
        <w:t xml:space="preserve"> structures and functions to get the system date and time and to perform time manipulation functions. We </w:t>
      </w:r>
      <w:proofErr w:type="gramStart"/>
      <w:r w:rsidRPr="008267FC">
        <w:rPr>
          <w:rFonts w:ascii="Times New Roman" w:hAnsi="Times New Roman" w:cs="Times New Roman"/>
        </w:rPr>
        <w:t>use  the</w:t>
      </w:r>
      <w:proofErr w:type="gramEnd"/>
      <w:r w:rsidRPr="008267FC">
        <w:rPr>
          <w:rFonts w:ascii="Times New Roman" w:hAnsi="Times New Roman" w:cs="Times New Roman"/>
        </w:rPr>
        <w:t xml:space="preserve"> function </w:t>
      </w:r>
      <w:proofErr w:type="spellStart"/>
      <w:r w:rsidRPr="008267FC">
        <w:rPr>
          <w:rFonts w:ascii="Times New Roman" w:hAnsi="Times New Roman" w:cs="Times New Roman"/>
        </w:rPr>
        <w:t>ctime</w:t>
      </w:r>
      <w:proofErr w:type="spellEnd"/>
      <w:r w:rsidRPr="008267FC">
        <w:rPr>
          <w:rFonts w:ascii="Times New Roman" w:hAnsi="Times New Roman" w:cs="Times New Roman"/>
        </w:rPr>
        <w:t>(), that is defined in this header file , to calculate the current date and time.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numPr>
          <w:ilvl w:val="0"/>
          <w:numId w:val="1"/>
        </w:numPr>
        <w:tabs>
          <w:tab w:val="left" w:pos="720"/>
          <w:tab w:val="left" w:pos="153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sys/</w:t>
      </w:r>
      <w:proofErr w:type="spellStart"/>
      <w:r w:rsidRPr="008267FC">
        <w:rPr>
          <w:rFonts w:ascii="Times New Roman" w:hAnsi="Times New Roman" w:cs="Times New Roman"/>
          <w:b/>
          <w:bCs/>
        </w:rPr>
        <w:t>stat.h</w:t>
      </w:r>
      <w:proofErr w:type="spellEnd"/>
      <w:r w:rsidRPr="008267FC">
        <w:rPr>
          <w:rFonts w:ascii="Times New Roman" w:hAnsi="Times New Roman" w:cs="Times New Roman"/>
          <w:b/>
          <w:bCs/>
        </w:rPr>
        <w:t>: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</w:t>
      </w:r>
      <w:proofErr w:type="gramStart"/>
      <w:r w:rsidRPr="008267FC">
        <w:rPr>
          <w:rFonts w:ascii="Times New Roman" w:hAnsi="Times New Roman" w:cs="Times New Roman"/>
        </w:rPr>
        <w:t>Contains the structure stat to test a descriptor to see if it is of a specified type.</w:t>
      </w:r>
      <w:proofErr w:type="gramEnd"/>
      <w:r w:rsidRPr="008267FC">
        <w:rPr>
          <w:rFonts w:ascii="Times New Roman" w:hAnsi="Times New Roman" w:cs="Times New Roman"/>
        </w:rPr>
        <w:t xml:space="preserve"> Also it is used to display file or file system </w:t>
      </w:r>
      <w:proofErr w:type="spellStart"/>
      <w:proofErr w:type="gramStart"/>
      <w:r w:rsidRPr="008267FC">
        <w:rPr>
          <w:rFonts w:ascii="Times New Roman" w:hAnsi="Times New Roman" w:cs="Times New Roman"/>
        </w:rPr>
        <w:t>status.stat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gramEnd"/>
      <w:r w:rsidRPr="008267FC">
        <w:rPr>
          <w:rFonts w:ascii="Times New Roman" w:hAnsi="Times New Roman" w:cs="Times New Roman"/>
        </w:rPr>
        <w:t xml:space="preserve">) updates any time related </w:t>
      </w:r>
      <w:proofErr w:type="spellStart"/>
      <w:r w:rsidRPr="008267FC">
        <w:rPr>
          <w:rFonts w:ascii="Times New Roman" w:hAnsi="Times New Roman" w:cs="Times New Roman"/>
        </w:rPr>
        <w:t>fields.when</w:t>
      </w:r>
      <w:proofErr w:type="spellEnd"/>
      <w:r w:rsidRPr="008267FC">
        <w:rPr>
          <w:rFonts w:ascii="Times New Roman" w:hAnsi="Times New Roman" w:cs="Times New Roman"/>
        </w:rPr>
        <w:t xml:space="preserve"> copying from 1 file to another.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numPr>
          <w:ilvl w:val="0"/>
          <w:numId w:val="1"/>
        </w:numPr>
        <w:tabs>
          <w:tab w:val="left" w:pos="720"/>
          <w:tab w:val="left" w:pos="153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  <w:b/>
          <w:bCs/>
        </w:rPr>
        <w:t>sys/</w:t>
      </w:r>
      <w:proofErr w:type="spellStart"/>
      <w:r w:rsidRPr="008267FC">
        <w:rPr>
          <w:rFonts w:ascii="Times New Roman" w:hAnsi="Times New Roman" w:cs="Times New Roman"/>
          <w:b/>
          <w:bCs/>
        </w:rPr>
        <w:t>ioctl.h</w:t>
      </w:r>
      <w:proofErr w:type="spellEnd"/>
      <w:r w:rsidRPr="008267FC">
        <w:rPr>
          <w:rFonts w:ascii="Times New Roman" w:hAnsi="Times New Roman" w:cs="Times New Roman"/>
        </w:rPr>
        <w:t>: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Macros and defines used in specifying an </w:t>
      </w:r>
      <w:proofErr w:type="spellStart"/>
      <w:r w:rsidRPr="008267FC">
        <w:rPr>
          <w:rFonts w:ascii="Times New Roman" w:hAnsi="Times New Roman" w:cs="Times New Roman"/>
        </w:rPr>
        <w:t>ioctl</w:t>
      </w:r>
      <w:proofErr w:type="spellEnd"/>
      <w:r w:rsidRPr="008267FC">
        <w:rPr>
          <w:rFonts w:ascii="Times New Roman" w:hAnsi="Times New Roman" w:cs="Times New Roman"/>
        </w:rPr>
        <w:t xml:space="preserve"> request are located in this header file. We use the function </w:t>
      </w:r>
      <w:proofErr w:type="spellStart"/>
      <w:proofErr w:type="gramStart"/>
      <w:r w:rsidRPr="008267FC">
        <w:rPr>
          <w:rFonts w:ascii="Times New Roman" w:hAnsi="Times New Roman" w:cs="Times New Roman"/>
        </w:rPr>
        <w:t>ioctl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gramEnd"/>
      <w:r w:rsidRPr="008267FC">
        <w:rPr>
          <w:rFonts w:ascii="Times New Roman" w:hAnsi="Times New Roman" w:cs="Times New Roman"/>
        </w:rPr>
        <w:t xml:space="preserve">) that is defined in this header file. </w:t>
      </w:r>
      <w:proofErr w:type="spellStart"/>
      <w:proofErr w:type="gramStart"/>
      <w:r w:rsidRPr="008267FC">
        <w:rPr>
          <w:rFonts w:ascii="Times New Roman" w:hAnsi="Times New Roman" w:cs="Times New Roman"/>
        </w:rPr>
        <w:t>ioctl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gramEnd"/>
      <w:r w:rsidRPr="008267FC">
        <w:rPr>
          <w:rFonts w:ascii="Times New Roman" w:hAnsi="Times New Roman" w:cs="Times New Roman"/>
        </w:rPr>
        <w:t>) function is used to perform ARP cache operations.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numPr>
          <w:ilvl w:val="0"/>
          <w:numId w:val="1"/>
        </w:numPr>
        <w:tabs>
          <w:tab w:val="left" w:pos="720"/>
          <w:tab w:val="left" w:pos="153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proofErr w:type="spellStart"/>
      <w:r w:rsidRPr="008267FC">
        <w:rPr>
          <w:rFonts w:ascii="Times New Roman" w:hAnsi="Times New Roman" w:cs="Times New Roman"/>
          <w:b/>
          <w:bCs/>
        </w:rPr>
        <w:t>pcap.h</w:t>
      </w:r>
      <w:proofErr w:type="spellEnd"/>
      <w:r w:rsidRPr="008267FC">
        <w:rPr>
          <w:rFonts w:ascii="Times New Roman" w:hAnsi="Times New Roman" w:cs="Times New Roman"/>
          <w:b/>
          <w:bCs/>
        </w:rPr>
        <w:t>: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lastRenderedPageBreak/>
        <w:t xml:space="preserve">       </w:t>
      </w:r>
      <w:proofErr w:type="gramStart"/>
      <w:r w:rsidRPr="008267FC">
        <w:rPr>
          <w:rFonts w:ascii="Times New Roman" w:hAnsi="Times New Roman" w:cs="Times New Roman"/>
        </w:rPr>
        <w:t>Has</w:t>
      </w:r>
      <w:proofErr w:type="gramEnd"/>
      <w:r w:rsidRPr="008267FC">
        <w:rPr>
          <w:rFonts w:ascii="Times New Roman" w:hAnsi="Times New Roman" w:cs="Times New Roman"/>
        </w:rPr>
        <w:t xml:space="preserve"> function definitions that are required for packet capturing. Some of the functions are </w:t>
      </w:r>
      <w:proofErr w:type="spellStart"/>
      <w:r w:rsidRPr="008267FC">
        <w:rPr>
          <w:rFonts w:ascii="Times New Roman" w:hAnsi="Times New Roman" w:cs="Times New Roman"/>
        </w:rPr>
        <w:t>pcap_</w:t>
      </w:r>
      <w:proofErr w:type="gramStart"/>
      <w:r w:rsidRPr="008267FC">
        <w:rPr>
          <w:rFonts w:ascii="Times New Roman" w:hAnsi="Times New Roman" w:cs="Times New Roman"/>
        </w:rPr>
        <w:t>lookupdev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gramEnd"/>
      <w:r w:rsidRPr="008267FC">
        <w:rPr>
          <w:rFonts w:ascii="Times New Roman" w:hAnsi="Times New Roman" w:cs="Times New Roman"/>
        </w:rPr>
        <w:t>),</w:t>
      </w:r>
      <w:proofErr w:type="spellStart"/>
      <w:r w:rsidRPr="008267FC">
        <w:rPr>
          <w:rFonts w:ascii="Times New Roman" w:hAnsi="Times New Roman" w:cs="Times New Roman"/>
        </w:rPr>
        <w:t>pcap_open_live</w:t>
      </w:r>
      <w:proofErr w:type="spellEnd"/>
      <w:r w:rsidRPr="008267FC">
        <w:rPr>
          <w:rFonts w:ascii="Times New Roman" w:hAnsi="Times New Roman" w:cs="Times New Roman"/>
        </w:rPr>
        <w:t xml:space="preserve">() and </w:t>
      </w:r>
      <w:proofErr w:type="spellStart"/>
      <w:r w:rsidRPr="008267FC">
        <w:rPr>
          <w:rFonts w:ascii="Times New Roman" w:hAnsi="Times New Roman" w:cs="Times New Roman"/>
        </w:rPr>
        <w:t>pcap_loop</w:t>
      </w:r>
      <w:proofErr w:type="spellEnd"/>
      <w:r w:rsidRPr="008267FC">
        <w:rPr>
          <w:rFonts w:ascii="Times New Roman" w:hAnsi="Times New Roman" w:cs="Times New Roman"/>
        </w:rPr>
        <w:t xml:space="preserve">(). </w:t>
      </w:r>
      <w:proofErr w:type="spellStart"/>
      <w:r w:rsidRPr="008267FC">
        <w:rPr>
          <w:rFonts w:ascii="Times New Roman" w:hAnsi="Times New Roman" w:cs="Times New Roman"/>
        </w:rPr>
        <w:t>pcap_</w:t>
      </w:r>
      <w:proofErr w:type="gramStart"/>
      <w:r w:rsidRPr="008267FC">
        <w:rPr>
          <w:rFonts w:ascii="Times New Roman" w:hAnsi="Times New Roman" w:cs="Times New Roman"/>
        </w:rPr>
        <w:t>lookupdev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gramEnd"/>
      <w:r w:rsidRPr="008267FC">
        <w:rPr>
          <w:rFonts w:ascii="Times New Roman" w:hAnsi="Times New Roman" w:cs="Times New Roman"/>
        </w:rPr>
        <w:t xml:space="preserve">) is used to initialize the network </w:t>
      </w:r>
      <w:proofErr w:type="spellStart"/>
      <w:r w:rsidRPr="008267FC">
        <w:rPr>
          <w:rFonts w:ascii="Times New Roman" w:hAnsi="Times New Roman" w:cs="Times New Roman"/>
        </w:rPr>
        <w:t>device.The</w:t>
      </w:r>
      <w:proofErr w:type="spellEnd"/>
      <w:r w:rsidRPr="008267FC">
        <w:rPr>
          <w:rFonts w:ascii="Times New Roman" w:hAnsi="Times New Roman" w:cs="Times New Roman"/>
        </w:rPr>
        <w:t xml:space="preserve"> device to be sniffed is opened using the </w:t>
      </w:r>
      <w:proofErr w:type="spellStart"/>
      <w:r w:rsidRPr="008267FC">
        <w:rPr>
          <w:rFonts w:ascii="Times New Roman" w:hAnsi="Times New Roman" w:cs="Times New Roman"/>
        </w:rPr>
        <w:t>pcap_open_live</w:t>
      </w:r>
      <w:proofErr w:type="spellEnd"/>
      <w:r w:rsidRPr="008267FC">
        <w:rPr>
          <w:rFonts w:ascii="Times New Roman" w:hAnsi="Times New Roman" w:cs="Times New Roman"/>
        </w:rPr>
        <w:t xml:space="preserve">(). </w:t>
      </w:r>
      <w:proofErr w:type="spellStart"/>
      <w:r w:rsidRPr="008267FC">
        <w:rPr>
          <w:rFonts w:ascii="Times New Roman" w:hAnsi="Times New Roman" w:cs="Times New Roman"/>
        </w:rPr>
        <w:t>Pcap_</w:t>
      </w:r>
      <w:proofErr w:type="gramStart"/>
      <w:r w:rsidRPr="008267FC">
        <w:rPr>
          <w:rFonts w:ascii="Times New Roman" w:hAnsi="Times New Roman" w:cs="Times New Roman"/>
        </w:rPr>
        <w:t>loop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gramEnd"/>
      <w:r w:rsidRPr="008267FC">
        <w:rPr>
          <w:rFonts w:ascii="Times New Roman" w:hAnsi="Times New Roman" w:cs="Times New Roman"/>
        </w:rPr>
        <w:t>) determines the number of packets to be sniffed.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numPr>
          <w:ilvl w:val="0"/>
          <w:numId w:val="1"/>
        </w:numPr>
        <w:tabs>
          <w:tab w:val="left" w:pos="720"/>
          <w:tab w:val="left" w:pos="153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net/</w:t>
      </w:r>
      <w:proofErr w:type="spellStart"/>
      <w:r w:rsidRPr="008267FC">
        <w:rPr>
          <w:rFonts w:ascii="Times New Roman" w:hAnsi="Times New Roman" w:cs="Times New Roman"/>
          <w:b/>
          <w:bCs/>
        </w:rPr>
        <w:t>if_arp.h</w:t>
      </w:r>
      <w:proofErr w:type="spellEnd"/>
      <w:r w:rsidRPr="008267FC">
        <w:rPr>
          <w:rFonts w:ascii="Times New Roman" w:hAnsi="Times New Roman" w:cs="Times New Roman"/>
          <w:b/>
          <w:bCs/>
        </w:rPr>
        <w:t>: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</w:t>
      </w:r>
      <w:proofErr w:type="gramStart"/>
      <w:r w:rsidRPr="008267FC">
        <w:rPr>
          <w:rFonts w:ascii="Times New Roman" w:hAnsi="Times New Roman" w:cs="Times New Roman"/>
        </w:rPr>
        <w:t>Contains the definitions for Address Resolution Protocol.</w:t>
      </w:r>
      <w:proofErr w:type="gramEnd"/>
      <w:r w:rsidRPr="008267FC">
        <w:rPr>
          <w:rFonts w:ascii="Times New Roman" w:hAnsi="Times New Roman" w:cs="Times New Roman"/>
        </w:rPr>
        <w:t xml:space="preserve"> We use this to manipulate the ARP request structure and its data members </w:t>
      </w:r>
      <w:proofErr w:type="spellStart"/>
      <w:r w:rsidRPr="008267FC">
        <w:rPr>
          <w:rFonts w:ascii="Times New Roman" w:hAnsi="Times New Roman" w:cs="Times New Roman"/>
        </w:rPr>
        <w:t>arp_pa</w:t>
      </w:r>
      <w:proofErr w:type="gramStart"/>
      <w:r w:rsidRPr="008267FC">
        <w:rPr>
          <w:rFonts w:ascii="Times New Roman" w:hAnsi="Times New Roman" w:cs="Times New Roman"/>
        </w:rPr>
        <w:t>,arp</w:t>
      </w:r>
      <w:proofErr w:type="gramEnd"/>
      <w:r w:rsidRPr="008267FC">
        <w:rPr>
          <w:rFonts w:ascii="Times New Roman" w:hAnsi="Times New Roman" w:cs="Times New Roman"/>
        </w:rPr>
        <w:t>_dev</w:t>
      </w:r>
      <w:proofErr w:type="spellEnd"/>
      <w:r w:rsidRPr="008267FC">
        <w:rPr>
          <w:rFonts w:ascii="Times New Roman" w:hAnsi="Times New Roman" w:cs="Times New Roman"/>
        </w:rPr>
        <w:t xml:space="preserve"> and </w:t>
      </w:r>
      <w:proofErr w:type="spellStart"/>
      <w:r w:rsidRPr="008267FC">
        <w:rPr>
          <w:rFonts w:ascii="Times New Roman" w:hAnsi="Times New Roman" w:cs="Times New Roman"/>
        </w:rPr>
        <w:t>arp_ha</w:t>
      </w:r>
      <w:proofErr w:type="spellEnd"/>
      <w:r w:rsidRPr="008267FC">
        <w:rPr>
          <w:rFonts w:ascii="Times New Roman" w:hAnsi="Times New Roman" w:cs="Times New Roman"/>
        </w:rPr>
        <w:t xml:space="preserve">. The </w:t>
      </w:r>
      <w:proofErr w:type="spellStart"/>
      <w:r w:rsidRPr="008267FC">
        <w:rPr>
          <w:rFonts w:ascii="Times New Roman" w:hAnsi="Times New Roman" w:cs="Times New Roman"/>
        </w:rPr>
        <w:t>arp_ha</w:t>
      </w:r>
      <w:proofErr w:type="spellEnd"/>
      <w:r w:rsidRPr="008267FC">
        <w:rPr>
          <w:rFonts w:ascii="Times New Roman" w:hAnsi="Times New Roman" w:cs="Times New Roman"/>
        </w:rPr>
        <w:t xml:space="preserve"> structure’s data member </w:t>
      </w:r>
      <w:proofErr w:type="spellStart"/>
      <w:r w:rsidRPr="008267FC">
        <w:rPr>
          <w:rFonts w:ascii="Times New Roman" w:hAnsi="Times New Roman" w:cs="Times New Roman"/>
        </w:rPr>
        <w:t>sa_</w:t>
      </w:r>
      <w:proofErr w:type="gramStart"/>
      <w:r w:rsidRPr="008267FC">
        <w:rPr>
          <w:rFonts w:ascii="Times New Roman" w:hAnsi="Times New Roman" w:cs="Times New Roman"/>
        </w:rPr>
        <w:t>data</w:t>
      </w:r>
      <w:proofErr w:type="spellEnd"/>
      <w:r w:rsidRPr="008267FC">
        <w:rPr>
          <w:rFonts w:ascii="Times New Roman" w:hAnsi="Times New Roman" w:cs="Times New Roman"/>
        </w:rPr>
        <w:t>[</w:t>
      </w:r>
      <w:proofErr w:type="gramEnd"/>
      <w:r w:rsidRPr="008267FC">
        <w:rPr>
          <w:rFonts w:ascii="Times New Roman" w:hAnsi="Times New Roman" w:cs="Times New Roman"/>
        </w:rPr>
        <w:t xml:space="preserve"> ] has the hardware address.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numPr>
          <w:ilvl w:val="0"/>
          <w:numId w:val="1"/>
        </w:numPr>
        <w:tabs>
          <w:tab w:val="left" w:pos="720"/>
          <w:tab w:val="left" w:pos="153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proofErr w:type="spellStart"/>
      <w:r w:rsidRPr="008267FC">
        <w:rPr>
          <w:rFonts w:ascii="Times New Roman" w:hAnsi="Times New Roman" w:cs="Times New Roman"/>
          <w:b/>
          <w:bCs/>
        </w:rPr>
        <w:t>errno.h</w:t>
      </w:r>
      <w:proofErr w:type="spellEnd"/>
      <w:r w:rsidRPr="008267FC">
        <w:rPr>
          <w:rFonts w:ascii="Times New Roman" w:hAnsi="Times New Roman" w:cs="Times New Roman"/>
          <w:b/>
          <w:bCs/>
        </w:rPr>
        <w:t>: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It sets an error number when an error and that error can be displayed using </w:t>
      </w:r>
      <w:proofErr w:type="spellStart"/>
      <w:r w:rsidRPr="008267FC">
        <w:rPr>
          <w:rFonts w:ascii="Times New Roman" w:hAnsi="Times New Roman" w:cs="Times New Roman"/>
        </w:rPr>
        <w:t>perror</w:t>
      </w:r>
      <w:proofErr w:type="spellEnd"/>
      <w:r w:rsidRPr="008267FC">
        <w:rPr>
          <w:rFonts w:ascii="Times New Roman" w:hAnsi="Times New Roman" w:cs="Times New Roman"/>
        </w:rPr>
        <w:t xml:space="preserve"> function. It has symbolic error names. The error number is never set to zero by any library function.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numPr>
          <w:ilvl w:val="0"/>
          <w:numId w:val="1"/>
        </w:numPr>
        <w:tabs>
          <w:tab w:val="left" w:pos="720"/>
          <w:tab w:val="left" w:pos="153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proofErr w:type="spellStart"/>
      <w:r w:rsidRPr="008267FC">
        <w:rPr>
          <w:rFonts w:ascii="Times New Roman" w:hAnsi="Times New Roman" w:cs="Times New Roman"/>
          <w:b/>
          <w:bCs/>
        </w:rPr>
        <w:t>arpa</w:t>
      </w:r>
      <w:proofErr w:type="spellEnd"/>
      <w:r w:rsidRPr="008267FC">
        <w:rPr>
          <w:rFonts w:ascii="Times New Roman" w:hAnsi="Times New Roman" w:cs="Times New Roman"/>
          <w:b/>
          <w:bCs/>
        </w:rPr>
        <w:t>/</w:t>
      </w:r>
      <w:proofErr w:type="spellStart"/>
      <w:r w:rsidRPr="008267FC">
        <w:rPr>
          <w:rFonts w:ascii="Times New Roman" w:hAnsi="Times New Roman" w:cs="Times New Roman"/>
          <w:b/>
          <w:bCs/>
        </w:rPr>
        <w:t>inet.h</w:t>
      </w:r>
      <w:proofErr w:type="spellEnd"/>
      <w:r w:rsidRPr="008267FC">
        <w:rPr>
          <w:rFonts w:ascii="Times New Roman" w:hAnsi="Times New Roman" w:cs="Times New Roman"/>
          <w:b/>
          <w:bCs/>
        </w:rPr>
        <w:t>: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This is used to convert internet addresses between ASCII strings and network byte ordered binary values (values that are stored in socket address structures). It is used for </w:t>
      </w:r>
      <w:proofErr w:type="spellStart"/>
      <w:r w:rsidRPr="008267FC">
        <w:rPr>
          <w:rFonts w:ascii="Times New Roman" w:hAnsi="Times New Roman" w:cs="Times New Roman"/>
        </w:rPr>
        <w:t>inet_aton</w:t>
      </w:r>
      <w:proofErr w:type="spellEnd"/>
      <w:r w:rsidRPr="008267FC">
        <w:rPr>
          <w:rFonts w:ascii="Times New Roman" w:hAnsi="Times New Roman" w:cs="Times New Roman"/>
        </w:rPr>
        <w:t xml:space="preserve">, </w:t>
      </w:r>
      <w:proofErr w:type="spellStart"/>
      <w:r w:rsidRPr="008267FC">
        <w:rPr>
          <w:rFonts w:ascii="Times New Roman" w:hAnsi="Times New Roman" w:cs="Times New Roman"/>
        </w:rPr>
        <w:t>inet_addr</w:t>
      </w:r>
      <w:proofErr w:type="spellEnd"/>
      <w:r w:rsidRPr="008267FC">
        <w:rPr>
          <w:rFonts w:ascii="Times New Roman" w:hAnsi="Times New Roman" w:cs="Times New Roman"/>
        </w:rPr>
        <w:t xml:space="preserve">, </w:t>
      </w:r>
      <w:proofErr w:type="spellStart"/>
      <w:r w:rsidRPr="008267FC">
        <w:rPr>
          <w:rFonts w:ascii="Times New Roman" w:hAnsi="Times New Roman" w:cs="Times New Roman"/>
        </w:rPr>
        <w:t>inet_ntoa</w:t>
      </w:r>
      <w:proofErr w:type="spellEnd"/>
      <w:r w:rsidRPr="008267FC">
        <w:rPr>
          <w:rFonts w:ascii="Times New Roman" w:hAnsi="Times New Roman" w:cs="Times New Roman"/>
        </w:rPr>
        <w:t xml:space="preserve"> functions.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rPr>
          <w:rFonts w:ascii="Times New Roman" w:hAnsi="Times New Roman" w:cs="Times New Roman"/>
        </w:rPr>
      </w:pP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rPr>
          <w:rFonts w:ascii="Times New Roman" w:hAnsi="Times New Roman" w:cs="Times New Roman"/>
        </w:rPr>
      </w:pP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rPr>
          <w:rFonts w:ascii="Times New Roman" w:hAnsi="Times New Roman" w:cs="Times New Roman"/>
        </w:rPr>
      </w:pP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rPr>
          <w:rFonts w:ascii="Times New Roman" w:hAnsi="Times New Roman" w:cs="Times New Roman"/>
        </w:rPr>
      </w:pP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rPr>
          <w:rFonts w:ascii="Times New Roman" w:hAnsi="Times New Roman" w:cs="Times New Roman"/>
        </w:rPr>
      </w:pP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rPr>
          <w:rFonts w:ascii="Times New Roman" w:hAnsi="Times New Roman" w:cs="Times New Roman"/>
        </w:rPr>
      </w:pP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rPr>
          <w:rFonts w:ascii="Times New Roman" w:hAnsi="Times New Roman" w:cs="Times New Roman"/>
        </w:rPr>
      </w:pP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rPr>
          <w:rFonts w:ascii="Times New Roman" w:hAnsi="Times New Roman" w:cs="Times New Roman"/>
        </w:rPr>
      </w:pP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rPr>
          <w:rFonts w:ascii="Times New Roman" w:hAnsi="Times New Roman" w:cs="Times New Roman"/>
        </w:rPr>
      </w:pP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rPr>
          <w:rFonts w:ascii="Times New Roman" w:hAnsi="Times New Roman" w:cs="Times New Roman"/>
        </w:rPr>
      </w:pPr>
    </w:p>
    <w:p w:rsidR="001E19E3" w:rsidRPr="008267FC" w:rsidRDefault="001E19E3" w:rsidP="001E19E3">
      <w:pPr>
        <w:tabs>
          <w:tab w:val="left" w:pos="1530"/>
        </w:tabs>
        <w:spacing w:after="0" w:line="240" w:lineRule="auto"/>
        <w:ind w:left="360"/>
        <w:contextualSpacing/>
        <w:rPr>
          <w:rFonts w:ascii="Times New Roman" w:hAnsi="Times New Roman" w:cs="Times New Roman"/>
        </w:rPr>
      </w:pPr>
    </w:p>
    <w:p w:rsidR="001E19E3" w:rsidRPr="008267FC" w:rsidRDefault="001E19E3" w:rsidP="001E19E3">
      <w:pPr>
        <w:tabs>
          <w:tab w:val="left" w:pos="1530"/>
        </w:tabs>
        <w:spacing w:after="0" w:line="240" w:lineRule="auto"/>
        <w:contextualSpacing/>
        <w:rPr>
          <w:rFonts w:ascii="Times New Roman" w:hAnsi="Times New Roman" w:cs="Times New Roman"/>
        </w:rPr>
      </w:pPr>
    </w:p>
    <w:p w:rsidR="001E19E3" w:rsidRPr="008267FC" w:rsidRDefault="001E19E3" w:rsidP="001E19E3">
      <w:pPr>
        <w:tabs>
          <w:tab w:val="left" w:pos="153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E19E3" w:rsidRPr="008267FC" w:rsidRDefault="001E19E3" w:rsidP="001E19E3">
      <w:pPr>
        <w:tabs>
          <w:tab w:val="left" w:pos="153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E19E3" w:rsidRPr="008267FC" w:rsidRDefault="001E19E3" w:rsidP="001E19E3">
      <w:pPr>
        <w:tabs>
          <w:tab w:val="left" w:pos="153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E19E3" w:rsidRPr="008267FC" w:rsidRDefault="001E19E3" w:rsidP="001E19E3">
      <w:pPr>
        <w:tabs>
          <w:tab w:val="left" w:pos="153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E19E3" w:rsidRPr="008267FC" w:rsidRDefault="001E19E3" w:rsidP="001E19E3">
      <w:pPr>
        <w:tabs>
          <w:tab w:val="left" w:pos="153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E19E3" w:rsidRPr="008267FC" w:rsidRDefault="001E19E3" w:rsidP="001E19E3">
      <w:pPr>
        <w:tabs>
          <w:tab w:val="left" w:pos="153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E19E3" w:rsidRPr="008267FC" w:rsidRDefault="001E19E3" w:rsidP="001E19E3">
      <w:pPr>
        <w:tabs>
          <w:tab w:val="left" w:pos="153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E19E3" w:rsidRPr="008267FC" w:rsidRDefault="001E19E3" w:rsidP="001E19E3">
      <w:pPr>
        <w:tabs>
          <w:tab w:val="left" w:pos="153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E19E3" w:rsidRPr="008267FC" w:rsidRDefault="001E19E3" w:rsidP="001E19E3">
      <w:pPr>
        <w:tabs>
          <w:tab w:val="left" w:pos="153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E19E3" w:rsidRPr="008267FC" w:rsidRDefault="001E19E3" w:rsidP="001E19E3">
      <w:pPr>
        <w:tabs>
          <w:tab w:val="left" w:pos="153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E19E3" w:rsidRDefault="001E19E3" w:rsidP="001E19E3">
      <w:pPr>
        <w:tabs>
          <w:tab w:val="left" w:pos="153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E19E3" w:rsidRDefault="001E19E3" w:rsidP="001E19E3">
      <w:pPr>
        <w:tabs>
          <w:tab w:val="left" w:pos="153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E19E3" w:rsidRDefault="001E19E3" w:rsidP="001E19E3">
      <w:pPr>
        <w:tabs>
          <w:tab w:val="left" w:pos="153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E19E3" w:rsidRDefault="001E19E3" w:rsidP="001E19E3">
      <w:pPr>
        <w:tabs>
          <w:tab w:val="left" w:pos="153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E19E3" w:rsidRDefault="001E19E3" w:rsidP="001E19E3">
      <w:pPr>
        <w:tabs>
          <w:tab w:val="left" w:pos="153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E19E3" w:rsidRDefault="001E19E3" w:rsidP="001E19E3">
      <w:pPr>
        <w:tabs>
          <w:tab w:val="left" w:pos="153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E19E3" w:rsidRDefault="001E19E3" w:rsidP="001E19E3">
      <w:pPr>
        <w:tabs>
          <w:tab w:val="left" w:pos="153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E19E3" w:rsidRPr="008267FC" w:rsidRDefault="001E19E3" w:rsidP="001E19E3">
      <w:pPr>
        <w:tabs>
          <w:tab w:val="left" w:pos="153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E19E3" w:rsidRPr="008267FC" w:rsidRDefault="001E19E3" w:rsidP="001E19E3">
      <w:pPr>
        <w:tabs>
          <w:tab w:val="left" w:pos="153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8267FC">
        <w:rPr>
          <w:rFonts w:ascii="Times New Roman" w:hAnsi="Times New Roman" w:cs="Times New Roman"/>
          <w:b/>
          <w:bCs/>
          <w:sz w:val="28"/>
          <w:szCs w:val="28"/>
        </w:rPr>
        <w:lastRenderedPageBreak/>
        <w:t>Ex No: 2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8267FC">
        <w:rPr>
          <w:rFonts w:ascii="Times New Roman" w:hAnsi="Times New Roman" w:cs="Times New Roman"/>
          <w:b/>
          <w:bCs/>
          <w:sz w:val="28"/>
          <w:szCs w:val="28"/>
        </w:rPr>
        <w:t>Date:</w:t>
      </w:r>
    </w:p>
    <w:p w:rsidR="001E19E3" w:rsidRPr="008267FC" w:rsidRDefault="001E19E3" w:rsidP="001E19E3">
      <w:pPr>
        <w:tabs>
          <w:tab w:val="left" w:pos="153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E19E3" w:rsidRPr="00C6018D" w:rsidRDefault="001E19E3" w:rsidP="001E19E3">
      <w:pPr>
        <w:tabs>
          <w:tab w:val="left" w:pos="153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C6018D">
        <w:rPr>
          <w:rFonts w:ascii="Times New Roman" w:hAnsi="Times New Roman" w:cs="Times New Roman"/>
          <w:b/>
          <w:bCs/>
          <w:sz w:val="28"/>
          <w:szCs w:val="28"/>
        </w:rPr>
        <w:t>STUDY OF BASIC FUNCTIONS OF SOCKET PROGRAMMING</w:t>
      </w:r>
    </w:p>
    <w:p w:rsidR="001E19E3" w:rsidRPr="008267FC" w:rsidRDefault="001E19E3" w:rsidP="001E19E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AIM: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To discuss some of the basic functions used for socket programming.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proofErr w:type="gramStart"/>
      <w:r w:rsidRPr="008267FC">
        <w:rPr>
          <w:rFonts w:ascii="Times New Roman" w:hAnsi="Times New Roman" w:cs="Times New Roman"/>
        </w:rPr>
        <w:t>1.</w:t>
      </w:r>
      <w:r w:rsidRPr="008267FC">
        <w:rPr>
          <w:rFonts w:ascii="Times New Roman" w:hAnsi="Times New Roman" w:cs="Times New Roman"/>
          <w:b/>
          <w:bCs/>
        </w:rPr>
        <w:t>man</w:t>
      </w:r>
      <w:proofErr w:type="gramEnd"/>
      <w:r w:rsidRPr="008267FC">
        <w:rPr>
          <w:rFonts w:ascii="Times New Roman" w:hAnsi="Times New Roman" w:cs="Times New Roman"/>
          <w:b/>
          <w:bCs/>
        </w:rPr>
        <w:t xml:space="preserve"> socket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NAME: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 Socket – create an endpoint for communication.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  <w:b/>
          <w:bCs/>
        </w:rPr>
        <w:t>SYNOPSIS</w:t>
      </w:r>
      <w:r w:rsidRPr="008267FC">
        <w:rPr>
          <w:rFonts w:ascii="Times New Roman" w:hAnsi="Times New Roman" w:cs="Times New Roman"/>
        </w:rPr>
        <w:t>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  #include&lt;sys/</w:t>
      </w:r>
      <w:proofErr w:type="spellStart"/>
      <w:r w:rsidRPr="008267FC">
        <w:rPr>
          <w:rFonts w:ascii="Times New Roman" w:hAnsi="Times New Roman" w:cs="Times New Roman"/>
        </w:rPr>
        <w:t>types.h</w:t>
      </w:r>
      <w:proofErr w:type="spellEnd"/>
      <w:r w:rsidRPr="008267FC">
        <w:rPr>
          <w:rFonts w:ascii="Times New Roman" w:hAnsi="Times New Roman" w:cs="Times New Roman"/>
        </w:rPr>
        <w:t>&gt;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  #include&lt;sys/</w:t>
      </w:r>
      <w:proofErr w:type="spellStart"/>
      <w:r w:rsidRPr="008267FC">
        <w:rPr>
          <w:rFonts w:ascii="Times New Roman" w:hAnsi="Times New Roman" w:cs="Times New Roman"/>
        </w:rPr>
        <w:t>socket.h</w:t>
      </w:r>
      <w:proofErr w:type="spellEnd"/>
      <w:r w:rsidRPr="008267FC">
        <w:rPr>
          <w:rFonts w:ascii="Times New Roman" w:hAnsi="Times New Roman" w:cs="Times New Roman"/>
        </w:rPr>
        <w:t>&gt;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267FC">
        <w:rPr>
          <w:rFonts w:ascii="Times New Roman" w:hAnsi="Times New Roman" w:cs="Times New Roman"/>
        </w:rPr>
        <w:t>int</w:t>
      </w:r>
      <w:proofErr w:type="spellEnd"/>
      <w:proofErr w:type="gramEnd"/>
      <w:r w:rsidRPr="008267FC">
        <w:rPr>
          <w:rFonts w:ascii="Times New Roman" w:hAnsi="Times New Roman" w:cs="Times New Roman"/>
        </w:rPr>
        <w:t xml:space="preserve"> socket(</w:t>
      </w:r>
      <w:proofErr w:type="spellStart"/>
      <w:r w:rsidRPr="008267FC">
        <w:rPr>
          <w:rFonts w:ascii="Times New Roman" w:hAnsi="Times New Roman" w:cs="Times New Roman"/>
        </w:rPr>
        <w:t>int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domain,int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type,int</w:t>
      </w:r>
      <w:proofErr w:type="spellEnd"/>
      <w:r w:rsidRPr="008267FC">
        <w:rPr>
          <w:rFonts w:ascii="Times New Roman" w:hAnsi="Times New Roman" w:cs="Times New Roman"/>
        </w:rPr>
        <w:t xml:space="preserve"> protocol);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DESCRIPTION: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numPr>
          <w:ilvl w:val="0"/>
          <w:numId w:val="6"/>
        </w:numPr>
        <w:tabs>
          <w:tab w:val="left" w:pos="144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Socket creates an endpoint for communication and returns a descriptor.</w:t>
      </w:r>
    </w:p>
    <w:p w:rsidR="001E19E3" w:rsidRPr="008267FC" w:rsidRDefault="001E19E3" w:rsidP="001E19E3">
      <w:pPr>
        <w:numPr>
          <w:ilvl w:val="0"/>
          <w:numId w:val="6"/>
        </w:numPr>
        <w:tabs>
          <w:tab w:val="left" w:pos="144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The domain parameter specifies a common domain this selects the protocol family which will be used for communication.</w:t>
      </w:r>
    </w:p>
    <w:p w:rsidR="001E19E3" w:rsidRPr="008267FC" w:rsidRDefault="001E19E3" w:rsidP="001E19E3">
      <w:pPr>
        <w:numPr>
          <w:ilvl w:val="0"/>
          <w:numId w:val="6"/>
        </w:numPr>
        <w:tabs>
          <w:tab w:val="left" w:pos="144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These families are defined in &lt;sys/</w:t>
      </w:r>
      <w:proofErr w:type="spellStart"/>
      <w:r w:rsidRPr="008267FC">
        <w:rPr>
          <w:rFonts w:ascii="Times New Roman" w:hAnsi="Times New Roman" w:cs="Times New Roman"/>
        </w:rPr>
        <w:t>socket.h</w:t>
      </w:r>
      <w:proofErr w:type="spellEnd"/>
      <w:r w:rsidRPr="008267FC">
        <w:rPr>
          <w:rFonts w:ascii="Times New Roman" w:hAnsi="Times New Roman" w:cs="Times New Roman"/>
        </w:rPr>
        <w:t>&gt;.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FORMAT: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726"/>
        <w:gridCol w:w="4311"/>
      </w:tblGrid>
      <w:tr w:rsidR="001E19E3" w:rsidRPr="008267FC" w:rsidTr="00EC51F8"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19E3" w:rsidRPr="008267FC" w:rsidRDefault="001E19E3" w:rsidP="00EC51F8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267FC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9E3" w:rsidRPr="008267FC" w:rsidRDefault="001E19E3" w:rsidP="00EC51F8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267FC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1E19E3" w:rsidRPr="008267FC" w:rsidTr="00EC51F8"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 w:rsidR="001E19E3" w:rsidRPr="008267FC" w:rsidRDefault="001E19E3" w:rsidP="00EC51F8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8267FC">
              <w:rPr>
                <w:rFonts w:ascii="Times New Roman" w:hAnsi="Times New Roman" w:cs="Times New Roman"/>
              </w:rPr>
              <w:t>PF_UNIX,PF_LOCAL</w:t>
            </w:r>
          </w:p>
        </w:tc>
        <w:tc>
          <w:tcPr>
            <w:tcW w:w="43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9E3" w:rsidRPr="008267FC" w:rsidRDefault="001E19E3" w:rsidP="00EC51F8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8267FC">
              <w:rPr>
                <w:rFonts w:ascii="Times New Roman" w:hAnsi="Times New Roman" w:cs="Times New Roman"/>
              </w:rPr>
              <w:t>Local Communication.</w:t>
            </w:r>
          </w:p>
        </w:tc>
      </w:tr>
      <w:tr w:rsidR="001E19E3" w:rsidRPr="008267FC" w:rsidTr="00EC51F8"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 w:rsidR="001E19E3" w:rsidRPr="008267FC" w:rsidRDefault="001E19E3" w:rsidP="00EC51F8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8267FC">
              <w:rPr>
                <w:rFonts w:ascii="Times New Roman" w:hAnsi="Times New Roman" w:cs="Times New Roman"/>
              </w:rPr>
              <w:t>PF_INET</w:t>
            </w:r>
          </w:p>
        </w:tc>
        <w:tc>
          <w:tcPr>
            <w:tcW w:w="43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9E3" w:rsidRPr="008267FC" w:rsidRDefault="001E19E3" w:rsidP="00EC51F8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8267FC">
              <w:rPr>
                <w:rFonts w:ascii="Times New Roman" w:hAnsi="Times New Roman" w:cs="Times New Roman"/>
              </w:rPr>
              <w:t>IPV4 Internet Protocols.</w:t>
            </w:r>
          </w:p>
        </w:tc>
      </w:tr>
      <w:tr w:rsidR="001E19E3" w:rsidRPr="008267FC" w:rsidTr="00EC51F8"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 w:rsidR="001E19E3" w:rsidRPr="008267FC" w:rsidRDefault="001E19E3" w:rsidP="00EC51F8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8267FC">
              <w:rPr>
                <w:rFonts w:ascii="Times New Roman" w:hAnsi="Times New Roman" w:cs="Times New Roman"/>
              </w:rPr>
              <w:t>PF_IPX</w:t>
            </w:r>
          </w:p>
        </w:tc>
        <w:tc>
          <w:tcPr>
            <w:tcW w:w="43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9E3" w:rsidRPr="008267FC" w:rsidRDefault="001E19E3" w:rsidP="00EC51F8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8267FC">
              <w:rPr>
                <w:rFonts w:ascii="Times New Roman" w:hAnsi="Times New Roman" w:cs="Times New Roman"/>
              </w:rPr>
              <w:t>IPX-</w:t>
            </w:r>
            <w:proofErr w:type="gramStart"/>
            <w:r w:rsidRPr="008267FC">
              <w:rPr>
                <w:rFonts w:ascii="Times New Roman" w:hAnsi="Times New Roman" w:cs="Times New Roman"/>
              </w:rPr>
              <w:t>Novell  Protocols</w:t>
            </w:r>
            <w:proofErr w:type="gramEnd"/>
            <w:r w:rsidRPr="008267FC">
              <w:rPr>
                <w:rFonts w:ascii="Times New Roman" w:hAnsi="Times New Roman" w:cs="Times New Roman"/>
              </w:rPr>
              <w:t>.</w:t>
            </w:r>
          </w:p>
        </w:tc>
      </w:tr>
      <w:tr w:rsidR="001E19E3" w:rsidRPr="008267FC" w:rsidTr="00EC51F8"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 w:rsidR="001E19E3" w:rsidRPr="008267FC" w:rsidRDefault="001E19E3" w:rsidP="00EC51F8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8267FC">
              <w:rPr>
                <w:rFonts w:ascii="Times New Roman" w:hAnsi="Times New Roman" w:cs="Times New Roman"/>
              </w:rPr>
              <w:t>PF_APPLETALK</w:t>
            </w:r>
          </w:p>
        </w:tc>
        <w:tc>
          <w:tcPr>
            <w:tcW w:w="43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9E3" w:rsidRPr="008267FC" w:rsidRDefault="001E19E3" w:rsidP="00EC51F8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8267FC">
              <w:rPr>
                <w:rFonts w:ascii="Times New Roman" w:hAnsi="Times New Roman" w:cs="Times New Roman"/>
              </w:rPr>
              <w:t>Apple Talk.</w:t>
            </w:r>
          </w:p>
        </w:tc>
      </w:tr>
    </w:tbl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numPr>
          <w:ilvl w:val="0"/>
          <w:numId w:val="9"/>
        </w:numPr>
        <w:tabs>
          <w:tab w:val="left" w:pos="150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The socket has the indicated type, which specifies the communication semantics.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TYPES: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proofErr w:type="gramStart"/>
      <w:r w:rsidRPr="008267FC">
        <w:rPr>
          <w:rFonts w:ascii="Times New Roman" w:hAnsi="Times New Roman" w:cs="Times New Roman"/>
          <w:b/>
          <w:bCs/>
        </w:rPr>
        <w:t>1.SOCK</w:t>
      </w:r>
      <w:proofErr w:type="gramEnd"/>
      <w:r w:rsidRPr="008267FC">
        <w:rPr>
          <w:rFonts w:ascii="Times New Roman" w:hAnsi="Times New Roman" w:cs="Times New Roman"/>
          <w:b/>
          <w:bCs/>
        </w:rPr>
        <w:t>_STREAM: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numPr>
          <w:ilvl w:val="0"/>
          <w:numId w:val="14"/>
        </w:numPr>
        <w:tabs>
          <w:tab w:val="left" w:pos="150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Provides </w:t>
      </w:r>
      <w:proofErr w:type="gramStart"/>
      <w:r w:rsidRPr="008267FC">
        <w:rPr>
          <w:rFonts w:ascii="Times New Roman" w:hAnsi="Times New Roman" w:cs="Times New Roman"/>
        </w:rPr>
        <w:t>sequenced ,</w:t>
      </w:r>
      <w:proofErr w:type="gramEnd"/>
      <w:r w:rsidRPr="008267FC">
        <w:rPr>
          <w:rFonts w:ascii="Times New Roman" w:hAnsi="Times New Roman" w:cs="Times New Roman"/>
        </w:rPr>
        <w:t xml:space="preserve"> reliable, two-way , connection based byte streams.</w:t>
      </w:r>
    </w:p>
    <w:p w:rsidR="001E19E3" w:rsidRPr="008267FC" w:rsidRDefault="001E19E3" w:rsidP="001E19E3">
      <w:pPr>
        <w:numPr>
          <w:ilvl w:val="0"/>
          <w:numId w:val="14"/>
        </w:numPr>
        <w:tabs>
          <w:tab w:val="left" w:pos="150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An out-of-band data transmission </w:t>
      </w:r>
      <w:proofErr w:type="gramStart"/>
      <w:r w:rsidRPr="008267FC">
        <w:rPr>
          <w:rFonts w:ascii="Times New Roman" w:hAnsi="Times New Roman" w:cs="Times New Roman"/>
        </w:rPr>
        <w:t>mechanism,</w:t>
      </w:r>
      <w:proofErr w:type="gramEnd"/>
      <w:r w:rsidRPr="008267FC">
        <w:rPr>
          <w:rFonts w:ascii="Times New Roman" w:hAnsi="Times New Roman" w:cs="Times New Roman"/>
        </w:rPr>
        <w:t xml:space="preserve"> may be supported.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proofErr w:type="gramStart"/>
      <w:r w:rsidRPr="008267FC">
        <w:rPr>
          <w:rFonts w:ascii="Times New Roman" w:hAnsi="Times New Roman" w:cs="Times New Roman"/>
          <w:b/>
          <w:bCs/>
        </w:rPr>
        <w:t>2.SOCK</w:t>
      </w:r>
      <w:proofErr w:type="gramEnd"/>
      <w:r w:rsidRPr="008267FC">
        <w:rPr>
          <w:rFonts w:ascii="Times New Roman" w:hAnsi="Times New Roman" w:cs="Times New Roman"/>
          <w:b/>
          <w:bCs/>
        </w:rPr>
        <w:t>_DGRAM:</w:t>
      </w:r>
    </w:p>
    <w:p w:rsidR="001E19E3" w:rsidRPr="008267FC" w:rsidRDefault="001E19E3" w:rsidP="001E19E3">
      <w:pPr>
        <w:numPr>
          <w:ilvl w:val="0"/>
          <w:numId w:val="5"/>
        </w:numPr>
        <w:tabs>
          <w:tab w:val="left" w:pos="156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Supports datagram (connectionless, unreliable messages of a fixed maximum length).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proofErr w:type="gramStart"/>
      <w:r w:rsidRPr="008267FC">
        <w:rPr>
          <w:rFonts w:ascii="Times New Roman" w:hAnsi="Times New Roman" w:cs="Times New Roman"/>
          <w:b/>
          <w:bCs/>
        </w:rPr>
        <w:t>3.SOCK</w:t>
      </w:r>
      <w:proofErr w:type="gramEnd"/>
      <w:r w:rsidRPr="008267FC">
        <w:rPr>
          <w:rFonts w:ascii="Times New Roman" w:hAnsi="Times New Roman" w:cs="Times New Roman"/>
          <w:b/>
          <w:bCs/>
        </w:rPr>
        <w:t>_SEQPACKET:</w:t>
      </w:r>
    </w:p>
    <w:p w:rsidR="001E19E3" w:rsidRPr="008267FC" w:rsidRDefault="001E19E3" w:rsidP="001E19E3">
      <w:pPr>
        <w:numPr>
          <w:ilvl w:val="0"/>
          <w:numId w:val="15"/>
        </w:numPr>
        <w:tabs>
          <w:tab w:val="left" w:pos="156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Provides a </w:t>
      </w:r>
      <w:proofErr w:type="gramStart"/>
      <w:r w:rsidRPr="008267FC">
        <w:rPr>
          <w:rFonts w:ascii="Times New Roman" w:hAnsi="Times New Roman" w:cs="Times New Roman"/>
        </w:rPr>
        <w:t>sequenced ,</w:t>
      </w:r>
      <w:proofErr w:type="gramEnd"/>
      <w:r w:rsidRPr="008267FC">
        <w:rPr>
          <w:rFonts w:ascii="Times New Roman" w:hAnsi="Times New Roman" w:cs="Times New Roman"/>
        </w:rPr>
        <w:t xml:space="preserve"> reliable, two-way connection based data transmission path for datagrams of fixed maximum length.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proofErr w:type="gramStart"/>
      <w:r w:rsidRPr="008267FC">
        <w:rPr>
          <w:rFonts w:ascii="Times New Roman" w:hAnsi="Times New Roman" w:cs="Times New Roman"/>
          <w:b/>
          <w:bCs/>
        </w:rPr>
        <w:lastRenderedPageBreak/>
        <w:t>4.SOCK</w:t>
      </w:r>
      <w:proofErr w:type="gramEnd"/>
      <w:r w:rsidRPr="008267FC">
        <w:rPr>
          <w:rFonts w:ascii="Times New Roman" w:hAnsi="Times New Roman" w:cs="Times New Roman"/>
          <w:b/>
          <w:bCs/>
        </w:rPr>
        <w:t>_RAW:</w:t>
      </w:r>
    </w:p>
    <w:p w:rsidR="001E19E3" w:rsidRPr="008267FC" w:rsidRDefault="001E19E3" w:rsidP="001E19E3">
      <w:pPr>
        <w:numPr>
          <w:ilvl w:val="0"/>
          <w:numId w:val="16"/>
        </w:numPr>
        <w:tabs>
          <w:tab w:val="left" w:pos="156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Provides raw network </w:t>
      </w:r>
      <w:proofErr w:type="gramStart"/>
      <w:r w:rsidRPr="008267FC">
        <w:rPr>
          <w:rFonts w:ascii="Times New Roman" w:hAnsi="Times New Roman" w:cs="Times New Roman"/>
        </w:rPr>
        <w:t>protocol  access</w:t>
      </w:r>
      <w:proofErr w:type="gramEnd"/>
      <w:r w:rsidRPr="008267FC">
        <w:rPr>
          <w:rFonts w:ascii="Times New Roman" w:hAnsi="Times New Roman" w:cs="Times New Roman"/>
        </w:rPr>
        <w:t>.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proofErr w:type="gramStart"/>
      <w:r w:rsidRPr="008267FC">
        <w:rPr>
          <w:rFonts w:ascii="Times New Roman" w:hAnsi="Times New Roman" w:cs="Times New Roman"/>
          <w:b/>
          <w:bCs/>
        </w:rPr>
        <w:t>5.SOCK</w:t>
      </w:r>
      <w:proofErr w:type="gramEnd"/>
      <w:r w:rsidRPr="008267FC">
        <w:rPr>
          <w:rFonts w:ascii="Times New Roman" w:hAnsi="Times New Roman" w:cs="Times New Roman"/>
          <w:b/>
          <w:bCs/>
        </w:rPr>
        <w:t>_RDM:</w:t>
      </w:r>
    </w:p>
    <w:p w:rsidR="001E19E3" w:rsidRPr="008267FC" w:rsidRDefault="001E19E3" w:rsidP="001E19E3">
      <w:pPr>
        <w:numPr>
          <w:ilvl w:val="0"/>
          <w:numId w:val="17"/>
        </w:numPr>
        <w:tabs>
          <w:tab w:val="left" w:pos="156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Provides a reliable datagram layer that doesn’t guarantee ordering.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proofErr w:type="gramStart"/>
      <w:r w:rsidRPr="008267FC">
        <w:rPr>
          <w:rFonts w:ascii="Times New Roman" w:hAnsi="Times New Roman" w:cs="Times New Roman"/>
          <w:b/>
          <w:bCs/>
        </w:rPr>
        <w:t>6.SOCK</w:t>
      </w:r>
      <w:proofErr w:type="gramEnd"/>
      <w:r w:rsidRPr="008267FC">
        <w:rPr>
          <w:rFonts w:ascii="Times New Roman" w:hAnsi="Times New Roman" w:cs="Times New Roman"/>
          <w:b/>
          <w:bCs/>
        </w:rPr>
        <w:t>_PACKET:</w:t>
      </w:r>
    </w:p>
    <w:p w:rsidR="001E19E3" w:rsidRPr="008267FC" w:rsidRDefault="001E19E3" w:rsidP="001E19E3">
      <w:pPr>
        <w:numPr>
          <w:ilvl w:val="0"/>
          <w:numId w:val="18"/>
        </w:numPr>
        <w:tabs>
          <w:tab w:val="left" w:pos="156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Obsolete and shouldn’t be used in new programs.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proofErr w:type="gramStart"/>
      <w:r w:rsidRPr="008267FC">
        <w:rPr>
          <w:rFonts w:ascii="Times New Roman" w:hAnsi="Times New Roman" w:cs="Times New Roman"/>
          <w:b/>
          <w:bCs/>
        </w:rPr>
        <w:t>2.man</w:t>
      </w:r>
      <w:proofErr w:type="gramEnd"/>
      <w:r w:rsidRPr="008267FC">
        <w:rPr>
          <w:rFonts w:ascii="Times New Roman" w:hAnsi="Times New Roman" w:cs="Times New Roman"/>
          <w:b/>
          <w:bCs/>
        </w:rPr>
        <w:t xml:space="preserve"> connect: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NAME: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 </w:t>
      </w:r>
      <w:proofErr w:type="gramStart"/>
      <w:r w:rsidRPr="008267FC">
        <w:rPr>
          <w:rFonts w:ascii="Times New Roman" w:hAnsi="Times New Roman" w:cs="Times New Roman"/>
        </w:rPr>
        <w:t>connect</w:t>
      </w:r>
      <w:proofErr w:type="gramEnd"/>
      <w:r w:rsidRPr="008267FC">
        <w:rPr>
          <w:rFonts w:ascii="Times New Roman" w:hAnsi="Times New Roman" w:cs="Times New Roman"/>
        </w:rPr>
        <w:t xml:space="preserve"> – initiate a connection on a socket.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SYNOPSIS: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  #include&lt;sys/</w:t>
      </w:r>
      <w:proofErr w:type="spellStart"/>
      <w:r w:rsidRPr="008267FC">
        <w:rPr>
          <w:rFonts w:ascii="Times New Roman" w:hAnsi="Times New Roman" w:cs="Times New Roman"/>
        </w:rPr>
        <w:t>types.h</w:t>
      </w:r>
      <w:proofErr w:type="spellEnd"/>
      <w:r w:rsidRPr="008267FC">
        <w:rPr>
          <w:rFonts w:ascii="Times New Roman" w:hAnsi="Times New Roman" w:cs="Times New Roman"/>
        </w:rPr>
        <w:t>&gt;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  #include&lt;sys/</w:t>
      </w:r>
      <w:proofErr w:type="spellStart"/>
      <w:r w:rsidRPr="008267FC">
        <w:rPr>
          <w:rFonts w:ascii="Times New Roman" w:hAnsi="Times New Roman" w:cs="Times New Roman"/>
        </w:rPr>
        <w:t>socket.h</w:t>
      </w:r>
      <w:proofErr w:type="spellEnd"/>
      <w:r w:rsidRPr="008267FC">
        <w:rPr>
          <w:rFonts w:ascii="Times New Roman" w:hAnsi="Times New Roman" w:cs="Times New Roman"/>
        </w:rPr>
        <w:t>&gt;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267FC">
        <w:rPr>
          <w:rFonts w:ascii="Times New Roman" w:hAnsi="Times New Roman" w:cs="Times New Roman"/>
        </w:rPr>
        <w:t>int</w:t>
      </w:r>
      <w:proofErr w:type="spellEnd"/>
      <w:proofErr w:type="gramEnd"/>
      <w:r w:rsidRPr="008267FC">
        <w:rPr>
          <w:rFonts w:ascii="Times New Roman" w:hAnsi="Times New Roman" w:cs="Times New Roman"/>
        </w:rPr>
        <w:t xml:space="preserve"> connect(</w:t>
      </w:r>
      <w:proofErr w:type="spellStart"/>
      <w:r w:rsidRPr="008267FC">
        <w:rPr>
          <w:rFonts w:ascii="Times New Roman" w:hAnsi="Times New Roman" w:cs="Times New Roman"/>
        </w:rPr>
        <w:t>int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sockfd,const</w:t>
      </w:r>
      <w:proofErr w:type="spellEnd"/>
      <w:r w:rsidRPr="008267FC">
        <w:rPr>
          <w:rFonts w:ascii="Times New Roman" w:hAnsi="Times New Roman" w:cs="Times New Roman"/>
        </w:rPr>
        <w:t xml:space="preserve"> (</w:t>
      </w:r>
      <w:proofErr w:type="spellStart"/>
      <w:r w:rsidRPr="008267FC">
        <w:rPr>
          <w:rFonts w:ascii="Times New Roman" w:hAnsi="Times New Roman" w:cs="Times New Roman"/>
        </w:rPr>
        <w:t>struct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sockaddr</w:t>
      </w:r>
      <w:proofErr w:type="spellEnd"/>
      <w:r w:rsidRPr="008267FC">
        <w:rPr>
          <w:rFonts w:ascii="Times New Roman" w:hAnsi="Times New Roman" w:cs="Times New Roman"/>
        </w:rPr>
        <w:t>*)</w:t>
      </w:r>
      <w:proofErr w:type="spellStart"/>
      <w:r w:rsidRPr="008267FC">
        <w:rPr>
          <w:rFonts w:ascii="Times New Roman" w:hAnsi="Times New Roman" w:cs="Times New Roman"/>
        </w:rPr>
        <w:t>serv_addr,socklen_t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addrlen</w:t>
      </w:r>
      <w:proofErr w:type="spellEnd"/>
      <w:r w:rsidRPr="008267FC">
        <w:rPr>
          <w:rFonts w:ascii="Times New Roman" w:hAnsi="Times New Roman" w:cs="Times New Roman"/>
        </w:rPr>
        <w:t>);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DESCRIPTION: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numPr>
          <w:ilvl w:val="0"/>
          <w:numId w:val="19"/>
        </w:numPr>
        <w:tabs>
          <w:tab w:val="left" w:pos="156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The file descriptor </w:t>
      </w:r>
      <w:proofErr w:type="spellStart"/>
      <w:r w:rsidRPr="008267FC">
        <w:rPr>
          <w:rFonts w:ascii="Times New Roman" w:hAnsi="Times New Roman" w:cs="Times New Roman"/>
        </w:rPr>
        <w:t>sockfd</w:t>
      </w:r>
      <w:proofErr w:type="spellEnd"/>
      <w:r w:rsidRPr="008267FC">
        <w:rPr>
          <w:rFonts w:ascii="Times New Roman" w:hAnsi="Times New Roman" w:cs="Times New Roman"/>
        </w:rPr>
        <w:t xml:space="preserve"> must refer to a socket.</w:t>
      </w:r>
    </w:p>
    <w:p w:rsidR="001E19E3" w:rsidRPr="008267FC" w:rsidRDefault="001E19E3" w:rsidP="001E19E3">
      <w:pPr>
        <w:numPr>
          <w:ilvl w:val="0"/>
          <w:numId w:val="15"/>
        </w:numPr>
        <w:tabs>
          <w:tab w:val="left" w:pos="156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If the socket is of type SOCK_DGRAM then the </w:t>
      </w:r>
      <w:proofErr w:type="spellStart"/>
      <w:r w:rsidRPr="008267FC">
        <w:rPr>
          <w:rFonts w:ascii="Times New Roman" w:hAnsi="Times New Roman" w:cs="Times New Roman"/>
        </w:rPr>
        <w:t>serv_addr</w:t>
      </w:r>
      <w:proofErr w:type="spellEnd"/>
      <w:r w:rsidRPr="008267FC">
        <w:rPr>
          <w:rFonts w:ascii="Times New Roman" w:hAnsi="Times New Roman" w:cs="Times New Roman"/>
        </w:rPr>
        <w:t xml:space="preserve"> address is the address to which datagrams are sent by default and the only </w:t>
      </w:r>
      <w:proofErr w:type="spellStart"/>
      <w:r w:rsidRPr="008267FC">
        <w:rPr>
          <w:rFonts w:ascii="Times New Roman" w:hAnsi="Times New Roman" w:cs="Times New Roman"/>
        </w:rPr>
        <w:t>addr</w:t>
      </w:r>
      <w:proofErr w:type="spellEnd"/>
      <w:r w:rsidRPr="008267FC">
        <w:rPr>
          <w:rFonts w:ascii="Times New Roman" w:hAnsi="Times New Roman" w:cs="Times New Roman"/>
        </w:rPr>
        <w:t xml:space="preserve"> from which datagrams are received.</w:t>
      </w:r>
    </w:p>
    <w:p w:rsidR="001E19E3" w:rsidRPr="008267FC" w:rsidRDefault="001E19E3" w:rsidP="001E19E3">
      <w:pPr>
        <w:numPr>
          <w:ilvl w:val="0"/>
          <w:numId w:val="15"/>
        </w:numPr>
        <w:tabs>
          <w:tab w:val="left" w:pos="156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If the socket is of type SOCK_STREAM or SOCK_</w:t>
      </w:r>
      <w:proofErr w:type="gramStart"/>
      <w:r w:rsidRPr="008267FC">
        <w:rPr>
          <w:rFonts w:ascii="Times New Roman" w:hAnsi="Times New Roman" w:cs="Times New Roman"/>
        </w:rPr>
        <w:t>SEQPACKET ,</w:t>
      </w:r>
      <w:proofErr w:type="gramEnd"/>
      <w:r w:rsidRPr="008267FC">
        <w:rPr>
          <w:rFonts w:ascii="Times New Roman" w:hAnsi="Times New Roman" w:cs="Times New Roman"/>
        </w:rPr>
        <w:t xml:space="preserve"> this call attempts to make a connection to another socket.</w:t>
      </w:r>
    </w:p>
    <w:p w:rsidR="001E19E3" w:rsidRPr="008267FC" w:rsidRDefault="001E19E3" w:rsidP="001E19E3">
      <w:pPr>
        <w:spacing w:after="0" w:line="240" w:lineRule="auto"/>
        <w:ind w:left="1200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  <w:b/>
          <w:bCs/>
        </w:rPr>
        <w:t>RETURN VALUE</w:t>
      </w:r>
      <w:r w:rsidRPr="008267FC">
        <w:rPr>
          <w:rFonts w:ascii="Times New Roman" w:hAnsi="Times New Roman" w:cs="Times New Roman"/>
        </w:rPr>
        <w:t>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</w:t>
      </w:r>
    </w:p>
    <w:p w:rsidR="001E19E3" w:rsidRPr="008267FC" w:rsidRDefault="001E19E3" w:rsidP="001E19E3">
      <w:pPr>
        <w:numPr>
          <w:ilvl w:val="0"/>
          <w:numId w:val="11"/>
        </w:numPr>
        <w:tabs>
          <w:tab w:val="left" w:pos="162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If the connection or binding succeeds, zero is returned.</w:t>
      </w:r>
    </w:p>
    <w:p w:rsidR="001E19E3" w:rsidRPr="008267FC" w:rsidRDefault="001E19E3" w:rsidP="001E19E3">
      <w:pPr>
        <w:numPr>
          <w:ilvl w:val="0"/>
          <w:numId w:val="11"/>
        </w:numPr>
        <w:tabs>
          <w:tab w:val="left" w:pos="162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On </w:t>
      </w:r>
      <w:proofErr w:type="gramStart"/>
      <w:r w:rsidRPr="008267FC">
        <w:rPr>
          <w:rFonts w:ascii="Times New Roman" w:hAnsi="Times New Roman" w:cs="Times New Roman"/>
        </w:rPr>
        <w:t>error ,</w:t>
      </w:r>
      <w:proofErr w:type="gramEnd"/>
      <w:r w:rsidRPr="008267FC">
        <w:rPr>
          <w:rFonts w:ascii="Times New Roman" w:hAnsi="Times New Roman" w:cs="Times New Roman"/>
        </w:rPr>
        <w:t xml:space="preserve"> -1 is returned , and error number is set appropriately.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ERRORS: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539"/>
        <w:gridCol w:w="4685"/>
      </w:tblGrid>
      <w:tr w:rsidR="001E19E3" w:rsidRPr="008267FC" w:rsidTr="00EC51F8"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19E3" w:rsidRPr="008267FC" w:rsidRDefault="001E19E3" w:rsidP="00EC51F8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8267FC">
              <w:rPr>
                <w:rFonts w:ascii="Times New Roman" w:hAnsi="Times New Roman" w:cs="Times New Roman"/>
              </w:rPr>
              <w:t>EBADF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9E3" w:rsidRPr="008267FC" w:rsidRDefault="001E19E3" w:rsidP="00EC51F8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8267FC">
              <w:rPr>
                <w:rFonts w:ascii="Times New Roman" w:hAnsi="Times New Roman" w:cs="Times New Roman"/>
              </w:rPr>
              <w:t>Not a valid Index.</w:t>
            </w:r>
          </w:p>
        </w:tc>
      </w:tr>
      <w:tr w:rsidR="001E19E3" w:rsidRPr="008267FC" w:rsidTr="00EC51F8">
        <w:tc>
          <w:tcPr>
            <w:tcW w:w="2539" w:type="dxa"/>
            <w:tcBorders>
              <w:left w:val="single" w:sz="4" w:space="0" w:color="000000"/>
              <w:bottom w:val="single" w:sz="4" w:space="0" w:color="000000"/>
            </w:tcBorders>
          </w:tcPr>
          <w:p w:rsidR="001E19E3" w:rsidRPr="008267FC" w:rsidRDefault="001E19E3" w:rsidP="00EC51F8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8267FC">
              <w:rPr>
                <w:rFonts w:ascii="Times New Roman" w:hAnsi="Times New Roman" w:cs="Times New Roman"/>
              </w:rPr>
              <w:t>EFAULT</w:t>
            </w:r>
          </w:p>
        </w:tc>
        <w:tc>
          <w:tcPr>
            <w:tcW w:w="4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9E3" w:rsidRPr="008267FC" w:rsidRDefault="001E19E3" w:rsidP="00EC51F8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8267FC">
              <w:rPr>
                <w:rFonts w:ascii="Times New Roman" w:hAnsi="Times New Roman" w:cs="Times New Roman"/>
              </w:rPr>
              <w:t xml:space="preserve">The socket structure address is outside the </w:t>
            </w:r>
            <w:proofErr w:type="gramStart"/>
            <w:r w:rsidRPr="008267FC">
              <w:rPr>
                <w:rFonts w:ascii="Times New Roman" w:hAnsi="Times New Roman" w:cs="Times New Roman"/>
              </w:rPr>
              <w:t>user’s  address</w:t>
            </w:r>
            <w:proofErr w:type="gramEnd"/>
            <w:r w:rsidRPr="008267FC">
              <w:rPr>
                <w:rFonts w:ascii="Times New Roman" w:hAnsi="Times New Roman" w:cs="Times New Roman"/>
              </w:rPr>
              <w:t xml:space="preserve"> space.</w:t>
            </w:r>
          </w:p>
        </w:tc>
      </w:tr>
      <w:tr w:rsidR="001E19E3" w:rsidRPr="008267FC" w:rsidTr="00EC51F8">
        <w:tc>
          <w:tcPr>
            <w:tcW w:w="2539" w:type="dxa"/>
            <w:tcBorders>
              <w:left w:val="single" w:sz="4" w:space="0" w:color="000000"/>
              <w:bottom w:val="single" w:sz="4" w:space="0" w:color="000000"/>
            </w:tcBorders>
          </w:tcPr>
          <w:p w:rsidR="001E19E3" w:rsidRPr="008267FC" w:rsidRDefault="001E19E3" w:rsidP="00EC51F8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8267FC">
              <w:rPr>
                <w:rFonts w:ascii="Times New Roman" w:hAnsi="Times New Roman" w:cs="Times New Roman"/>
              </w:rPr>
              <w:t>ENOTSOCK</w:t>
            </w:r>
          </w:p>
        </w:tc>
        <w:tc>
          <w:tcPr>
            <w:tcW w:w="4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9E3" w:rsidRPr="008267FC" w:rsidRDefault="001E19E3" w:rsidP="00EC51F8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8267FC">
              <w:rPr>
                <w:rFonts w:ascii="Times New Roman" w:hAnsi="Times New Roman" w:cs="Times New Roman"/>
              </w:rPr>
              <w:t>Not associated with a socket.</w:t>
            </w:r>
          </w:p>
        </w:tc>
      </w:tr>
      <w:tr w:rsidR="001E19E3" w:rsidRPr="008267FC" w:rsidTr="00EC51F8">
        <w:tc>
          <w:tcPr>
            <w:tcW w:w="2539" w:type="dxa"/>
            <w:tcBorders>
              <w:left w:val="single" w:sz="4" w:space="0" w:color="000000"/>
              <w:bottom w:val="single" w:sz="4" w:space="0" w:color="000000"/>
            </w:tcBorders>
          </w:tcPr>
          <w:p w:rsidR="001E19E3" w:rsidRPr="008267FC" w:rsidRDefault="001E19E3" w:rsidP="00EC51F8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8267FC">
              <w:rPr>
                <w:rFonts w:ascii="Times New Roman" w:hAnsi="Times New Roman" w:cs="Times New Roman"/>
              </w:rPr>
              <w:t>EISCONN</w:t>
            </w:r>
          </w:p>
        </w:tc>
        <w:tc>
          <w:tcPr>
            <w:tcW w:w="4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9E3" w:rsidRPr="008267FC" w:rsidRDefault="001E19E3" w:rsidP="00EC51F8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8267FC">
              <w:rPr>
                <w:rFonts w:ascii="Times New Roman" w:hAnsi="Times New Roman" w:cs="Times New Roman"/>
              </w:rPr>
              <w:t xml:space="preserve">Socket is already connected. </w:t>
            </w:r>
          </w:p>
        </w:tc>
      </w:tr>
      <w:tr w:rsidR="001E19E3" w:rsidRPr="008267FC" w:rsidTr="00EC51F8">
        <w:tc>
          <w:tcPr>
            <w:tcW w:w="2539" w:type="dxa"/>
            <w:tcBorders>
              <w:left w:val="single" w:sz="4" w:space="0" w:color="000000"/>
              <w:bottom w:val="single" w:sz="4" w:space="0" w:color="000000"/>
            </w:tcBorders>
          </w:tcPr>
          <w:p w:rsidR="001E19E3" w:rsidRPr="008267FC" w:rsidRDefault="001E19E3" w:rsidP="00EC51F8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8267FC">
              <w:rPr>
                <w:rFonts w:ascii="Times New Roman" w:hAnsi="Times New Roman" w:cs="Times New Roman"/>
              </w:rPr>
              <w:t>ECONNREFUSED</w:t>
            </w:r>
          </w:p>
        </w:tc>
        <w:tc>
          <w:tcPr>
            <w:tcW w:w="4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9E3" w:rsidRPr="008267FC" w:rsidRDefault="001E19E3" w:rsidP="00EC51F8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8267FC">
              <w:rPr>
                <w:rFonts w:ascii="Times New Roman" w:hAnsi="Times New Roman" w:cs="Times New Roman"/>
              </w:rPr>
              <w:t>No one listening on the remote address.</w:t>
            </w:r>
          </w:p>
        </w:tc>
      </w:tr>
    </w:tbl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proofErr w:type="gramStart"/>
      <w:r w:rsidRPr="008267FC">
        <w:rPr>
          <w:rFonts w:ascii="Times New Roman" w:hAnsi="Times New Roman" w:cs="Times New Roman"/>
          <w:b/>
          <w:bCs/>
        </w:rPr>
        <w:t>3.man</w:t>
      </w:r>
      <w:proofErr w:type="gramEnd"/>
      <w:r w:rsidRPr="008267FC">
        <w:rPr>
          <w:rFonts w:ascii="Times New Roman" w:hAnsi="Times New Roman" w:cs="Times New Roman"/>
          <w:b/>
          <w:bCs/>
        </w:rPr>
        <w:t xml:space="preserve"> accept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NAME: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</w:t>
      </w:r>
      <w:proofErr w:type="gramStart"/>
      <w:r w:rsidRPr="008267FC">
        <w:rPr>
          <w:rFonts w:ascii="Times New Roman" w:hAnsi="Times New Roman" w:cs="Times New Roman"/>
        </w:rPr>
        <w:t>accept/reject</w:t>
      </w:r>
      <w:proofErr w:type="gramEnd"/>
      <w:r w:rsidRPr="008267FC">
        <w:rPr>
          <w:rFonts w:ascii="Times New Roman" w:hAnsi="Times New Roman" w:cs="Times New Roman"/>
        </w:rPr>
        <w:t xml:space="preserve"> job is sent to a destination.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SYNOPSIS: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</w:t>
      </w:r>
      <w:proofErr w:type="gramStart"/>
      <w:r w:rsidRPr="008267FC">
        <w:rPr>
          <w:rFonts w:ascii="Times New Roman" w:hAnsi="Times New Roman" w:cs="Times New Roman"/>
        </w:rPr>
        <w:t>accept</w:t>
      </w:r>
      <w:proofErr w:type="gramEnd"/>
      <w:r w:rsidRPr="008267FC">
        <w:rPr>
          <w:rFonts w:ascii="Times New Roman" w:hAnsi="Times New Roman" w:cs="Times New Roman"/>
        </w:rPr>
        <w:t xml:space="preserve"> destination(s)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</w:t>
      </w:r>
      <w:proofErr w:type="gramStart"/>
      <w:r w:rsidRPr="008267FC">
        <w:rPr>
          <w:rFonts w:ascii="Times New Roman" w:hAnsi="Times New Roman" w:cs="Times New Roman"/>
        </w:rPr>
        <w:t>reject[</w:t>
      </w:r>
      <w:proofErr w:type="gramEnd"/>
      <w:r w:rsidRPr="008267FC">
        <w:rPr>
          <w:rFonts w:ascii="Times New Roman" w:hAnsi="Times New Roman" w:cs="Times New Roman"/>
        </w:rPr>
        <w:t>-t] [-h server] [-r reason] destination(s)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DESCRIPTION: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numPr>
          <w:ilvl w:val="0"/>
          <w:numId w:val="13"/>
        </w:numPr>
        <w:tabs>
          <w:tab w:val="left" w:pos="162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8267FC">
        <w:rPr>
          <w:rFonts w:ascii="Times New Roman" w:hAnsi="Times New Roman" w:cs="Times New Roman"/>
        </w:rPr>
        <w:lastRenderedPageBreak/>
        <w:t>accept</w:t>
      </w:r>
      <w:proofErr w:type="gramEnd"/>
      <w:r w:rsidRPr="008267FC">
        <w:rPr>
          <w:rFonts w:ascii="Times New Roman" w:hAnsi="Times New Roman" w:cs="Times New Roman"/>
        </w:rPr>
        <w:t xml:space="preserve"> instructs the printing system to accept print jobs to the specified destination.</w:t>
      </w:r>
    </w:p>
    <w:p w:rsidR="001E19E3" w:rsidRPr="008267FC" w:rsidRDefault="001E19E3" w:rsidP="001E19E3">
      <w:pPr>
        <w:numPr>
          <w:ilvl w:val="0"/>
          <w:numId w:val="13"/>
        </w:numPr>
        <w:tabs>
          <w:tab w:val="left" w:pos="162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The –r option sets the reason for rejecting print jobs.</w:t>
      </w:r>
    </w:p>
    <w:p w:rsidR="001E19E3" w:rsidRPr="008267FC" w:rsidRDefault="001E19E3" w:rsidP="001E19E3">
      <w:pPr>
        <w:numPr>
          <w:ilvl w:val="0"/>
          <w:numId w:val="13"/>
        </w:numPr>
        <w:tabs>
          <w:tab w:val="left" w:pos="162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The –e option forces encryption when connecting to the server.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proofErr w:type="gramStart"/>
      <w:r w:rsidRPr="008267FC">
        <w:rPr>
          <w:rFonts w:ascii="Times New Roman" w:hAnsi="Times New Roman" w:cs="Times New Roman"/>
          <w:b/>
          <w:bCs/>
        </w:rPr>
        <w:t>4.man</w:t>
      </w:r>
      <w:proofErr w:type="gramEnd"/>
      <w:r w:rsidRPr="008267FC">
        <w:rPr>
          <w:rFonts w:ascii="Times New Roman" w:hAnsi="Times New Roman" w:cs="Times New Roman"/>
          <w:b/>
          <w:bCs/>
        </w:rPr>
        <w:t xml:space="preserve"> send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NAME: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</w:t>
      </w:r>
      <w:proofErr w:type="gramStart"/>
      <w:r w:rsidRPr="008267FC">
        <w:rPr>
          <w:rFonts w:ascii="Times New Roman" w:hAnsi="Times New Roman" w:cs="Times New Roman"/>
        </w:rPr>
        <w:t>send</w:t>
      </w:r>
      <w:proofErr w:type="gramEnd"/>
      <w:r w:rsidRPr="008267FC">
        <w:rPr>
          <w:rFonts w:ascii="Times New Roman" w:hAnsi="Times New Roman" w:cs="Times New Roman"/>
        </w:rPr>
        <w:t xml:space="preserve">, </w:t>
      </w:r>
      <w:proofErr w:type="spellStart"/>
      <w:r w:rsidRPr="008267FC">
        <w:rPr>
          <w:rFonts w:ascii="Times New Roman" w:hAnsi="Times New Roman" w:cs="Times New Roman"/>
        </w:rPr>
        <w:t>sendto</w:t>
      </w:r>
      <w:proofErr w:type="spellEnd"/>
      <w:r w:rsidRPr="008267FC">
        <w:rPr>
          <w:rFonts w:ascii="Times New Roman" w:hAnsi="Times New Roman" w:cs="Times New Roman"/>
        </w:rPr>
        <w:t xml:space="preserve">, </w:t>
      </w:r>
      <w:proofErr w:type="spellStart"/>
      <w:r w:rsidRPr="008267FC">
        <w:rPr>
          <w:rFonts w:ascii="Times New Roman" w:hAnsi="Times New Roman" w:cs="Times New Roman"/>
        </w:rPr>
        <w:t>sendmsg</w:t>
      </w:r>
      <w:proofErr w:type="spellEnd"/>
      <w:r w:rsidRPr="008267FC">
        <w:rPr>
          <w:rFonts w:ascii="Times New Roman" w:hAnsi="Times New Roman" w:cs="Times New Roman"/>
        </w:rPr>
        <w:t xml:space="preserve">   - send a message from a socket.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SYNOPSIS: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#include&lt;sys/</w:t>
      </w:r>
      <w:proofErr w:type="spellStart"/>
      <w:r w:rsidRPr="008267FC">
        <w:rPr>
          <w:rFonts w:ascii="Times New Roman" w:hAnsi="Times New Roman" w:cs="Times New Roman"/>
        </w:rPr>
        <w:t>types.h</w:t>
      </w:r>
      <w:proofErr w:type="spellEnd"/>
      <w:r w:rsidRPr="008267FC">
        <w:rPr>
          <w:rFonts w:ascii="Times New Roman" w:hAnsi="Times New Roman" w:cs="Times New Roman"/>
        </w:rPr>
        <w:t>&gt;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#include&lt;sys/</w:t>
      </w:r>
      <w:proofErr w:type="spellStart"/>
      <w:r w:rsidRPr="008267FC">
        <w:rPr>
          <w:rFonts w:ascii="Times New Roman" w:hAnsi="Times New Roman" w:cs="Times New Roman"/>
        </w:rPr>
        <w:t>socket.h</w:t>
      </w:r>
      <w:proofErr w:type="spellEnd"/>
      <w:r w:rsidRPr="008267FC">
        <w:rPr>
          <w:rFonts w:ascii="Times New Roman" w:hAnsi="Times New Roman" w:cs="Times New Roman"/>
        </w:rPr>
        <w:t>&gt;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267FC">
        <w:rPr>
          <w:rFonts w:ascii="Times New Roman" w:hAnsi="Times New Roman" w:cs="Times New Roman"/>
        </w:rPr>
        <w:t>ssize_t</w:t>
      </w:r>
      <w:proofErr w:type="spellEnd"/>
      <w:proofErr w:type="gramEnd"/>
      <w:r w:rsidRPr="008267FC">
        <w:rPr>
          <w:rFonts w:ascii="Times New Roman" w:hAnsi="Times New Roman" w:cs="Times New Roman"/>
        </w:rPr>
        <w:t xml:space="preserve"> send(</w:t>
      </w:r>
      <w:proofErr w:type="spellStart"/>
      <w:r w:rsidRPr="008267FC">
        <w:rPr>
          <w:rFonts w:ascii="Times New Roman" w:hAnsi="Times New Roman" w:cs="Times New Roman"/>
        </w:rPr>
        <w:t>int</w:t>
      </w:r>
      <w:proofErr w:type="spellEnd"/>
      <w:r w:rsidRPr="008267FC">
        <w:rPr>
          <w:rFonts w:ascii="Times New Roman" w:hAnsi="Times New Roman" w:cs="Times New Roman"/>
        </w:rPr>
        <w:t xml:space="preserve"> s, </w:t>
      </w:r>
      <w:proofErr w:type="spellStart"/>
      <w:r w:rsidRPr="008267FC">
        <w:rPr>
          <w:rFonts w:ascii="Times New Roman" w:hAnsi="Times New Roman" w:cs="Times New Roman"/>
        </w:rPr>
        <w:t>const</w:t>
      </w:r>
      <w:proofErr w:type="spellEnd"/>
      <w:r w:rsidRPr="008267FC">
        <w:rPr>
          <w:rFonts w:ascii="Times New Roman" w:hAnsi="Times New Roman" w:cs="Times New Roman"/>
        </w:rPr>
        <w:t xml:space="preserve"> void *</w:t>
      </w:r>
      <w:proofErr w:type="spellStart"/>
      <w:r w:rsidRPr="008267FC">
        <w:rPr>
          <w:rFonts w:ascii="Times New Roman" w:hAnsi="Times New Roman" w:cs="Times New Roman"/>
        </w:rPr>
        <w:t>buf</w:t>
      </w:r>
      <w:proofErr w:type="spellEnd"/>
      <w:r w:rsidRPr="008267FC">
        <w:rPr>
          <w:rFonts w:ascii="Times New Roman" w:hAnsi="Times New Roman" w:cs="Times New Roman"/>
        </w:rPr>
        <w:t xml:space="preserve">, </w:t>
      </w:r>
      <w:proofErr w:type="spellStart"/>
      <w:r w:rsidRPr="008267FC">
        <w:rPr>
          <w:rFonts w:ascii="Times New Roman" w:hAnsi="Times New Roman" w:cs="Times New Roman"/>
        </w:rPr>
        <w:t>size_t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len</w:t>
      </w:r>
      <w:proofErr w:type="spellEnd"/>
      <w:r w:rsidRPr="008267FC">
        <w:rPr>
          <w:rFonts w:ascii="Times New Roman" w:hAnsi="Times New Roman" w:cs="Times New Roman"/>
        </w:rPr>
        <w:t xml:space="preserve">, </w:t>
      </w:r>
      <w:proofErr w:type="spellStart"/>
      <w:r w:rsidRPr="008267FC">
        <w:rPr>
          <w:rFonts w:ascii="Times New Roman" w:hAnsi="Times New Roman" w:cs="Times New Roman"/>
        </w:rPr>
        <w:t>int</w:t>
      </w:r>
      <w:proofErr w:type="spellEnd"/>
      <w:r w:rsidRPr="008267FC">
        <w:rPr>
          <w:rFonts w:ascii="Times New Roman" w:hAnsi="Times New Roman" w:cs="Times New Roman"/>
        </w:rPr>
        <w:t xml:space="preserve"> flags);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267FC">
        <w:rPr>
          <w:rFonts w:ascii="Times New Roman" w:hAnsi="Times New Roman" w:cs="Times New Roman"/>
        </w:rPr>
        <w:t>ssize_t</w:t>
      </w:r>
      <w:proofErr w:type="spellEnd"/>
      <w:proofErr w:type="gram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sendto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spellStart"/>
      <w:r w:rsidRPr="008267FC">
        <w:rPr>
          <w:rFonts w:ascii="Times New Roman" w:hAnsi="Times New Roman" w:cs="Times New Roman"/>
        </w:rPr>
        <w:t>int</w:t>
      </w:r>
      <w:proofErr w:type="spellEnd"/>
      <w:r w:rsidRPr="008267FC">
        <w:rPr>
          <w:rFonts w:ascii="Times New Roman" w:hAnsi="Times New Roman" w:cs="Times New Roman"/>
        </w:rPr>
        <w:t xml:space="preserve"> s, </w:t>
      </w:r>
      <w:proofErr w:type="spellStart"/>
      <w:r w:rsidRPr="008267FC">
        <w:rPr>
          <w:rFonts w:ascii="Times New Roman" w:hAnsi="Times New Roman" w:cs="Times New Roman"/>
        </w:rPr>
        <w:t>const</w:t>
      </w:r>
      <w:proofErr w:type="spellEnd"/>
      <w:r w:rsidRPr="008267FC">
        <w:rPr>
          <w:rFonts w:ascii="Times New Roman" w:hAnsi="Times New Roman" w:cs="Times New Roman"/>
        </w:rPr>
        <w:t xml:space="preserve"> void *</w:t>
      </w:r>
      <w:proofErr w:type="spellStart"/>
      <w:r w:rsidRPr="008267FC">
        <w:rPr>
          <w:rFonts w:ascii="Times New Roman" w:hAnsi="Times New Roman" w:cs="Times New Roman"/>
        </w:rPr>
        <w:t>buf</w:t>
      </w:r>
      <w:proofErr w:type="spellEnd"/>
      <w:r w:rsidRPr="008267FC">
        <w:rPr>
          <w:rFonts w:ascii="Times New Roman" w:hAnsi="Times New Roman" w:cs="Times New Roman"/>
        </w:rPr>
        <w:t xml:space="preserve">, </w:t>
      </w:r>
      <w:proofErr w:type="spellStart"/>
      <w:r w:rsidRPr="008267FC">
        <w:rPr>
          <w:rFonts w:ascii="Times New Roman" w:hAnsi="Times New Roman" w:cs="Times New Roman"/>
        </w:rPr>
        <w:t>size_t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len</w:t>
      </w:r>
      <w:proofErr w:type="spellEnd"/>
      <w:r w:rsidRPr="008267FC">
        <w:rPr>
          <w:rFonts w:ascii="Times New Roman" w:hAnsi="Times New Roman" w:cs="Times New Roman"/>
        </w:rPr>
        <w:t xml:space="preserve">, </w:t>
      </w:r>
      <w:proofErr w:type="spellStart"/>
      <w:r w:rsidRPr="008267FC">
        <w:rPr>
          <w:rFonts w:ascii="Times New Roman" w:hAnsi="Times New Roman" w:cs="Times New Roman"/>
        </w:rPr>
        <w:t>int</w:t>
      </w:r>
      <w:proofErr w:type="spellEnd"/>
      <w:r w:rsidRPr="008267FC">
        <w:rPr>
          <w:rFonts w:ascii="Times New Roman" w:hAnsi="Times New Roman" w:cs="Times New Roman"/>
        </w:rPr>
        <w:t xml:space="preserve"> flags, </w:t>
      </w:r>
      <w:proofErr w:type="spellStart"/>
      <w:r w:rsidRPr="008267FC">
        <w:rPr>
          <w:rFonts w:ascii="Times New Roman" w:hAnsi="Times New Roman" w:cs="Times New Roman"/>
        </w:rPr>
        <w:t>const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struct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sock_addr</w:t>
      </w:r>
      <w:proofErr w:type="spellEnd"/>
      <w:r w:rsidRPr="008267FC">
        <w:rPr>
          <w:rFonts w:ascii="Times New Roman" w:hAnsi="Times New Roman" w:cs="Times New Roman"/>
        </w:rPr>
        <w:t xml:space="preserve">*to, </w:t>
      </w:r>
      <w:proofErr w:type="spellStart"/>
      <w:r w:rsidRPr="008267FC">
        <w:rPr>
          <w:rFonts w:ascii="Times New Roman" w:hAnsi="Times New Roman" w:cs="Times New Roman"/>
        </w:rPr>
        <w:t>socklen_t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tolen</w:t>
      </w:r>
      <w:proofErr w:type="spellEnd"/>
      <w:r w:rsidRPr="008267FC">
        <w:rPr>
          <w:rFonts w:ascii="Times New Roman" w:hAnsi="Times New Roman" w:cs="Times New Roman"/>
        </w:rPr>
        <w:t>);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267FC">
        <w:rPr>
          <w:rFonts w:ascii="Times New Roman" w:hAnsi="Times New Roman" w:cs="Times New Roman"/>
        </w:rPr>
        <w:t>ssize_t</w:t>
      </w:r>
      <w:proofErr w:type="spellEnd"/>
      <w:proofErr w:type="gram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sendmsg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spellStart"/>
      <w:r w:rsidRPr="008267FC">
        <w:rPr>
          <w:rFonts w:ascii="Times New Roman" w:hAnsi="Times New Roman" w:cs="Times New Roman"/>
        </w:rPr>
        <w:t>int</w:t>
      </w:r>
      <w:proofErr w:type="spellEnd"/>
      <w:r w:rsidRPr="008267FC">
        <w:rPr>
          <w:rFonts w:ascii="Times New Roman" w:hAnsi="Times New Roman" w:cs="Times New Roman"/>
        </w:rPr>
        <w:t xml:space="preserve"> s, </w:t>
      </w:r>
      <w:proofErr w:type="spellStart"/>
      <w:r w:rsidRPr="008267FC">
        <w:rPr>
          <w:rFonts w:ascii="Times New Roman" w:hAnsi="Times New Roman" w:cs="Times New Roman"/>
        </w:rPr>
        <w:t>const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struct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msghdr</w:t>
      </w:r>
      <w:proofErr w:type="spellEnd"/>
      <w:r w:rsidRPr="008267FC">
        <w:rPr>
          <w:rFonts w:ascii="Times New Roman" w:hAnsi="Times New Roman" w:cs="Times New Roman"/>
        </w:rPr>
        <w:t xml:space="preserve"> *</w:t>
      </w:r>
      <w:proofErr w:type="spellStart"/>
      <w:r w:rsidRPr="008267FC">
        <w:rPr>
          <w:rFonts w:ascii="Times New Roman" w:hAnsi="Times New Roman" w:cs="Times New Roman"/>
        </w:rPr>
        <w:t>msg</w:t>
      </w:r>
      <w:proofErr w:type="spellEnd"/>
      <w:r w:rsidRPr="008267FC">
        <w:rPr>
          <w:rFonts w:ascii="Times New Roman" w:hAnsi="Times New Roman" w:cs="Times New Roman"/>
        </w:rPr>
        <w:t xml:space="preserve">, </w:t>
      </w:r>
      <w:proofErr w:type="spellStart"/>
      <w:r w:rsidRPr="008267FC">
        <w:rPr>
          <w:rFonts w:ascii="Times New Roman" w:hAnsi="Times New Roman" w:cs="Times New Roman"/>
        </w:rPr>
        <w:t>int</w:t>
      </w:r>
      <w:proofErr w:type="spellEnd"/>
      <w:r w:rsidRPr="008267FC">
        <w:rPr>
          <w:rFonts w:ascii="Times New Roman" w:hAnsi="Times New Roman" w:cs="Times New Roman"/>
        </w:rPr>
        <w:t xml:space="preserve"> flags);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DESCRIPTION: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numPr>
          <w:ilvl w:val="0"/>
          <w:numId w:val="3"/>
        </w:numPr>
        <w:tabs>
          <w:tab w:val="left" w:pos="150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The system calls send, </w:t>
      </w:r>
      <w:proofErr w:type="spellStart"/>
      <w:r w:rsidRPr="008267FC">
        <w:rPr>
          <w:rFonts w:ascii="Times New Roman" w:hAnsi="Times New Roman" w:cs="Times New Roman"/>
        </w:rPr>
        <w:t>sendto</w:t>
      </w:r>
      <w:proofErr w:type="spellEnd"/>
      <w:r w:rsidRPr="008267FC">
        <w:rPr>
          <w:rFonts w:ascii="Times New Roman" w:hAnsi="Times New Roman" w:cs="Times New Roman"/>
        </w:rPr>
        <w:t xml:space="preserve"> and </w:t>
      </w:r>
      <w:proofErr w:type="spellStart"/>
      <w:r w:rsidRPr="008267FC">
        <w:rPr>
          <w:rFonts w:ascii="Times New Roman" w:hAnsi="Times New Roman" w:cs="Times New Roman"/>
        </w:rPr>
        <w:t>sendmsg</w:t>
      </w:r>
      <w:proofErr w:type="spellEnd"/>
      <w:r w:rsidRPr="008267FC">
        <w:rPr>
          <w:rFonts w:ascii="Times New Roman" w:hAnsi="Times New Roman" w:cs="Times New Roman"/>
        </w:rPr>
        <w:t xml:space="preserve"> are used to transmit a message to another socket.</w:t>
      </w:r>
    </w:p>
    <w:p w:rsidR="001E19E3" w:rsidRPr="008267FC" w:rsidRDefault="001E19E3" w:rsidP="001E19E3">
      <w:pPr>
        <w:numPr>
          <w:ilvl w:val="0"/>
          <w:numId w:val="3"/>
        </w:numPr>
        <w:tabs>
          <w:tab w:val="left" w:pos="150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The send call may be used only when the socket is in a connected state.</w:t>
      </w:r>
    </w:p>
    <w:p w:rsidR="001E19E3" w:rsidRPr="008267FC" w:rsidRDefault="001E19E3" w:rsidP="001E19E3">
      <w:pPr>
        <w:numPr>
          <w:ilvl w:val="0"/>
          <w:numId w:val="3"/>
        </w:numPr>
        <w:tabs>
          <w:tab w:val="left" w:pos="150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The only difference between send and write is the presence of flags.</w:t>
      </w:r>
    </w:p>
    <w:p w:rsidR="001E19E3" w:rsidRPr="008267FC" w:rsidRDefault="001E19E3" w:rsidP="001E19E3">
      <w:pPr>
        <w:numPr>
          <w:ilvl w:val="0"/>
          <w:numId w:val="3"/>
        </w:numPr>
        <w:tabs>
          <w:tab w:val="left" w:pos="150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The parameter is the file descriptor of the sending socket.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proofErr w:type="gramStart"/>
      <w:r w:rsidRPr="008267FC">
        <w:rPr>
          <w:rFonts w:ascii="Times New Roman" w:hAnsi="Times New Roman" w:cs="Times New Roman"/>
          <w:b/>
          <w:bCs/>
        </w:rPr>
        <w:t>5.man</w:t>
      </w:r>
      <w:proofErr w:type="gramEnd"/>
      <w:r w:rsidRPr="008267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267FC">
        <w:rPr>
          <w:rFonts w:ascii="Times New Roman" w:hAnsi="Times New Roman" w:cs="Times New Roman"/>
          <w:b/>
          <w:bCs/>
        </w:rPr>
        <w:t>recv</w:t>
      </w:r>
      <w:proofErr w:type="spellEnd"/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NAME: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267FC">
        <w:rPr>
          <w:rFonts w:ascii="Times New Roman" w:hAnsi="Times New Roman" w:cs="Times New Roman"/>
        </w:rPr>
        <w:t>recv</w:t>
      </w:r>
      <w:proofErr w:type="spellEnd"/>
      <w:proofErr w:type="gramEnd"/>
      <w:r w:rsidRPr="008267FC">
        <w:rPr>
          <w:rFonts w:ascii="Times New Roman" w:hAnsi="Times New Roman" w:cs="Times New Roman"/>
        </w:rPr>
        <w:t xml:space="preserve">, </w:t>
      </w:r>
      <w:proofErr w:type="spellStart"/>
      <w:r w:rsidRPr="008267FC">
        <w:rPr>
          <w:rFonts w:ascii="Times New Roman" w:hAnsi="Times New Roman" w:cs="Times New Roman"/>
        </w:rPr>
        <w:t>recvfrom</w:t>
      </w:r>
      <w:proofErr w:type="spellEnd"/>
      <w:r w:rsidRPr="008267FC">
        <w:rPr>
          <w:rFonts w:ascii="Times New Roman" w:hAnsi="Times New Roman" w:cs="Times New Roman"/>
        </w:rPr>
        <w:t xml:space="preserve">, </w:t>
      </w:r>
      <w:proofErr w:type="spellStart"/>
      <w:r w:rsidRPr="008267FC">
        <w:rPr>
          <w:rFonts w:ascii="Times New Roman" w:hAnsi="Times New Roman" w:cs="Times New Roman"/>
        </w:rPr>
        <w:t>recvmsg</w:t>
      </w:r>
      <w:proofErr w:type="spellEnd"/>
      <w:r w:rsidRPr="008267FC">
        <w:rPr>
          <w:rFonts w:ascii="Times New Roman" w:hAnsi="Times New Roman" w:cs="Times New Roman"/>
        </w:rPr>
        <w:t xml:space="preserve"> – receive a message from a socket.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SYNOPSIS: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    #include&lt;sys/</w:t>
      </w:r>
      <w:proofErr w:type="spellStart"/>
      <w:r w:rsidRPr="008267FC">
        <w:rPr>
          <w:rFonts w:ascii="Times New Roman" w:hAnsi="Times New Roman" w:cs="Times New Roman"/>
        </w:rPr>
        <w:t>types.h</w:t>
      </w:r>
      <w:proofErr w:type="spellEnd"/>
      <w:r w:rsidRPr="008267FC">
        <w:rPr>
          <w:rFonts w:ascii="Times New Roman" w:hAnsi="Times New Roman" w:cs="Times New Roman"/>
        </w:rPr>
        <w:t>&gt;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    #include&lt;sys/</w:t>
      </w:r>
      <w:proofErr w:type="spellStart"/>
      <w:r w:rsidRPr="008267FC">
        <w:rPr>
          <w:rFonts w:ascii="Times New Roman" w:hAnsi="Times New Roman" w:cs="Times New Roman"/>
        </w:rPr>
        <w:t>socket.h</w:t>
      </w:r>
      <w:proofErr w:type="spellEnd"/>
      <w:r w:rsidRPr="008267FC">
        <w:rPr>
          <w:rFonts w:ascii="Times New Roman" w:hAnsi="Times New Roman" w:cs="Times New Roman"/>
        </w:rPr>
        <w:t>&gt;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267FC">
        <w:rPr>
          <w:rFonts w:ascii="Times New Roman" w:hAnsi="Times New Roman" w:cs="Times New Roman"/>
        </w:rPr>
        <w:t>ssize_t</w:t>
      </w:r>
      <w:proofErr w:type="spellEnd"/>
      <w:proofErr w:type="gram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recv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spellStart"/>
      <w:r w:rsidRPr="008267FC">
        <w:rPr>
          <w:rFonts w:ascii="Times New Roman" w:hAnsi="Times New Roman" w:cs="Times New Roman"/>
        </w:rPr>
        <w:t>int</w:t>
      </w:r>
      <w:proofErr w:type="spellEnd"/>
      <w:r w:rsidRPr="008267FC">
        <w:rPr>
          <w:rFonts w:ascii="Times New Roman" w:hAnsi="Times New Roman" w:cs="Times New Roman"/>
        </w:rPr>
        <w:t xml:space="preserve"> s, void *</w:t>
      </w:r>
      <w:proofErr w:type="spellStart"/>
      <w:r w:rsidRPr="008267FC">
        <w:rPr>
          <w:rFonts w:ascii="Times New Roman" w:hAnsi="Times New Roman" w:cs="Times New Roman"/>
        </w:rPr>
        <w:t>buf</w:t>
      </w:r>
      <w:proofErr w:type="spellEnd"/>
      <w:r w:rsidRPr="008267FC">
        <w:rPr>
          <w:rFonts w:ascii="Times New Roman" w:hAnsi="Times New Roman" w:cs="Times New Roman"/>
        </w:rPr>
        <w:t xml:space="preserve">, </w:t>
      </w:r>
      <w:proofErr w:type="spellStart"/>
      <w:r w:rsidRPr="008267FC">
        <w:rPr>
          <w:rFonts w:ascii="Times New Roman" w:hAnsi="Times New Roman" w:cs="Times New Roman"/>
        </w:rPr>
        <w:t>size_t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len</w:t>
      </w:r>
      <w:proofErr w:type="spellEnd"/>
      <w:r w:rsidRPr="008267FC">
        <w:rPr>
          <w:rFonts w:ascii="Times New Roman" w:hAnsi="Times New Roman" w:cs="Times New Roman"/>
        </w:rPr>
        <w:t xml:space="preserve">, </w:t>
      </w:r>
      <w:proofErr w:type="spellStart"/>
      <w:r w:rsidRPr="008267FC">
        <w:rPr>
          <w:rFonts w:ascii="Times New Roman" w:hAnsi="Times New Roman" w:cs="Times New Roman"/>
        </w:rPr>
        <w:t>int</w:t>
      </w:r>
      <w:proofErr w:type="spellEnd"/>
      <w:r w:rsidRPr="008267FC">
        <w:rPr>
          <w:rFonts w:ascii="Times New Roman" w:hAnsi="Times New Roman" w:cs="Times New Roman"/>
        </w:rPr>
        <w:t xml:space="preserve"> flags);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267FC">
        <w:rPr>
          <w:rFonts w:ascii="Times New Roman" w:hAnsi="Times New Roman" w:cs="Times New Roman"/>
        </w:rPr>
        <w:t>ssize_t</w:t>
      </w:r>
      <w:proofErr w:type="spellEnd"/>
      <w:proofErr w:type="gram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recvfrom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spellStart"/>
      <w:r w:rsidRPr="008267FC">
        <w:rPr>
          <w:rFonts w:ascii="Times New Roman" w:hAnsi="Times New Roman" w:cs="Times New Roman"/>
        </w:rPr>
        <w:t>int</w:t>
      </w:r>
      <w:proofErr w:type="spellEnd"/>
      <w:r w:rsidRPr="008267FC">
        <w:rPr>
          <w:rFonts w:ascii="Times New Roman" w:hAnsi="Times New Roman" w:cs="Times New Roman"/>
        </w:rPr>
        <w:t xml:space="preserve"> s, void *</w:t>
      </w:r>
      <w:proofErr w:type="spellStart"/>
      <w:r w:rsidRPr="008267FC">
        <w:rPr>
          <w:rFonts w:ascii="Times New Roman" w:hAnsi="Times New Roman" w:cs="Times New Roman"/>
        </w:rPr>
        <w:t>buf</w:t>
      </w:r>
      <w:proofErr w:type="spellEnd"/>
      <w:r w:rsidRPr="008267FC">
        <w:rPr>
          <w:rFonts w:ascii="Times New Roman" w:hAnsi="Times New Roman" w:cs="Times New Roman"/>
        </w:rPr>
        <w:t xml:space="preserve">, </w:t>
      </w:r>
      <w:proofErr w:type="spellStart"/>
      <w:r w:rsidRPr="008267FC">
        <w:rPr>
          <w:rFonts w:ascii="Times New Roman" w:hAnsi="Times New Roman" w:cs="Times New Roman"/>
        </w:rPr>
        <w:t>size_t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len</w:t>
      </w:r>
      <w:proofErr w:type="spellEnd"/>
      <w:r w:rsidRPr="008267FC">
        <w:rPr>
          <w:rFonts w:ascii="Times New Roman" w:hAnsi="Times New Roman" w:cs="Times New Roman"/>
        </w:rPr>
        <w:t xml:space="preserve">, </w:t>
      </w:r>
      <w:proofErr w:type="spellStart"/>
      <w:r w:rsidRPr="008267FC">
        <w:rPr>
          <w:rFonts w:ascii="Times New Roman" w:hAnsi="Times New Roman" w:cs="Times New Roman"/>
        </w:rPr>
        <w:t>int</w:t>
      </w:r>
      <w:proofErr w:type="spellEnd"/>
      <w:r w:rsidRPr="008267FC">
        <w:rPr>
          <w:rFonts w:ascii="Times New Roman" w:hAnsi="Times New Roman" w:cs="Times New Roman"/>
        </w:rPr>
        <w:t xml:space="preserve"> flags, </w:t>
      </w:r>
      <w:proofErr w:type="spellStart"/>
      <w:r w:rsidRPr="008267FC">
        <w:rPr>
          <w:rFonts w:ascii="Times New Roman" w:hAnsi="Times New Roman" w:cs="Times New Roman"/>
        </w:rPr>
        <w:t>struct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sockaddr</w:t>
      </w:r>
      <w:proofErr w:type="spellEnd"/>
      <w:r w:rsidRPr="008267FC">
        <w:rPr>
          <w:rFonts w:ascii="Times New Roman" w:hAnsi="Times New Roman" w:cs="Times New Roman"/>
        </w:rPr>
        <w:t xml:space="preserve"> *from, </w:t>
      </w:r>
      <w:proofErr w:type="spellStart"/>
      <w:r w:rsidRPr="008267FC">
        <w:rPr>
          <w:rFonts w:ascii="Times New Roman" w:hAnsi="Times New Roman" w:cs="Times New Roman"/>
        </w:rPr>
        <w:t>socklen_t</w:t>
      </w:r>
      <w:proofErr w:type="spellEnd"/>
      <w:r w:rsidRPr="008267FC">
        <w:rPr>
          <w:rFonts w:ascii="Times New Roman" w:hAnsi="Times New Roman" w:cs="Times New Roman"/>
        </w:rPr>
        <w:t xml:space="preserve">* from </w:t>
      </w:r>
      <w:proofErr w:type="spellStart"/>
      <w:r w:rsidRPr="008267FC">
        <w:rPr>
          <w:rFonts w:ascii="Times New Roman" w:hAnsi="Times New Roman" w:cs="Times New Roman"/>
        </w:rPr>
        <w:t>len</w:t>
      </w:r>
      <w:proofErr w:type="spellEnd"/>
      <w:r w:rsidRPr="008267FC">
        <w:rPr>
          <w:rFonts w:ascii="Times New Roman" w:hAnsi="Times New Roman" w:cs="Times New Roman"/>
        </w:rPr>
        <w:t>);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267FC">
        <w:rPr>
          <w:rFonts w:ascii="Times New Roman" w:hAnsi="Times New Roman" w:cs="Times New Roman"/>
        </w:rPr>
        <w:t>ssize_t</w:t>
      </w:r>
      <w:proofErr w:type="spellEnd"/>
      <w:proofErr w:type="gram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recvmsg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spellStart"/>
      <w:r w:rsidRPr="008267FC">
        <w:rPr>
          <w:rFonts w:ascii="Times New Roman" w:hAnsi="Times New Roman" w:cs="Times New Roman"/>
        </w:rPr>
        <w:t>int</w:t>
      </w:r>
      <w:proofErr w:type="spellEnd"/>
      <w:r w:rsidRPr="008267FC">
        <w:rPr>
          <w:rFonts w:ascii="Times New Roman" w:hAnsi="Times New Roman" w:cs="Times New Roman"/>
        </w:rPr>
        <w:t xml:space="preserve"> s, </w:t>
      </w:r>
      <w:proofErr w:type="spellStart"/>
      <w:r w:rsidRPr="008267FC">
        <w:rPr>
          <w:rFonts w:ascii="Times New Roman" w:hAnsi="Times New Roman" w:cs="Times New Roman"/>
        </w:rPr>
        <w:t>struct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msghdr</w:t>
      </w:r>
      <w:proofErr w:type="spellEnd"/>
      <w:r w:rsidRPr="008267FC">
        <w:rPr>
          <w:rFonts w:ascii="Times New Roman" w:hAnsi="Times New Roman" w:cs="Times New Roman"/>
        </w:rPr>
        <w:t xml:space="preserve"> *</w:t>
      </w:r>
      <w:proofErr w:type="spellStart"/>
      <w:r w:rsidRPr="008267FC">
        <w:rPr>
          <w:rFonts w:ascii="Times New Roman" w:hAnsi="Times New Roman" w:cs="Times New Roman"/>
        </w:rPr>
        <w:t>msg</w:t>
      </w:r>
      <w:proofErr w:type="spellEnd"/>
      <w:r w:rsidRPr="008267FC">
        <w:rPr>
          <w:rFonts w:ascii="Times New Roman" w:hAnsi="Times New Roman" w:cs="Times New Roman"/>
        </w:rPr>
        <w:t xml:space="preserve">, </w:t>
      </w:r>
      <w:proofErr w:type="spellStart"/>
      <w:r w:rsidRPr="008267FC">
        <w:rPr>
          <w:rFonts w:ascii="Times New Roman" w:hAnsi="Times New Roman" w:cs="Times New Roman"/>
        </w:rPr>
        <w:t>int</w:t>
      </w:r>
      <w:proofErr w:type="spellEnd"/>
      <w:r w:rsidRPr="008267FC">
        <w:rPr>
          <w:rFonts w:ascii="Times New Roman" w:hAnsi="Times New Roman" w:cs="Times New Roman"/>
        </w:rPr>
        <w:t xml:space="preserve"> flags);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DESCRIPTION: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numPr>
          <w:ilvl w:val="0"/>
          <w:numId w:val="10"/>
        </w:numPr>
        <w:tabs>
          <w:tab w:val="left" w:pos="156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The </w:t>
      </w:r>
      <w:proofErr w:type="spellStart"/>
      <w:r w:rsidRPr="008267FC">
        <w:rPr>
          <w:rFonts w:ascii="Times New Roman" w:hAnsi="Times New Roman" w:cs="Times New Roman"/>
        </w:rPr>
        <w:t>recvfrom</w:t>
      </w:r>
      <w:proofErr w:type="spellEnd"/>
      <w:r w:rsidRPr="008267FC">
        <w:rPr>
          <w:rFonts w:ascii="Times New Roman" w:hAnsi="Times New Roman" w:cs="Times New Roman"/>
        </w:rPr>
        <w:t xml:space="preserve"> and </w:t>
      </w:r>
      <w:proofErr w:type="spellStart"/>
      <w:r w:rsidRPr="008267FC">
        <w:rPr>
          <w:rFonts w:ascii="Times New Roman" w:hAnsi="Times New Roman" w:cs="Times New Roman"/>
        </w:rPr>
        <w:t>recvmsg</w:t>
      </w:r>
      <w:proofErr w:type="spellEnd"/>
      <w:r w:rsidRPr="008267FC">
        <w:rPr>
          <w:rFonts w:ascii="Times New Roman" w:hAnsi="Times New Roman" w:cs="Times New Roman"/>
        </w:rPr>
        <w:t xml:space="preserve"> calls are used to receive messages from a socket, and may be used to </w:t>
      </w:r>
      <w:proofErr w:type="spellStart"/>
      <w:r w:rsidRPr="008267FC">
        <w:rPr>
          <w:rFonts w:ascii="Times New Roman" w:hAnsi="Times New Roman" w:cs="Times New Roman"/>
        </w:rPr>
        <w:t>recv</w:t>
      </w:r>
      <w:proofErr w:type="spellEnd"/>
      <w:r w:rsidRPr="008267FC">
        <w:rPr>
          <w:rFonts w:ascii="Times New Roman" w:hAnsi="Times New Roman" w:cs="Times New Roman"/>
        </w:rPr>
        <w:t xml:space="preserve"> data on a socket whether or not it is connection oriented.</w:t>
      </w:r>
    </w:p>
    <w:p w:rsidR="001E19E3" w:rsidRPr="008267FC" w:rsidRDefault="001E19E3" w:rsidP="001E19E3">
      <w:pPr>
        <w:numPr>
          <w:ilvl w:val="0"/>
          <w:numId w:val="10"/>
        </w:numPr>
        <w:tabs>
          <w:tab w:val="left" w:pos="156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If from is not NULL, and the underlying protocol provides the </w:t>
      </w:r>
      <w:proofErr w:type="spellStart"/>
      <w:r w:rsidRPr="008267FC">
        <w:rPr>
          <w:rFonts w:ascii="Times New Roman" w:hAnsi="Times New Roman" w:cs="Times New Roman"/>
        </w:rPr>
        <w:t>src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67FC">
        <w:rPr>
          <w:rFonts w:ascii="Times New Roman" w:hAnsi="Times New Roman" w:cs="Times New Roman"/>
        </w:rPr>
        <w:t>addr</w:t>
      </w:r>
      <w:proofErr w:type="spellEnd"/>
      <w:r w:rsidRPr="008267FC">
        <w:rPr>
          <w:rFonts w:ascii="Times New Roman" w:hAnsi="Times New Roman" w:cs="Times New Roman"/>
        </w:rPr>
        <w:t xml:space="preserve"> ,</w:t>
      </w:r>
      <w:proofErr w:type="gramEnd"/>
      <w:r w:rsidRPr="008267FC">
        <w:rPr>
          <w:rFonts w:ascii="Times New Roman" w:hAnsi="Times New Roman" w:cs="Times New Roman"/>
        </w:rPr>
        <w:t xml:space="preserve"> this </w:t>
      </w:r>
      <w:proofErr w:type="spellStart"/>
      <w:r w:rsidRPr="008267FC">
        <w:rPr>
          <w:rFonts w:ascii="Times New Roman" w:hAnsi="Times New Roman" w:cs="Times New Roman"/>
        </w:rPr>
        <w:t>src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addr</w:t>
      </w:r>
      <w:proofErr w:type="spellEnd"/>
      <w:r w:rsidRPr="008267FC">
        <w:rPr>
          <w:rFonts w:ascii="Times New Roman" w:hAnsi="Times New Roman" w:cs="Times New Roman"/>
        </w:rPr>
        <w:t xml:space="preserve"> is filled in.</w:t>
      </w:r>
    </w:p>
    <w:p w:rsidR="001E19E3" w:rsidRPr="008267FC" w:rsidRDefault="001E19E3" w:rsidP="001E19E3">
      <w:pPr>
        <w:numPr>
          <w:ilvl w:val="0"/>
          <w:numId w:val="10"/>
        </w:numPr>
        <w:tabs>
          <w:tab w:val="left" w:pos="156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The </w:t>
      </w:r>
      <w:proofErr w:type="spellStart"/>
      <w:r w:rsidRPr="008267FC">
        <w:rPr>
          <w:rFonts w:ascii="Times New Roman" w:hAnsi="Times New Roman" w:cs="Times New Roman"/>
        </w:rPr>
        <w:t>recv</w:t>
      </w:r>
      <w:proofErr w:type="spellEnd"/>
      <w:r w:rsidRPr="008267FC">
        <w:rPr>
          <w:rFonts w:ascii="Times New Roman" w:hAnsi="Times New Roman" w:cs="Times New Roman"/>
        </w:rPr>
        <w:t xml:space="preserve"> call is normally used only on a connection socket and is identical to </w:t>
      </w:r>
      <w:proofErr w:type="spellStart"/>
      <w:r w:rsidRPr="008267FC">
        <w:rPr>
          <w:rFonts w:ascii="Times New Roman" w:hAnsi="Times New Roman" w:cs="Times New Roman"/>
        </w:rPr>
        <w:t>recvfrom</w:t>
      </w:r>
      <w:proofErr w:type="spellEnd"/>
      <w:r w:rsidRPr="008267FC">
        <w:rPr>
          <w:rFonts w:ascii="Times New Roman" w:hAnsi="Times New Roman" w:cs="Times New Roman"/>
        </w:rPr>
        <w:t xml:space="preserve"> with a NULL from parameter.</w:t>
      </w:r>
    </w:p>
    <w:p w:rsidR="001E19E3" w:rsidRPr="008267FC" w:rsidRDefault="001E19E3" w:rsidP="001E19E3">
      <w:pPr>
        <w:tabs>
          <w:tab w:val="left" w:pos="156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8267FC">
        <w:rPr>
          <w:rFonts w:ascii="Times New Roman" w:hAnsi="Times New Roman" w:cs="Times New Roman"/>
          <w:b/>
          <w:bCs/>
        </w:rPr>
        <w:t>6.man</w:t>
      </w:r>
      <w:proofErr w:type="gramEnd"/>
      <w:r w:rsidRPr="008267FC">
        <w:rPr>
          <w:rFonts w:ascii="Times New Roman" w:hAnsi="Times New Roman" w:cs="Times New Roman"/>
          <w:b/>
          <w:bCs/>
        </w:rPr>
        <w:t xml:space="preserve"> read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NAME: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8267FC">
        <w:rPr>
          <w:rFonts w:ascii="Times New Roman" w:hAnsi="Times New Roman" w:cs="Times New Roman"/>
        </w:rPr>
        <w:t>read</w:t>
      </w:r>
      <w:proofErr w:type="gramEnd"/>
      <w:r w:rsidRPr="008267FC">
        <w:rPr>
          <w:rFonts w:ascii="Times New Roman" w:hAnsi="Times New Roman" w:cs="Times New Roman"/>
        </w:rPr>
        <w:t xml:space="preserve">, </w:t>
      </w:r>
      <w:proofErr w:type="spellStart"/>
      <w:r w:rsidRPr="008267FC">
        <w:rPr>
          <w:rFonts w:ascii="Times New Roman" w:hAnsi="Times New Roman" w:cs="Times New Roman"/>
        </w:rPr>
        <w:t>readonly</w:t>
      </w:r>
      <w:proofErr w:type="spellEnd"/>
      <w:r w:rsidRPr="008267FC">
        <w:rPr>
          <w:rFonts w:ascii="Times New Roman" w:hAnsi="Times New Roman" w:cs="Times New Roman"/>
        </w:rPr>
        <w:t>, return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proofErr w:type="gramStart"/>
      <w:r w:rsidRPr="008267FC">
        <w:rPr>
          <w:rFonts w:ascii="Times New Roman" w:hAnsi="Times New Roman" w:cs="Times New Roman"/>
          <w:b/>
          <w:bCs/>
        </w:rPr>
        <w:t>7.man</w:t>
      </w:r>
      <w:proofErr w:type="gramEnd"/>
      <w:r w:rsidRPr="008267FC">
        <w:rPr>
          <w:rFonts w:ascii="Times New Roman" w:hAnsi="Times New Roman" w:cs="Times New Roman"/>
          <w:b/>
          <w:bCs/>
        </w:rPr>
        <w:t xml:space="preserve"> write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NAME: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</w:t>
      </w:r>
      <w:proofErr w:type="gramStart"/>
      <w:r w:rsidRPr="008267FC">
        <w:rPr>
          <w:rFonts w:ascii="Times New Roman" w:hAnsi="Times New Roman" w:cs="Times New Roman"/>
        </w:rPr>
        <w:t>write-</w:t>
      </w:r>
      <w:proofErr w:type="gramEnd"/>
      <w:r w:rsidRPr="008267FC">
        <w:rPr>
          <w:rFonts w:ascii="Times New Roman" w:hAnsi="Times New Roman" w:cs="Times New Roman"/>
        </w:rPr>
        <w:t xml:space="preserve"> send a message to another  user.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SYNOPSIS: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 </w:t>
      </w:r>
      <w:proofErr w:type="gramStart"/>
      <w:r w:rsidRPr="008267FC">
        <w:rPr>
          <w:rFonts w:ascii="Times New Roman" w:hAnsi="Times New Roman" w:cs="Times New Roman"/>
        </w:rPr>
        <w:t>write</w:t>
      </w:r>
      <w:proofErr w:type="gramEnd"/>
      <w:r w:rsidRPr="008267FC">
        <w:rPr>
          <w:rFonts w:ascii="Times New Roman" w:hAnsi="Times New Roman" w:cs="Times New Roman"/>
        </w:rPr>
        <w:t xml:space="preserve"> user[</w:t>
      </w:r>
      <w:proofErr w:type="spellStart"/>
      <w:r w:rsidRPr="008267FC">
        <w:rPr>
          <w:rFonts w:ascii="Times New Roman" w:hAnsi="Times New Roman" w:cs="Times New Roman"/>
        </w:rPr>
        <w:t>ttyname</w:t>
      </w:r>
      <w:proofErr w:type="spellEnd"/>
      <w:r w:rsidRPr="008267FC">
        <w:rPr>
          <w:rFonts w:ascii="Times New Roman" w:hAnsi="Times New Roman" w:cs="Times New Roman"/>
        </w:rPr>
        <w:t>]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DESCRIPTION: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numPr>
          <w:ilvl w:val="0"/>
          <w:numId w:val="7"/>
        </w:numPr>
        <w:tabs>
          <w:tab w:val="left" w:pos="132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8267FC">
        <w:rPr>
          <w:rFonts w:ascii="Times New Roman" w:hAnsi="Times New Roman" w:cs="Times New Roman"/>
        </w:rPr>
        <w:t>write</w:t>
      </w:r>
      <w:proofErr w:type="gramEnd"/>
      <w:r w:rsidRPr="008267FC">
        <w:rPr>
          <w:rFonts w:ascii="Times New Roman" w:hAnsi="Times New Roman" w:cs="Times New Roman"/>
        </w:rPr>
        <w:t xml:space="preserve"> allows you to communicate with other users, by copying lines from terminal to  ………</w:t>
      </w:r>
    </w:p>
    <w:p w:rsidR="001E19E3" w:rsidRPr="008267FC" w:rsidRDefault="001E19E3" w:rsidP="001E19E3">
      <w:pPr>
        <w:numPr>
          <w:ilvl w:val="0"/>
          <w:numId w:val="7"/>
        </w:numPr>
        <w:tabs>
          <w:tab w:val="left" w:pos="132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When you run the write and the user you are writing to get a message of the form:</w:t>
      </w:r>
    </w:p>
    <w:p w:rsidR="001E19E3" w:rsidRPr="008267FC" w:rsidRDefault="001E19E3" w:rsidP="001E19E3">
      <w:pPr>
        <w:spacing w:after="0" w:line="240" w:lineRule="auto"/>
        <w:ind w:left="960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  Message from </w:t>
      </w:r>
      <w:proofErr w:type="spellStart"/>
      <w:r w:rsidRPr="008267FC">
        <w:rPr>
          <w:rFonts w:ascii="Times New Roman" w:hAnsi="Times New Roman" w:cs="Times New Roman"/>
        </w:rPr>
        <w:t>yourname</w:t>
      </w:r>
      <w:proofErr w:type="spellEnd"/>
      <w:r w:rsidRPr="008267FC">
        <w:rPr>
          <w:rFonts w:ascii="Times New Roman" w:hAnsi="Times New Roman" w:cs="Times New Roman"/>
        </w:rPr>
        <w:t xml:space="preserve"> @</w:t>
      </w:r>
      <w:proofErr w:type="spellStart"/>
      <w:r w:rsidRPr="008267FC">
        <w:rPr>
          <w:rFonts w:ascii="Times New Roman" w:hAnsi="Times New Roman" w:cs="Times New Roman"/>
        </w:rPr>
        <w:t>yourhost</w:t>
      </w:r>
      <w:proofErr w:type="spellEnd"/>
      <w:r w:rsidRPr="008267FC">
        <w:rPr>
          <w:rFonts w:ascii="Times New Roman" w:hAnsi="Times New Roman" w:cs="Times New Roman"/>
        </w:rPr>
        <w:t xml:space="preserve"> on </w:t>
      </w:r>
      <w:proofErr w:type="spellStart"/>
      <w:r w:rsidRPr="008267FC">
        <w:rPr>
          <w:rFonts w:ascii="Times New Roman" w:hAnsi="Times New Roman" w:cs="Times New Roman"/>
        </w:rPr>
        <w:t>yourtty</w:t>
      </w:r>
      <w:proofErr w:type="spellEnd"/>
      <w:r w:rsidRPr="008267FC">
        <w:rPr>
          <w:rFonts w:ascii="Times New Roman" w:hAnsi="Times New Roman" w:cs="Times New Roman"/>
        </w:rPr>
        <w:t xml:space="preserve"> at </w:t>
      </w:r>
      <w:proofErr w:type="spellStart"/>
      <w:r w:rsidRPr="008267FC">
        <w:rPr>
          <w:rFonts w:ascii="Times New Roman" w:hAnsi="Times New Roman" w:cs="Times New Roman"/>
        </w:rPr>
        <w:t>hh:mm</w:t>
      </w:r>
      <w:proofErr w:type="spellEnd"/>
      <w:proofErr w:type="gramStart"/>
      <w:r w:rsidRPr="008267FC">
        <w:rPr>
          <w:rFonts w:ascii="Times New Roman" w:hAnsi="Times New Roman" w:cs="Times New Roman"/>
        </w:rPr>
        <w:t>:…</w:t>
      </w:r>
      <w:proofErr w:type="gramEnd"/>
    </w:p>
    <w:p w:rsidR="001E19E3" w:rsidRPr="008267FC" w:rsidRDefault="001E19E3" w:rsidP="001E19E3">
      <w:pPr>
        <w:numPr>
          <w:ilvl w:val="0"/>
          <w:numId w:val="12"/>
        </w:numPr>
        <w:tabs>
          <w:tab w:val="left" w:pos="126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Any further lines you </w:t>
      </w:r>
      <w:proofErr w:type="gramStart"/>
      <w:r w:rsidRPr="008267FC">
        <w:rPr>
          <w:rFonts w:ascii="Times New Roman" w:hAnsi="Times New Roman" w:cs="Times New Roman"/>
        </w:rPr>
        <w:t>enter  will</w:t>
      </w:r>
      <w:proofErr w:type="gramEnd"/>
      <w:r w:rsidRPr="008267FC">
        <w:rPr>
          <w:rFonts w:ascii="Times New Roman" w:hAnsi="Times New Roman" w:cs="Times New Roman"/>
        </w:rPr>
        <w:t xml:space="preserve"> be copied to the  specified user’s terminal.</w:t>
      </w:r>
    </w:p>
    <w:p w:rsidR="001E19E3" w:rsidRPr="008267FC" w:rsidRDefault="001E19E3" w:rsidP="001E19E3">
      <w:pPr>
        <w:numPr>
          <w:ilvl w:val="0"/>
          <w:numId w:val="12"/>
        </w:numPr>
        <w:tabs>
          <w:tab w:val="left" w:pos="126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8267FC">
        <w:rPr>
          <w:rFonts w:ascii="Times New Roman" w:hAnsi="Times New Roman" w:cs="Times New Roman"/>
        </w:rPr>
        <w:t>If  the</w:t>
      </w:r>
      <w:proofErr w:type="gramEnd"/>
      <w:r w:rsidRPr="008267FC">
        <w:rPr>
          <w:rFonts w:ascii="Times New Roman" w:hAnsi="Times New Roman" w:cs="Times New Roman"/>
        </w:rPr>
        <w:t xml:space="preserve"> other user wants to reply  they must run write as well.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 xml:space="preserve">8. </w:t>
      </w:r>
      <w:proofErr w:type="spellStart"/>
      <w:proofErr w:type="gramStart"/>
      <w:r w:rsidRPr="008267FC">
        <w:rPr>
          <w:rFonts w:ascii="Times New Roman" w:hAnsi="Times New Roman" w:cs="Times New Roman"/>
          <w:b/>
          <w:bCs/>
        </w:rPr>
        <w:t>ifconfig</w:t>
      </w:r>
      <w:proofErr w:type="spellEnd"/>
      <w:proofErr w:type="gramEnd"/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NAME: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</w:t>
      </w:r>
      <w:proofErr w:type="spellStart"/>
      <w:r w:rsidRPr="008267FC">
        <w:rPr>
          <w:rFonts w:ascii="Times New Roman" w:hAnsi="Times New Roman" w:cs="Times New Roman"/>
        </w:rPr>
        <w:t>ifconfig</w:t>
      </w:r>
      <w:proofErr w:type="spellEnd"/>
      <w:proofErr w:type="gramStart"/>
      <w:r w:rsidRPr="008267FC">
        <w:rPr>
          <w:rFonts w:ascii="Times New Roman" w:hAnsi="Times New Roman" w:cs="Times New Roman"/>
        </w:rPr>
        <w:t>-  configure</w:t>
      </w:r>
      <w:proofErr w:type="gramEnd"/>
      <w:r w:rsidRPr="008267FC">
        <w:rPr>
          <w:rFonts w:ascii="Times New Roman" w:hAnsi="Times New Roman" w:cs="Times New Roman"/>
        </w:rPr>
        <w:t xml:space="preserve"> a network interface.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SYNOPSIS: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67FC">
        <w:rPr>
          <w:rFonts w:ascii="Times New Roman" w:hAnsi="Times New Roman" w:cs="Times New Roman"/>
        </w:rPr>
        <w:t>ifconfig</w:t>
      </w:r>
      <w:proofErr w:type="spellEnd"/>
      <w:r w:rsidRPr="008267FC">
        <w:rPr>
          <w:rFonts w:ascii="Times New Roman" w:hAnsi="Times New Roman" w:cs="Times New Roman"/>
        </w:rPr>
        <w:t>[</w:t>
      </w:r>
      <w:proofErr w:type="gramEnd"/>
      <w:r w:rsidRPr="008267FC">
        <w:rPr>
          <w:rFonts w:ascii="Times New Roman" w:hAnsi="Times New Roman" w:cs="Times New Roman"/>
        </w:rPr>
        <w:t>interface]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67FC">
        <w:rPr>
          <w:rFonts w:ascii="Times New Roman" w:hAnsi="Times New Roman" w:cs="Times New Roman"/>
        </w:rPr>
        <w:t>ifconfig</w:t>
      </w:r>
      <w:proofErr w:type="spellEnd"/>
      <w:proofErr w:type="gramEnd"/>
      <w:r w:rsidRPr="008267FC">
        <w:rPr>
          <w:rFonts w:ascii="Times New Roman" w:hAnsi="Times New Roman" w:cs="Times New Roman"/>
        </w:rPr>
        <w:t xml:space="preserve"> interface[</w:t>
      </w:r>
      <w:proofErr w:type="spellStart"/>
      <w:r w:rsidRPr="008267FC">
        <w:rPr>
          <w:rFonts w:ascii="Times New Roman" w:hAnsi="Times New Roman" w:cs="Times New Roman"/>
        </w:rPr>
        <w:t>aftype</w:t>
      </w:r>
      <w:proofErr w:type="spellEnd"/>
      <w:r w:rsidRPr="008267FC">
        <w:rPr>
          <w:rFonts w:ascii="Times New Roman" w:hAnsi="Times New Roman" w:cs="Times New Roman"/>
        </w:rPr>
        <w:t>] options | address……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DESCRIPTION: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numPr>
          <w:ilvl w:val="0"/>
          <w:numId w:val="2"/>
        </w:numPr>
        <w:tabs>
          <w:tab w:val="left" w:pos="132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267FC">
        <w:rPr>
          <w:rFonts w:ascii="Times New Roman" w:hAnsi="Times New Roman" w:cs="Times New Roman"/>
        </w:rPr>
        <w:t>ifconfig</w:t>
      </w:r>
      <w:proofErr w:type="spellEnd"/>
      <w:proofErr w:type="gramEnd"/>
      <w:r w:rsidRPr="008267FC">
        <w:rPr>
          <w:rFonts w:ascii="Times New Roman" w:hAnsi="Times New Roman" w:cs="Times New Roman"/>
        </w:rPr>
        <w:t xml:space="preserve"> is used to configure the kernel resident network interfaces.</w:t>
      </w:r>
    </w:p>
    <w:p w:rsidR="001E19E3" w:rsidRPr="008267FC" w:rsidRDefault="001E19E3" w:rsidP="001E19E3">
      <w:pPr>
        <w:numPr>
          <w:ilvl w:val="0"/>
          <w:numId w:val="2"/>
        </w:numPr>
        <w:tabs>
          <w:tab w:val="left" w:pos="132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It is used at boot time to setup interfaces as necessary.</w:t>
      </w:r>
    </w:p>
    <w:p w:rsidR="001E19E3" w:rsidRPr="008267FC" w:rsidRDefault="001E19E3" w:rsidP="001E19E3">
      <w:pPr>
        <w:numPr>
          <w:ilvl w:val="0"/>
          <w:numId w:val="2"/>
        </w:numPr>
        <w:tabs>
          <w:tab w:val="left" w:pos="132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After that, it is usually only needed when debugging or when system tuning is needed.</w:t>
      </w:r>
    </w:p>
    <w:p w:rsidR="001E19E3" w:rsidRPr="008267FC" w:rsidRDefault="001E19E3" w:rsidP="001E19E3">
      <w:pPr>
        <w:numPr>
          <w:ilvl w:val="0"/>
          <w:numId w:val="2"/>
        </w:numPr>
        <w:tabs>
          <w:tab w:val="left" w:pos="132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If no arguments are given, </w:t>
      </w:r>
      <w:proofErr w:type="spellStart"/>
      <w:r w:rsidRPr="008267FC">
        <w:rPr>
          <w:rFonts w:ascii="Times New Roman" w:hAnsi="Times New Roman" w:cs="Times New Roman"/>
        </w:rPr>
        <w:t>ifconfig</w:t>
      </w:r>
      <w:proofErr w:type="spellEnd"/>
      <w:r w:rsidRPr="008267FC">
        <w:rPr>
          <w:rFonts w:ascii="Times New Roman" w:hAnsi="Times New Roman" w:cs="Times New Roman"/>
        </w:rPr>
        <w:t xml:space="preserve"> displays the status of the currently active interfaces.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 xml:space="preserve">9. </w:t>
      </w:r>
      <w:proofErr w:type="gramStart"/>
      <w:r w:rsidRPr="008267FC">
        <w:rPr>
          <w:rFonts w:ascii="Times New Roman" w:hAnsi="Times New Roman" w:cs="Times New Roman"/>
          <w:b/>
          <w:bCs/>
        </w:rPr>
        <w:t>man</w:t>
      </w:r>
      <w:proofErr w:type="gramEnd"/>
      <w:r w:rsidRPr="008267FC">
        <w:rPr>
          <w:rFonts w:ascii="Times New Roman" w:hAnsi="Times New Roman" w:cs="Times New Roman"/>
          <w:b/>
          <w:bCs/>
        </w:rPr>
        <w:t xml:space="preserve"> bind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SYNOPSIS: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</w:t>
      </w:r>
      <w:proofErr w:type="gramStart"/>
      <w:r w:rsidRPr="008267FC">
        <w:rPr>
          <w:rFonts w:ascii="Times New Roman" w:hAnsi="Times New Roman" w:cs="Times New Roman"/>
        </w:rPr>
        <w:t>bind[</w:t>
      </w:r>
      <w:proofErr w:type="gramEnd"/>
      <w:r w:rsidRPr="008267FC">
        <w:rPr>
          <w:rFonts w:ascii="Times New Roman" w:hAnsi="Times New Roman" w:cs="Times New Roman"/>
        </w:rPr>
        <w:t xml:space="preserve">-m </w:t>
      </w:r>
      <w:proofErr w:type="spellStart"/>
      <w:r w:rsidRPr="008267FC">
        <w:rPr>
          <w:rFonts w:ascii="Times New Roman" w:hAnsi="Times New Roman" w:cs="Times New Roman"/>
        </w:rPr>
        <w:t>keymap</w:t>
      </w:r>
      <w:proofErr w:type="spellEnd"/>
      <w:r w:rsidRPr="008267FC">
        <w:rPr>
          <w:rFonts w:ascii="Times New Roman" w:hAnsi="Times New Roman" w:cs="Times New Roman"/>
        </w:rPr>
        <w:t>] [-</w:t>
      </w:r>
      <w:proofErr w:type="spellStart"/>
      <w:r w:rsidRPr="008267FC">
        <w:rPr>
          <w:rFonts w:ascii="Times New Roman" w:hAnsi="Times New Roman" w:cs="Times New Roman"/>
        </w:rPr>
        <w:t>lp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sv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psv</w:t>
      </w:r>
      <w:proofErr w:type="spellEnd"/>
      <w:r w:rsidRPr="008267FC">
        <w:rPr>
          <w:rFonts w:ascii="Times New Roman" w:hAnsi="Times New Roman" w:cs="Times New Roman"/>
        </w:rPr>
        <w:t>]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 xml:space="preserve">10. </w:t>
      </w:r>
      <w:proofErr w:type="gramStart"/>
      <w:r w:rsidRPr="008267FC">
        <w:rPr>
          <w:rFonts w:ascii="Times New Roman" w:hAnsi="Times New Roman" w:cs="Times New Roman"/>
          <w:b/>
          <w:bCs/>
        </w:rPr>
        <w:t>man</w:t>
      </w:r>
      <w:proofErr w:type="gramEnd"/>
      <w:r w:rsidRPr="008267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267FC">
        <w:rPr>
          <w:rFonts w:ascii="Times New Roman" w:hAnsi="Times New Roman" w:cs="Times New Roman"/>
          <w:b/>
          <w:bCs/>
        </w:rPr>
        <w:t>htons</w:t>
      </w:r>
      <w:proofErr w:type="spellEnd"/>
      <w:r w:rsidRPr="008267FC">
        <w:rPr>
          <w:rFonts w:ascii="Times New Roman" w:hAnsi="Times New Roman" w:cs="Times New Roman"/>
          <w:b/>
          <w:bCs/>
        </w:rPr>
        <w:t xml:space="preserve">/ man </w:t>
      </w:r>
      <w:proofErr w:type="spellStart"/>
      <w:r w:rsidRPr="008267FC">
        <w:rPr>
          <w:rFonts w:ascii="Times New Roman" w:hAnsi="Times New Roman" w:cs="Times New Roman"/>
          <w:b/>
          <w:bCs/>
        </w:rPr>
        <w:t>htonl</w:t>
      </w:r>
      <w:proofErr w:type="spellEnd"/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NAME: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8267FC">
        <w:rPr>
          <w:rFonts w:ascii="Times New Roman" w:hAnsi="Times New Roman" w:cs="Times New Roman"/>
        </w:rPr>
        <w:t>htonl</w:t>
      </w:r>
      <w:proofErr w:type="spellEnd"/>
      <w:proofErr w:type="gramEnd"/>
      <w:r w:rsidRPr="008267FC">
        <w:rPr>
          <w:rFonts w:ascii="Times New Roman" w:hAnsi="Times New Roman" w:cs="Times New Roman"/>
        </w:rPr>
        <w:t xml:space="preserve">, </w:t>
      </w:r>
      <w:proofErr w:type="spellStart"/>
      <w:r w:rsidRPr="008267FC">
        <w:rPr>
          <w:rFonts w:ascii="Times New Roman" w:hAnsi="Times New Roman" w:cs="Times New Roman"/>
        </w:rPr>
        <w:t>htons</w:t>
      </w:r>
      <w:proofErr w:type="spellEnd"/>
      <w:r w:rsidRPr="008267FC">
        <w:rPr>
          <w:rFonts w:ascii="Times New Roman" w:hAnsi="Times New Roman" w:cs="Times New Roman"/>
        </w:rPr>
        <w:t xml:space="preserve">, </w:t>
      </w:r>
      <w:proofErr w:type="spellStart"/>
      <w:r w:rsidRPr="008267FC">
        <w:rPr>
          <w:rFonts w:ascii="Times New Roman" w:hAnsi="Times New Roman" w:cs="Times New Roman"/>
        </w:rPr>
        <w:t>ntohl</w:t>
      </w:r>
      <w:proofErr w:type="spellEnd"/>
      <w:r w:rsidRPr="008267FC">
        <w:rPr>
          <w:rFonts w:ascii="Times New Roman" w:hAnsi="Times New Roman" w:cs="Times New Roman"/>
        </w:rPr>
        <w:t xml:space="preserve">, </w:t>
      </w:r>
      <w:proofErr w:type="spellStart"/>
      <w:r w:rsidRPr="008267FC">
        <w:rPr>
          <w:rFonts w:ascii="Times New Roman" w:hAnsi="Times New Roman" w:cs="Times New Roman"/>
        </w:rPr>
        <w:t>ntohs</w:t>
      </w:r>
      <w:proofErr w:type="spellEnd"/>
      <w:r w:rsidRPr="008267FC">
        <w:rPr>
          <w:rFonts w:ascii="Times New Roman" w:hAnsi="Times New Roman" w:cs="Times New Roman"/>
        </w:rPr>
        <w:t xml:space="preserve"> -  convert values between host and network byte order.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SYNOPSIS: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  #include&lt;</w:t>
      </w:r>
      <w:proofErr w:type="spellStart"/>
      <w:r w:rsidRPr="008267FC">
        <w:rPr>
          <w:rFonts w:ascii="Times New Roman" w:hAnsi="Times New Roman" w:cs="Times New Roman"/>
        </w:rPr>
        <w:t>netinet</w:t>
      </w:r>
      <w:proofErr w:type="spellEnd"/>
      <w:r w:rsidRPr="008267FC">
        <w:rPr>
          <w:rFonts w:ascii="Times New Roman" w:hAnsi="Times New Roman" w:cs="Times New Roman"/>
        </w:rPr>
        <w:t>/</w:t>
      </w:r>
      <w:proofErr w:type="spellStart"/>
      <w:r w:rsidRPr="008267FC">
        <w:rPr>
          <w:rFonts w:ascii="Times New Roman" w:hAnsi="Times New Roman" w:cs="Times New Roman"/>
        </w:rPr>
        <w:t>in.h</w:t>
      </w:r>
      <w:proofErr w:type="spellEnd"/>
      <w:r w:rsidRPr="008267FC">
        <w:rPr>
          <w:rFonts w:ascii="Times New Roman" w:hAnsi="Times New Roman" w:cs="Times New Roman"/>
        </w:rPr>
        <w:t>&gt;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    </w:t>
      </w:r>
      <w:proofErr w:type="gramStart"/>
      <w:r w:rsidRPr="008267FC">
        <w:rPr>
          <w:rFonts w:ascii="Times New Roman" w:hAnsi="Times New Roman" w:cs="Times New Roman"/>
        </w:rPr>
        <w:t>uint32_t</w:t>
      </w:r>
      <w:proofErr w:type="gramEnd"/>
      <w:r w:rsidRPr="008267FC">
        <w:rPr>
          <w:rFonts w:ascii="Times New Roman" w:hAnsi="Times New Roman" w:cs="Times New Roman"/>
        </w:rPr>
        <w:t xml:space="preserve">    </w:t>
      </w:r>
      <w:proofErr w:type="spellStart"/>
      <w:r w:rsidRPr="008267FC">
        <w:rPr>
          <w:rFonts w:ascii="Times New Roman" w:hAnsi="Times New Roman" w:cs="Times New Roman"/>
        </w:rPr>
        <w:t>htonl</w:t>
      </w:r>
      <w:proofErr w:type="spellEnd"/>
      <w:r w:rsidRPr="008267FC">
        <w:rPr>
          <w:rFonts w:ascii="Times New Roman" w:hAnsi="Times New Roman" w:cs="Times New Roman"/>
        </w:rPr>
        <w:t xml:space="preserve">(uint32_t </w:t>
      </w:r>
      <w:proofErr w:type="spellStart"/>
      <w:r w:rsidRPr="008267FC">
        <w:rPr>
          <w:rFonts w:ascii="Times New Roman" w:hAnsi="Times New Roman" w:cs="Times New Roman"/>
        </w:rPr>
        <w:t>hostlong</w:t>
      </w:r>
      <w:proofErr w:type="spellEnd"/>
      <w:r w:rsidRPr="008267FC">
        <w:rPr>
          <w:rFonts w:ascii="Times New Roman" w:hAnsi="Times New Roman" w:cs="Times New Roman"/>
        </w:rPr>
        <w:t xml:space="preserve">); 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    </w:t>
      </w:r>
      <w:proofErr w:type="gramStart"/>
      <w:r w:rsidRPr="008267FC">
        <w:rPr>
          <w:rFonts w:ascii="Times New Roman" w:hAnsi="Times New Roman" w:cs="Times New Roman"/>
        </w:rPr>
        <w:t>uint16_t</w:t>
      </w:r>
      <w:proofErr w:type="gramEnd"/>
      <w:r w:rsidRPr="008267FC">
        <w:rPr>
          <w:rFonts w:ascii="Times New Roman" w:hAnsi="Times New Roman" w:cs="Times New Roman"/>
        </w:rPr>
        <w:t xml:space="preserve">    </w:t>
      </w:r>
      <w:proofErr w:type="spellStart"/>
      <w:r w:rsidRPr="008267FC">
        <w:rPr>
          <w:rFonts w:ascii="Times New Roman" w:hAnsi="Times New Roman" w:cs="Times New Roman"/>
        </w:rPr>
        <w:t>htons</w:t>
      </w:r>
      <w:proofErr w:type="spellEnd"/>
      <w:r w:rsidRPr="008267FC">
        <w:rPr>
          <w:rFonts w:ascii="Times New Roman" w:hAnsi="Times New Roman" w:cs="Times New Roman"/>
        </w:rPr>
        <w:t xml:space="preserve">(uint32_t </w:t>
      </w:r>
      <w:proofErr w:type="spellStart"/>
      <w:r w:rsidRPr="008267FC">
        <w:rPr>
          <w:rFonts w:ascii="Times New Roman" w:hAnsi="Times New Roman" w:cs="Times New Roman"/>
        </w:rPr>
        <w:t>hostshort</w:t>
      </w:r>
      <w:proofErr w:type="spellEnd"/>
      <w:r w:rsidRPr="008267FC">
        <w:rPr>
          <w:rFonts w:ascii="Times New Roman" w:hAnsi="Times New Roman" w:cs="Times New Roman"/>
        </w:rPr>
        <w:t xml:space="preserve">); 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lastRenderedPageBreak/>
        <w:t xml:space="preserve">              </w:t>
      </w:r>
      <w:proofErr w:type="gramStart"/>
      <w:r w:rsidRPr="008267FC">
        <w:rPr>
          <w:rFonts w:ascii="Times New Roman" w:hAnsi="Times New Roman" w:cs="Times New Roman"/>
        </w:rPr>
        <w:t>uint32_t</w:t>
      </w:r>
      <w:proofErr w:type="gramEnd"/>
      <w:r w:rsidRPr="008267FC">
        <w:rPr>
          <w:rFonts w:ascii="Times New Roman" w:hAnsi="Times New Roman" w:cs="Times New Roman"/>
        </w:rPr>
        <w:t xml:space="preserve">    </w:t>
      </w:r>
      <w:proofErr w:type="spellStart"/>
      <w:r w:rsidRPr="008267FC">
        <w:rPr>
          <w:rFonts w:ascii="Times New Roman" w:hAnsi="Times New Roman" w:cs="Times New Roman"/>
        </w:rPr>
        <w:t>ntohl</w:t>
      </w:r>
      <w:proofErr w:type="spellEnd"/>
      <w:r w:rsidRPr="008267FC">
        <w:rPr>
          <w:rFonts w:ascii="Times New Roman" w:hAnsi="Times New Roman" w:cs="Times New Roman"/>
        </w:rPr>
        <w:t xml:space="preserve">(uint32_t </w:t>
      </w:r>
      <w:proofErr w:type="spellStart"/>
      <w:r w:rsidRPr="008267FC">
        <w:rPr>
          <w:rFonts w:ascii="Times New Roman" w:hAnsi="Times New Roman" w:cs="Times New Roman"/>
        </w:rPr>
        <w:t>netlong</w:t>
      </w:r>
      <w:proofErr w:type="spellEnd"/>
      <w:r w:rsidRPr="008267FC">
        <w:rPr>
          <w:rFonts w:ascii="Times New Roman" w:hAnsi="Times New Roman" w:cs="Times New Roman"/>
        </w:rPr>
        <w:t xml:space="preserve">); 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    </w:t>
      </w:r>
      <w:proofErr w:type="gramStart"/>
      <w:r w:rsidRPr="008267FC">
        <w:rPr>
          <w:rFonts w:ascii="Times New Roman" w:hAnsi="Times New Roman" w:cs="Times New Roman"/>
        </w:rPr>
        <w:t>uint16_t</w:t>
      </w:r>
      <w:proofErr w:type="gramEnd"/>
      <w:r w:rsidRPr="008267FC">
        <w:rPr>
          <w:rFonts w:ascii="Times New Roman" w:hAnsi="Times New Roman" w:cs="Times New Roman"/>
        </w:rPr>
        <w:t xml:space="preserve">    </w:t>
      </w:r>
      <w:proofErr w:type="spellStart"/>
      <w:r w:rsidRPr="008267FC">
        <w:rPr>
          <w:rFonts w:ascii="Times New Roman" w:hAnsi="Times New Roman" w:cs="Times New Roman"/>
        </w:rPr>
        <w:t>ntohs</w:t>
      </w:r>
      <w:proofErr w:type="spellEnd"/>
      <w:r w:rsidRPr="008267FC">
        <w:rPr>
          <w:rFonts w:ascii="Times New Roman" w:hAnsi="Times New Roman" w:cs="Times New Roman"/>
        </w:rPr>
        <w:t xml:space="preserve">(uint16_t </w:t>
      </w:r>
      <w:proofErr w:type="spellStart"/>
      <w:r w:rsidRPr="008267FC">
        <w:rPr>
          <w:rFonts w:ascii="Times New Roman" w:hAnsi="Times New Roman" w:cs="Times New Roman"/>
        </w:rPr>
        <w:t>netshort</w:t>
      </w:r>
      <w:proofErr w:type="spellEnd"/>
      <w:r w:rsidRPr="008267FC">
        <w:rPr>
          <w:rFonts w:ascii="Times New Roman" w:hAnsi="Times New Roman" w:cs="Times New Roman"/>
        </w:rPr>
        <w:t xml:space="preserve">); 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DESCRIPTION: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numPr>
          <w:ilvl w:val="0"/>
          <w:numId w:val="8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8267FC">
        <w:rPr>
          <w:rFonts w:ascii="Times New Roman" w:hAnsi="Times New Roman" w:cs="Times New Roman"/>
        </w:rPr>
        <w:t>htonl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gramEnd"/>
      <w:r w:rsidRPr="008267FC">
        <w:rPr>
          <w:rFonts w:ascii="Times New Roman" w:hAnsi="Times New Roman" w:cs="Times New Roman"/>
        </w:rPr>
        <w:t xml:space="preserve">) function converts the unsigned integer </w:t>
      </w:r>
      <w:proofErr w:type="spellStart"/>
      <w:r w:rsidRPr="008267FC">
        <w:rPr>
          <w:rFonts w:ascii="Times New Roman" w:hAnsi="Times New Roman" w:cs="Times New Roman"/>
        </w:rPr>
        <w:t>hostlong</w:t>
      </w:r>
      <w:proofErr w:type="spellEnd"/>
      <w:r w:rsidRPr="008267FC">
        <w:rPr>
          <w:rFonts w:ascii="Times New Roman" w:hAnsi="Times New Roman" w:cs="Times New Roman"/>
        </w:rPr>
        <w:t xml:space="preserve"> from host byte order to network byte order.</w:t>
      </w:r>
    </w:p>
    <w:p w:rsidR="001E19E3" w:rsidRPr="008267FC" w:rsidRDefault="001E19E3" w:rsidP="001E19E3">
      <w:pPr>
        <w:numPr>
          <w:ilvl w:val="0"/>
          <w:numId w:val="8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8267FC">
        <w:rPr>
          <w:rFonts w:ascii="Times New Roman" w:hAnsi="Times New Roman" w:cs="Times New Roman"/>
        </w:rPr>
        <w:t>htons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gramEnd"/>
      <w:r w:rsidRPr="008267FC">
        <w:rPr>
          <w:rFonts w:ascii="Times New Roman" w:hAnsi="Times New Roman" w:cs="Times New Roman"/>
        </w:rPr>
        <w:t xml:space="preserve">) converts the unsigned short integer </w:t>
      </w:r>
      <w:proofErr w:type="spellStart"/>
      <w:r w:rsidRPr="008267FC">
        <w:rPr>
          <w:rFonts w:ascii="Times New Roman" w:hAnsi="Times New Roman" w:cs="Times New Roman"/>
        </w:rPr>
        <w:t>hostshort</w:t>
      </w:r>
      <w:proofErr w:type="spellEnd"/>
      <w:r w:rsidRPr="008267FC">
        <w:rPr>
          <w:rFonts w:ascii="Times New Roman" w:hAnsi="Times New Roman" w:cs="Times New Roman"/>
        </w:rPr>
        <w:t xml:space="preserve"> from host byte order to network byte order.</w:t>
      </w:r>
    </w:p>
    <w:p w:rsidR="001E19E3" w:rsidRPr="008267FC" w:rsidRDefault="001E19E3" w:rsidP="001E19E3">
      <w:pPr>
        <w:numPr>
          <w:ilvl w:val="0"/>
          <w:numId w:val="8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8267FC">
        <w:rPr>
          <w:rFonts w:ascii="Times New Roman" w:hAnsi="Times New Roman" w:cs="Times New Roman"/>
        </w:rPr>
        <w:t>ntohl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gramEnd"/>
      <w:r w:rsidRPr="008267FC">
        <w:rPr>
          <w:rFonts w:ascii="Times New Roman" w:hAnsi="Times New Roman" w:cs="Times New Roman"/>
        </w:rPr>
        <w:t xml:space="preserve">) converts the unsigned integer </w:t>
      </w:r>
      <w:proofErr w:type="spellStart"/>
      <w:r w:rsidRPr="008267FC">
        <w:rPr>
          <w:rFonts w:ascii="Times New Roman" w:hAnsi="Times New Roman" w:cs="Times New Roman"/>
        </w:rPr>
        <w:t>netlong</w:t>
      </w:r>
      <w:proofErr w:type="spellEnd"/>
      <w:r w:rsidRPr="008267FC">
        <w:rPr>
          <w:rFonts w:ascii="Times New Roman" w:hAnsi="Times New Roman" w:cs="Times New Roman"/>
        </w:rPr>
        <w:t xml:space="preserve"> from  network byte order to host byte order.</w:t>
      </w:r>
    </w:p>
    <w:p w:rsidR="001E19E3" w:rsidRPr="008267FC" w:rsidRDefault="001E19E3" w:rsidP="001E19E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 xml:space="preserve">11. </w:t>
      </w:r>
      <w:proofErr w:type="gramStart"/>
      <w:r w:rsidRPr="008267FC">
        <w:rPr>
          <w:rFonts w:ascii="Times New Roman" w:hAnsi="Times New Roman" w:cs="Times New Roman"/>
          <w:b/>
          <w:bCs/>
        </w:rPr>
        <w:t>man</w:t>
      </w:r>
      <w:proofErr w:type="gramEnd"/>
      <w:r w:rsidRPr="008267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267FC">
        <w:rPr>
          <w:rFonts w:ascii="Times New Roman" w:hAnsi="Times New Roman" w:cs="Times New Roman"/>
          <w:b/>
          <w:bCs/>
        </w:rPr>
        <w:t>gethostname</w:t>
      </w:r>
      <w:proofErr w:type="spellEnd"/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NAME: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8267FC">
        <w:rPr>
          <w:rFonts w:ascii="Times New Roman" w:hAnsi="Times New Roman" w:cs="Times New Roman"/>
        </w:rPr>
        <w:t>gethostname</w:t>
      </w:r>
      <w:proofErr w:type="spellEnd"/>
      <w:proofErr w:type="gramEnd"/>
      <w:r w:rsidRPr="008267FC">
        <w:rPr>
          <w:rFonts w:ascii="Times New Roman" w:hAnsi="Times New Roman" w:cs="Times New Roman"/>
        </w:rPr>
        <w:t xml:space="preserve">, </w:t>
      </w:r>
      <w:proofErr w:type="spellStart"/>
      <w:r w:rsidRPr="008267FC">
        <w:rPr>
          <w:rFonts w:ascii="Times New Roman" w:hAnsi="Times New Roman" w:cs="Times New Roman"/>
        </w:rPr>
        <w:t>sethostname</w:t>
      </w:r>
      <w:proofErr w:type="spellEnd"/>
      <w:r w:rsidRPr="008267FC">
        <w:rPr>
          <w:rFonts w:ascii="Times New Roman" w:hAnsi="Times New Roman" w:cs="Times New Roman"/>
        </w:rPr>
        <w:t>- get/set host name.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SYNOPSIS: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  #include&lt;</w:t>
      </w:r>
      <w:proofErr w:type="spellStart"/>
      <w:r w:rsidRPr="008267FC">
        <w:rPr>
          <w:rFonts w:ascii="Times New Roman" w:hAnsi="Times New Roman" w:cs="Times New Roman"/>
        </w:rPr>
        <w:t>unistd.h</w:t>
      </w:r>
      <w:proofErr w:type="spellEnd"/>
      <w:r w:rsidRPr="008267FC">
        <w:rPr>
          <w:rFonts w:ascii="Times New Roman" w:hAnsi="Times New Roman" w:cs="Times New Roman"/>
        </w:rPr>
        <w:t>&gt;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267FC">
        <w:rPr>
          <w:rFonts w:ascii="Times New Roman" w:hAnsi="Times New Roman" w:cs="Times New Roman"/>
        </w:rPr>
        <w:t>int</w:t>
      </w:r>
      <w:proofErr w:type="spellEnd"/>
      <w:proofErr w:type="gram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gethostname</w:t>
      </w:r>
      <w:proofErr w:type="spellEnd"/>
      <w:r w:rsidRPr="008267FC">
        <w:rPr>
          <w:rFonts w:ascii="Times New Roman" w:hAnsi="Times New Roman" w:cs="Times New Roman"/>
        </w:rPr>
        <w:t>(char *</w:t>
      </w:r>
      <w:proofErr w:type="spellStart"/>
      <w:r w:rsidRPr="008267FC">
        <w:rPr>
          <w:rFonts w:ascii="Times New Roman" w:hAnsi="Times New Roman" w:cs="Times New Roman"/>
        </w:rPr>
        <w:t>name,size_t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len</w:t>
      </w:r>
      <w:proofErr w:type="spellEnd"/>
      <w:r w:rsidRPr="008267FC">
        <w:rPr>
          <w:rFonts w:ascii="Times New Roman" w:hAnsi="Times New Roman" w:cs="Times New Roman"/>
        </w:rPr>
        <w:t>);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267FC">
        <w:rPr>
          <w:rFonts w:ascii="Times New Roman" w:hAnsi="Times New Roman" w:cs="Times New Roman"/>
        </w:rPr>
        <w:t>int</w:t>
      </w:r>
      <w:proofErr w:type="spellEnd"/>
      <w:proofErr w:type="gram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sethostname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spellStart"/>
      <w:r w:rsidRPr="008267FC">
        <w:rPr>
          <w:rFonts w:ascii="Times New Roman" w:hAnsi="Times New Roman" w:cs="Times New Roman"/>
        </w:rPr>
        <w:t>const</w:t>
      </w:r>
      <w:proofErr w:type="spellEnd"/>
      <w:r w:rsidRPr="008267FC">
        <w:rPr>
          <w:rFonts w:ascii="Times New Roman" w:hAnsi="Times New Roman" w:cs="Times New Roman"/>
        </w:rPr>
        <w:t xml:space="preserve"> char *</w:t>
      </w:r>
      <w:proofErr w:type="spellStart"/>
      <w:r w:rsidRPr="008267FC">
        <w:rPr>
          <w:rFonts w:ascii="Times New Roman" w:hAnsi="Times New Roman" w:cs="Times New Roman"/>
        </w:rPr>
        <w:t>name,size_t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len</w:t>
      </w:r>
      <w:proofErr w:type="spellEnd"/>
      <w:r w:rsidRPr="008267FC">
        <w:rPr>
          <w:rFonts w:ascii="Times New Roman" w:hAnsi="Times New Roman" w:cs="Times New Roman"/>
        </w:rPr>
        <w:t xml:space="preserve">);     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DESCRIPTION: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numPr>
          <w:ilvl w:val="0"/>
          <w:numId w:val="20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These functions are used to access or to change the host name of the current processor.</w:t>
      </w:r>
    </w:p>
    <w:p w:rsidR="001E19E3" w:rsidRPr="008267FC" w:rsidRDefault="001E19E3" w:rsidP="001E19E3">
      <w:pPr>
        <w:numPr>
          <w:ilvl w:val="0"/>
          <w:numId w:val="20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8267FC">
        <w:rPr>
          <w:rFonts w:ascii="Times New Roman" w:hAnsi="Times New Roman" w:cs="Times New Roman"/>
        </w:rPr>
        <w:t>gethostname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gramEnd"/>
      <w:r w:rsidRPr="008267FC">
        <w:rPr>
          <w:rFonts w:ascii="Times New Roman" w:hAnsi="Times New Roman" w:cs="Times New Roman"/>
        </w:rPr>
        <w:t xml:space="preserve">) returns a NULL terminated hostname(set earlier by </w:t>
      </w:r>
      <w:proofErr w:type="spellStart"/>
      <w:r w:rsidRPr="008267FC">
        <w:rPr>
          <w:rFonts w:ascii="Times New Roman" w:hAnsi="Times New Roman" w:cs="Times New Roman"/>
        </w:rPr>
        <w:t>sethostname</w:t>
      </w:r>
      <w:proofErr w:type="spellEnd"/>
      <w:r w:rsidRPr="008267FC">
        <w:rPr>
          <w:rFonts w:ascii="Times New Roman" w:hAnsi="Times New Roman" w:cs="Times New Roman"/>
        </w:rPr>
        <w:t xml:space="preserve">()) in the array name that has a length of </w:t>
      </w:r>
      <w:proofErr w:type="spellStart"/>
      <w:r w:rsidRPr="008267FC">
        <w:rPr>
          <w:rFonts w:ascii="Times New Roman" w:hAnsi="Times New Roman" w:cs="Times New Roman"/>
        </w:rPr>
        <w:t>len</w:t>
      </w:r>
      <w:proofErr w:type="spellEnd"/>
      <w:r w:rsidRPr="008267FC">
        <w:rPr>
          <w:rFonts w:ascii="Times New Roman" w:hAnsi="Times New Roman" w:cs="Times New Roman"/>
        </w:rPr>
        <w:t xml:space="preserve"> bytes.</w:t>
      </w:r>
    </w:p>
    <w:p w:rsidR="001E19E3" w:rsidRPr="008267FC" w:rsidRDefault="001E19E3" w:rsidP="001E19E3">
      <w:pPr>
        <w:numPr>
          <w:ilvl w:val="0"/>
          <w:numId w:val="20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In case the NULL terminated then hostname does not </w:t>
      </w:r>
      <w:proofErr w:type="gramStart"/>
      <w:r w:rsidRPr="008267FC">
        <w:rPr>
          <w:rFonts w:ascii="Times New Roman" w:hAnsi="Times New Roman" w:cs="Times New Roman"/>
        </w:rPr>
        <w:t>fit ,no</w:t>
      </w:r>
      <w:proofErr w:type="gramEnd"/>
      <w:r w:rsidRPr="008267FC">
        <w:rPr>
          <w:rFonts w:ascii="Times New Roman" w:hAnsi="Times New Roman" w:cs="Times New Roman"/>
        </w:rPr>
        <w:t xml:space="preserve"> error is returned, but the hostname  is truncated.</w:t>
      </w:r>
    </w:p>
    <w:p w:rsidR="001E19E3" w:rsidRPr="008267FC" w:rsidRDefault="001E19E3" w:rsidP="001E19E3">
      <w:pPr>
        <w:numPr>
          <w:ilvl w:val="0"/>
          <w:numId w:val="20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It is unspecified whether the truncated hostname will be NULL terminated.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 xml:space="preserve">12. </w:t>
      </w:r>
      <w:proofErr w:type="gramStart"/>
      <w:r w:rsidRPr="008267FC">
        <w:rPr>
          <w:rFonts w:ascii="Times New Roman" w:hAnsi="Times New Roman" w:cs="Times New Roman"/>
          <w:b/>
          <w:bCs/>
        </w:rPr>
        <w:t>man</w:t>
      </w:r>
      <w:proofErr w:type="gramEnd"/>
      <w:r w:rsidRPr="008267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267FC">
        <w:rPr>
          <w:rFonts w:ascii="Times New Roman" w:hAnsi="Times New Roman" w:cs="Times New Roman"/>
          <w:b/>
          <w:bCs/>
        </w:rPr>
        <w:t>gethostbyname</w:t>
      </w:r>
      <w:proofErr w:type="spellEnd"/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NAME: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67FC">
        <w:rPr>
          <w:rFonts w:ascii="Times New Roman" w:hAnsi="Times New Roman" w:cs="Times New Roman"/>
        </w:rPr>
        <w:t>gethostbyname</w:t>
      </w:r>
      <w:proofErr w:type="spellEnd"/>
      <w:proofErr w:type="gramEnd"/>
      <w:r w:rsidRPr="008267FC">
        <w:rPr>
          <w:rFonts w:ascii="Times New Roman" w:hAnsi="Times New Roman" w:cs="Times New Roman"/>
        </w:rPr>
        <w:t xml:space="preserve">, </w:t>
      </w:r>
      <w:proofErr w:type="spellStart"/>
      <w:r w:rsidRPr="008267FC">
        <w:rPr>
          <w:rFonts w:ascii="Times New Roman" w:hAnsi="Times New Roman" w:cs="Times New Roman"/>
        </w:rPr>
        <w:t>gethostbyaddr</w:t>
      </w:r>
      <w:proofErr w:type="spellEnd"/>
      <w:r w:rsidRPr="008267FC">
        <w:rPr>
          <w:rFonts w:ascii="Times New Roman" w:hAnsi="Times New Roman" w:cs="Times New Roman"/>
        </w:rPr>
        <w:t xml:space="preserve">, </w:t>
      </w:r>
      <w:proofErr w:type="spellStart"/>
      <w:r w:rsidRPr="008267FC">
        <w:rPr>
          <w:rFonts w:ascii="Times New Roman" w:hAnsi="Times New Roman" w:cs="Times New Roman"/>
        </w:rPr>
        <w:t>sethostent</w:t>
      </w:r>
      <w:proofErr w:type="spellEnd"/>
      <w:r w:rsidRPr="008267FC">
        <w:rPr>
          <w:rFonts w:ascii="Times New Roman" w:hAnsi="Times New Roman" w:cs="Times New Roman"/>
        </w:rPr>
        <w:t xml:space="preserve">, </w:t>
      </w:r>
      <w:proofErr w:type="spellStart"/>
      <w:r w:rsidRPr="008267FC">
        <w:rPr>
          <w:rFonts w:ascii="Times New Roman" w:hAnsi="Times New Roman" w:cs="Times New Roman"/>
        </w:rPr>
        <w:t>endhostent</w:t>
      </w:r>
      <w:proofErr w:type="spellEnd"/>
      <w:r w:rsidRPr="008267FC">
        <w:rPr>
          <w:rFonts w:ascii="Times New Roman" w:hAnsi="Times New Roman" w:cs="Times New Roman"/>
        </w:rPr>
        <w:t xml:space="preserve">, </w:t>
      </w:r>
      <w:proofErr w:type="spellStart"/>
      <w:r w:rsidRPr="008267FC">
        <w:rPr>
          <w:rFonts w:ascii="Times New Roman" w:hAnsi="Times New Roman" w:cs="Times New Roman"/>
        </w:rPr>
        <w:t>herror</w:t>
      </w:r>
      <w:proofErr w:type="spellEnd"/>
      <w:r w:rsidRPr="008267FC">
        <w:rPr>
          <w:rFonts w:ascii="Times New Roman" w:hAnsi="Times New Roman" w:cs="Times New Roman"/>
        </w:rPr>
        <w:t xml:space="preserve">, </w:t>
      </w:r>
      <w:proofErr w:type="spellStart"/>
      <w:r w:rsidRPr="008267FC">
        <w:rPr>
          <w:rFonts w:ascii="Times New Roman" w:hAnsi="Times New Roman" w:cs="Times New Roman"/>
        </w:rPr>
        <w:t>hstr</w:t>
      </w:r>
      <w:proofErr w:type="spellEnd"/>
      <w:r w:rsidRPr="008267FC">
        <w:rPr>
          <w:rFonts w:ascii="Times New Roman" w:hAnsi="Times New Roman" w:cs="Times New Roman"/>
        </w:rPr>
        <w:t xml:space="preserve"> – error – get network host entry.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SYNOPSIS: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  #include&lt;</w:t>
      </w:r>
      <w:proofErr w:type="spellStart"/>
      <w:r w:rsidRPr="008267FC">
        <w:rPr>
          <w:rFonts w:ascii="Times New Roman" w:hAnsi="Times New Roman" w:cs="Times New Roman"/>
        </w:rPr>
        <w:t>netdb.h</w:t>
      </w:r>
      <w:proofErr w:type="spellEnd"/>
      <w:r w:rsidRPr="008267FC">
        <w:rPr>
          <w:rFonts w:ascii="Times New Roman" w:hAnsi="Times New Roman" w:cs="Times New Roman"/>
        </w:rPr>
        <w:t>&gt;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     </w:t>
      </w:r>
      <w:proofErr w:type="gramStart"/>
      <w:r w:rsidRPr="008267FC">
        <w:rPr>
          <w:rFonts w:ascii="Times New Roman" w:hAnsi="Times New Roman" w:cs="Times New Roman"/>
        </w:rPr>
        <w:t>extern</w:t>
      </w:r>
      <w:proofErr w:type="gram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int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h_errno</w:t>
      </w:r>
      <w:proofErr w:type="spellEnd"/>
      <w:r w:rsidRPr="008267FC">
        <w:rPr>
          <w:rFonts w:ascii="Times New Roman" w:hAnsi="Times New Roman" w:cs="Times New Roman"/>
        </w:rPr>
        <w:t>;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8267FC">
        <w:rPr>
          <w:rFonts w:ascii="Times New Roman" w:hAnsi="Times New Roman" w:cs="Times New Roman"/>
        </w:rPr>
        <w:t>struct</w:t>
      </w:r>
      <w:proofErr w:type="spellEnd"/>
      <w:proofErr w:type="gram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hostent</w:t>
      </w:r>
      <w:proofErr w:type="spellEnd"/>
      <w:r w:rsidRPr="008267FC">
        <w:rPr>
          <w:rFonts w:ascii="Times New Roman" w:hAnsi="Times New Roman" w:cs="Times New Roman"/>
        </w:rPr>
        <w:t xml:space="preserve"> *</w:t>
      </w:r>
      <w:proofErr w:type="spellStart"/>
      <w:r w:rsidRPr="008267FC">
        <w:rPr>
          <w:rFonts w:ascii="Times New Roman" w:hAnsi="Times New Roman" w:cs="Times New Roman"/>
        </w:rPr>
        <w:t>gethostbyname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spellStart"/>
      <w:r w:rsidRPr="008267FC">
        <w:rPr>
          <w:rFonts w:ascii="Times New Roman" w:hAnsi="Times New Roman" w:cs="Times New Roman"/>
        </w:rPr>
        <w:t>const</w:t>
      </w:r>
      <w:proofErr w:type="spellEnd"/>
      <w:r w:rsidRPr="008267FC">
        <w:rPr>
          <w:rFonts w:ascii="Times New Roman" w:hAnsi="Times New Roman" w:cs="Times New Roman"/>
        </w:rPr>
        <w:t xml:space="preserve"> char *name);  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 #include&lt;sys/</w:t>
      </w:r>
      <w:proofErr w:type="spellStart"/>
      <w:r w:rsidRPr="008267FC">
        <w:rPr>
          <w:rFonts w:ascii="Times New Roman" w:hAnsi="Times New Roman" w:cs="Times New Roman"/>
        </w:rPr>
        <w:t>socket.h</w:t>
      </w:r>
      <w:proofErr w:type="spellEnd"/>
      <w:r w:rsidRPr="008267FC">
        <w:rPr>
          <w:rFonts w:ascii="Times New Roman" w:hAnsi="Times New Roman" w:cs="Times New Roman"/>
        </w:rPr>
        <w:t>&gt;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8267FC">
        <w:rPr>
          <w:rFonts w:ascii="Times New Roman" w:hAnsi="Times New Roman" w:cs="Times New Roman"/>
        </w:rPr>
        <w:t>struct</w:t>
      </w:r>
      <w:proofErr w:type="spellEnd"/>
      <w:proofErr w:type="gram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hostent</w:t>
      </w:r>
      <w:proofErr w:type="spellEnd"/>
      <w:r w:rsidRPr="008267FC">
        <w:rPr>
          <w:rFonts w:ascii="Times New Roman" w:hAnsi="Times New Roman" w:cs="Times New Roman"/>
        </w:rPr>
        <w:t xml:space="preserve"> *</w:t>
      </w:r>
      <w:proofErr w:type="spellStart"/>
      <w:r w:rsidRPr="008267FC">
        <w:rPr>
          <w:rFonts w:ascii="Times New Roman" w:hAnsi="Times New Roman" w:cs="Times New Roman"/>
        </w:rPr>
        <w:t>gethostbyaddr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spellStart"/>
      <w:r w:rsidRPr="008267FC">
        <w:rPr>
          <w:rFonts w:ascii="Times New Roman" w:hAnsi="Times New Roman" w:cs="Times New Roman"/>
        </w:rPr>
        <w:t>const</w:t>
      </w:r>
      <w:proofErr w:type="spellEnd"/>
      <w:r w:rsidRPr="008267FC">
        <w:rPr>
          <w:rFonts w:ascii="Times New Roman" w:hAnsi="Times New Roman" w:cs="Times New Roman"/>
        </w:rPr>
        <w:t xml:space="preserve"> char *</w:t>
      </w:r>
      <w:proofErr w:type="spellStart"/>
      <w:r w:rsidRPr="008267FC">
        <w:rPr>
          <w:rFonts w:ascii="Times New Roman" w:hAnsi="Times New Roman" w:cs="Times New Roman"/>
        </w:rPr>
        <w:t>addr</w:t>
      </w:r>
      <w:proofErr w:type="spellEnd"/>
      <w:r w:rsidRPr="008267FC">
        <w:rPr>
          <w:rFonts w:ascii="Times New Roman" w:hAnsi="Times New Roman" w:cs="Times New Roman"/>
        </w:rPr>
        <w:t>)</w:t>
      </w:r>
      <w:proofErr w:type="spellStart"/>
      <w:r w:rsidRPr="008267FC">
        <w:rPr>
          <w:rFonts w:ascii="Times New Roman" w:hAnsi="Times New Roman" w:cs="Times New Roman"/>
        </w:rPr>
        <w:t>int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len</w:t>
      </w:r>
      <w:proofErr w:type="spellEnd"/>
      <w:r w:rsidRPr="008267FC">
        <w:rPr>
          <w:rFonts w:ascii="Times New Roman" w:hAnsi="Times New Roman" w:cs="Times New Roman"/>
        </w:rPr>
        <w:t xml:space="preserve">, </w:t>
      </w:r>
      <w:proofErr w:type="spellStart"/>
      <w:r w:rsidRPr="008267FC">
        <w:rPr>
          <w:rFonts w:ascii="Times New Roman" w:hAnsi="Times New Roman" w:cs="Times New Roman"/>
        </w:rPr>
        <w:t>int</w:t>
      </w:r>
      <w:proofErr w:type="spellEnd"/>
      <w:r w:rsidRPr="008267FC">
        <w:rPr>
          <w:rFonts w:ascii="Times New Roman" w:hAnsi="Times New Roman" w:cs="Times New Roman"/>
        </w:rPr>
        <w:t xml:space="preserve"> type);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8267FC">
        <w:rPr>
          <w:rFonts w:ascii="Times New Roman" w:hAnsi="Times New Roman" w:cs="Times New Roman"/>
        </w:rPr>
        <w:t>struct</w:t>
      </w:r>
      <w:proofErr w:type="spellEnd"/>
      <w:proofErr w:type="gram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hostent</w:t>
      </w:r>
      <w:proofErr w:type="spellEnd"/>
      <w:r w:rsidRPr="008267FC">
        <w:rPr>
          <w:rFonts w:ascii="Times New Roman" w:hAnsi="Times New Roman" w:cs="Times New Roman"/>
        </w:rPr>
        <w:t xml:space="preserve"> *gethostbyname2(</w:t>
      </w:r>
      <w:proofErr w:type="spellStart"/>
      <w:r w:rsidRPr="008267FC">
        <w:rPr>
          <w:rFonts w:ascii="Times New Roman" w:hAnsi="Times New Roman" w:cs="Times New Roman"/>
        </w:rPr>
        <w:t>const</w:t>
      </w:r>
      <w:proofErr w:type="spellEnd"/>
      <w:r w:rsidRPr="008267FC">
        <w:rPr>
          <w:rFonts w:ascii="Times New Roman" w:hAnsi="Times New Roman" w:cs="Times New Roman"/>
        </w:rPr>
        <w:t xml:space="preserve"> char *</w:t>
      </w:r>
      <w:proofErr w:type="spellStart"/>
      <w:r w:rsidRPr="008267FC">
        <w:rPr>
          <w:rFonts w:ascii="Times New Roman" w:hAnsi="Times New Roman" w:cs="Times New Roman"/>
        </w:rPr>
        <w:t>name,int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af</w:t>
      </w:r>
      <w:proofErr w:type="spellEnd"/>
      <w:r w:rsidRPr="008267FC">
        <w:rPr>
          <w:rFonts w:ascii="Times New Roman" w:hAnsi="Times New Roman" w:cs="Times New Roman"/>
        </w:rPr>
        <w:t>);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DESCRIPTION:</w:t>
      </w: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1E19E3" w:rsidRPr="008267FC" w:rsidRDefault="001E19E3" w:rsidP="001E19E3">
      <w:pPr>
        <w:numPr>
          <w:ilvl w:val="0"/>
          <w:numId w:val="21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8267FC">
        <w:rPr>
          <w:rFonts w:ascii="Times New Roman" w:hAnsi="Times New Roman" w:cs="Times New Roman"/>
        </w:rPr>
        <w:t>gethostbyname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gramEnd"/>
      <w:r w:rsidRPr="008267FC">
        <w:rPr>
          <w:rFonts w:ascii="Times New Roman" w:hAnsi="Times New Roman" w:cs="Times New Roman"/>
        </w:rPr>
        <w:t xml:space="preserve">) returns a structure of type </w:t>
      </w:r>
      <w:proofErr w:type="spellStart"/>
      <w:r w:rsidRPr="008267FC">
        <w:rPr>
          <w:rFonts w:ascii="Times New Roman" w:hAnsi="Times New Roman" w:cs="Times New Roman"/>
        </w:rPr>
        <w:t>hostent</w:t>
      </w:r>
      <w:proofErr w:type="spellEnd"/>
      <w:r w:rsidRPr="008267FC">
        <w:rPr>
          <w:rFonts w:ascii="Times New Roman" w:hAnsi="Times New Roman" w:cs="Times New Roman"/>
        </w:rPr>
        <w:t xml:space="preserve"> for the given hostname.</w:t>
      </w:r>
    </w:p>
    <w:p w:rsidR="001E19E3" w:rsidRPr="008267FC" w:rsidRDefault="001E19E3" w:rsidP="001E19E3">
      <w:pPr>
        <w:numPr>
          <w:ilvl w:val="0"/>
          <w:numId w:val="20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Name-&gt;hostname or IPV4/IPV6 with dot notation.</w:t>
      </w:r>
    </w:p>
    <w:p w:rsidR="001E19E3" w:rsidRPr="008267FC" w:rsidRDefault="001E19E3" w:rsidP="001E19E3">
      <w:pPr>
        <w:numPr>
          <w:ilvl w:val="0"/>
          <w:numId w:val="20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8267FC">
        <w:rPr>
          <w:rFonts w:ascii="Times New Roman" w:hAnsi="Times New Roman" w:cs="Times New Roman"/>
        </w:rPr>
        <w:t>gethostbyaddr</w:t>
      </w:r>
      <w:proofErr w:type="spellEnd"/>
      <w:r w:rsidRPr="008267FC">
        <w:rPr>
          <w:rFonts w:ascii="Times New Roman" w:hAnsi="Times New Roman" w:cs="Times New Roman"/>
        </w:rPr>
        <w:t xml:space="preserve">()- </w:t>
      </w:r>
      <w:proofErr w:type="spellStart"/>
      <w:r w:rsidRPr="008267FC">
        <w:rPr>
          <w:rFonts w:ascii="Times New Roman" w:hAnsi="Times New Roman" w:cs="Times New Roman"/>
        </w:rPr>
        <w:t>struct</w:t>
      </w:r>
      <w:proofErr w:type="spellEnd"/>
      <w:r w:rsidRPr="008267FC">
        <w:rPr>
          <w:rFonts w:ascii="Times New Roman" w:hAnsi="Times New Roman" w:cs="Times New Roman"/>
        </w:rPr>
        <w:t xml:space="preserve"> of type </w:t>
      </w:r>
      <w:proofErr w:type="spellStart"/>
      <w:r w:rsidRPr="008267FC">
        <w:rPr>
          <w:rFonts w:ascii="Times New Roman" w:hAnsi="Times New Roman" w:cs="Times New Roman"/>
        </w:rPr>
        <w:t>hostent</w:t>
      </w:r>
      <w:proofErr w:type="spellEnd"/>
      <w:r w:rsidRPr="008267FC">
        <w:rPr>
          <w:rFonts w:ascii="Times New Roman" w:hAnsi="Times New Roman" w:cs="Times New Roman"/>
        </w:rPr>
        <w:t xml:space="preserve"> / host address length</w:t>
      </w:r>
    </w:p>
    <w:p w:rsidR="001E19E3" w:rsidRPr="008267FC" w:rsidRDefault="001E19E3" w:rsidP="001E19E3">
      <w:pPr>
        <w:numPr>
          <w:ilvl w:val="0"/>
          <w:numId w:val="20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lastRenderedPageBreak/>
        <w:t>Address types- AF_INET, AF_INET6.</w:t>
      </w:r>
    </w:p>
    <w:p w:rsidR="001E19E3" w:rsidRPr="008267FC" w:rsidRDefault="001E19E3" w:rsidP="001E19E3">
      <w:pPr>
        <w:numPr>
          <w:ilvl w:val="0"/>
          <w:numId w:val="20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267FC">
        <w:rPr>
          <w:rFonts w:ascii="Times New Roman" w:hAnsi="Times New Roman" w:cs="Times New Roman"/>
        </w:rPr>
        <w:t>sethostent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gramEnd"/>
      <w:r w:rsidRPr="008267FC">
        <w:rPr>
          <w:rFonts w:ascii="Times New Roman" w:hAnsi="Times New Roman" w:cs="Times New Roman"/>
        </w:rPr>
        <w:t>) – stay open is true(1).</w:t>
      </w:r>
    </w:p>
    <w:p w:rsidR="001E19E3" w:rsidRPr="008267FC" w:rsidRDefault="001E19E3" w:rsidP="001E19E3">
      <w:pPr>
        <w:numPr>
          <w:ilvl w:val="0"/>
          <w:numId w:val="20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TCP </w:t>
      </w:r>
      <w:proofErr w:type="gramStart"/>
      <w:r w:rsidRPr="008267FC">
        <w:rPr>
          <w:rFonts w:ascii="Times New Roman" w:hAnsi="Times New Roman" w:cs="Times New Roman"/>
        </w:rPr>
        <w:t>socket  connection</w:t>
      </w:r>
      <w:proofErr w:type="gramEnd"/>
      <w:r w:rsidRPr="008267FC">
        <w:rPr>
          <w:rFonts w:ascii="Times New Roman" w:hAnsi="Times New Roman" w:cs="Times New Roman"/>
        </w:rPr>
        <w:t xml:space="preserve"> should be open during queries.</w:t>
      </w:r>
    </w:p>
    <w:p w:rsidR="001E19E3" w:rsidRPr="008267FC" w:rsidRDefault="001E19E3" w:rsidP="001E19E3">
      <w:pPr>
        <w:numPr>
          <w:ilvl w:val="0"/>
          <w:numId w:val="20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Server queries for UDP datagrams.</w:t>
      </w:r>
    </w:p>
    <w:p w:rsidR="001E19E3" w:rsidRPr="008267FC" w:rsidRDefault="001E19E3" w:rsidP="001E19E3">
      <w:pPr>
        <w:numPr>
          <w:ilvl w:val="0"/>
          <w:numId w:val="20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267FC">
        <w:rPr>
          <w:rFonts w:ascii="Times New Roman" w:hAnsi="Times New Roman" w:cs="Times New Roman"/>
        </w:rPr>
        <w:t>endhostent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gramEnd"/>
      <w:r w:rsidRPr="008267FC">
        <w:rPr>
          <w:rFonts w:ascii="Times New Roman" w:hAnsi="Times New Roman" w:cs="Times New Roman"/>
        </w:rPr>
        <w:t>)- ends the use of TCP connection.</w:t>
      </w:r>
    </w:p>
    <w:p w:rsidR="001E19E3" w:rsidRPr="008267FC" w:rsidRDefault="001E19E3" w:rsidP="001E19E3">
      <w:pPr>
        <w:numPr>
          <w:ilvl w:val="0"/>
          <w:numId w:val="20"/>
        </w:numPr>
        <w:tabs>
          <w:tab w:val="left" w:pos="138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Members of </w:t>
      </w:r>
      <w:proofErr w:type="spellStart"/>
      <w:r w:rsidRPr="008267FC">
        <w:rPr>
          <w:rFonts w:ascii="Times New Roman" w:hAnsi="Times New Roman" w:cs="Times New Roman"/>
        </w:rPr>
        <w:t>hostent</w:t>
      </w:r>
      <w:proofErr w:type="spellEnd"/>
      <w:r w:rsidRPr="008267FC">
        <w:rPr>
          <w:rFonts w:ascii="Times New Roman" w:hAnsi="Times New Roman" w:cs="Times New Roman"/>
        </w:rPr>
        <w:t xml:space="preserve"> structure:</w:t>
      </w:r>
    </w:p>
    <w:p w:rsidR="001E19E3" w:rsidRPr="008267FC" w:rsidRDefault="001E19E3" w:rsidP="001E19E3">
      <w:pPr>
        <w:numPr>
          <w:ilvl w:val="0"/>
          <w:numId w:val="4"/>
        </w:numPr>
        <w:tabs>
          <w:tab w:val="left" w:pos="204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8267FC">
        <w:rPr>
          <w:rFonts w:ascii="Times New Roman" w:hAnsi="Times New Roman" w:cs="Times New Roman"/>
        </w:rPr>
        <w:t>h_name</w:t>
      </w:r>
      <w:proofErr w:type="spellEnd"/>
    </w:p>
    <w:p w:rsidR="001E19E3" w:rsidRPr="008267FC" w:rsidRDefault="001E19E3" w:rsidP="001E19E3">
      <w:pPr>
        <w:numPr>
          <w:ilvl w:val="0"/>
          <w:numId w:val="4"/>
        </w:numPr>
        <w:tabs>
          <w:tab w:val="left" w:pos="204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8267FC">
        <w:rPr>
          <w:rFonts w:ascii="Times New Roman" w:hAnsi="Times New Roman" w:cs="Times New Roman"/>
        </w:rPr>
        <w:t>h_aliases</w:t>
      </w:r>
      <w:proofErr w:type="spellEnd"/>
    </w:p>
    <w:p w:rsidR="001E19E3" w:rsidRPr="008267FC" w:rsidRDefault="001E19E3" w:rsidP="001E19E3">
      <w:pPr>
        <w:numPr>
          <w:ilvl w:val="0"/>
          <w:numId w:val="4"/>
        </w:numPr>
        <w:tabs>
          <w:tab w:val="left" w:pos="204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8267FC">
        <w:rPr>
          <w:rFonts w:ascii="Times New Roman" w:hAnsi="Times New Roman" w:cs="Times New Roman"/>
        </w:rPr>
        <w:t>h_addrtype</w:t>
      </w:r>
      <w:proofErr w:type="spellEnd"/>
    </w:p>
    <w:p w:rsidR="001E19E3" w:rsidRPr="008267FC" w:rsidRDefault="001E19E3" w:rsidP="001E19E3">
      <w:pPr>
        <w:numPr>
          <w:ilvl w:val="0"/>
          <w:numId w:val="4"/>
        </w:numPr>
        <w:tabs>
          <w:tab w:val="left" w:pos="204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8267FC">
        <w:rPr>
          <w:rFonts w:ascii="Times New Roman" w:hAnsi="Times New Roman" w:cs="Times New Roman"/>
        </w:rPr>
        <w:t>h_length</w:t>
      </w:r>
      <w:proofErr w:type="spellEnd"/>
    </w:p>
    <w:p w:rsidR="001E19E3" w:rsidRPr="008267FC" w:rsidRDefault="001E19E3" w:rsidP="001E19E3">
      <w:pPr>
        <w:numPr>
          <w:ilvl w:val="0"/>
          <w:numId w:val="4"/>
        </w:numPr>
        <w:tabs>
          <w:tab w:val="left" w:pos="204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8267FC">
        <w:rPr>
          <w:rFonts w:ascii="Times New Roman" w:hAnsi="Times New Roman" w:cs="Times New Roman"/>
        </w:rPr>
        <w:t>h_addr</w:t>
      </w:r>
      <w:proofErr w:type="spellEnd"/>
      <w:r w:rsidRPr="008267FC">
        <w:rPr>
          <w:rFonts w:ascii="Times New Roman" w:hAnsi="Times New Roman" w:cs="Times New Roman"/>
        </w:rPr>
        <w:t>-list</w:t>
      </w:r>
    </w:p>
    <w:p w:rsidR="001E19E3" w:rsidRPr="008267FC" w:rsidRDefault="001E19E3" w:rsidP="001E19E3">
      <w:pPr>
        <w:numPr>
          <w:ilvl w:val="0"/>
          <w:numId w:val="4"/>
        </w:numPr>
        <w:tabs>
          <w:tab w:val="left" w:pos="204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8267FC">
        <w:rPr>
          <w:rFonts w:ascii="Times New Roman" w:hAnsi="Times New Roman" w:cs="Times New Roman"/>
        </w:rPr>
        <w:t>h_addr</w:t>
      </w:r>
      <w:proofErr w:type="spellEnd"/>
      <w:r w:rsidRPr="008267FC">
        <w:rPr>
          <w:rFonts w:ascii="Times New Roman" w:hAnsi="Times New Roman" w:cs="Times New Roman"/>
        </w:rPr>
        <w:t xml:space="preserve">. </w:t>
      </w:r>
    </w:p>
    <w:p w:rsidR="001E19E3" w:rsidRPr="008267FC" w:rsidRDefault="001E19E3" w:rsidP="001E19E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  <w:b/>
          <w:bCs/>
        </w:rPr>
        <w:t>RESULT</w:t>
      </w:r>
      <w:r w:rsidRPr="008267FC">
        <w:rPr>
          <w:rFonts w:ascii="Times New Roman" w:hAnsi="Times New Roman" w:cs="Times New Roman"/>
        </w:rPr>
        <w:t>:</w:t>
      </w:r>
    </w:p>
    <w:p w:rsidR="001E19E3" w:rsidRPr="008267FC" w:rsidRDefault="001E19E3" w:rsidP="001E19E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E19E3" w:rsidRPr="008267FC" w:rsidRDefault="001E19E3" w:rsidP="001E19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      Thus the basic functions used for Socket Programming was studied successfully.</w:t>
      </w:r>
      <w:bookmarkStart w:id="0" w:name="_GoBack"/>
      <w:bookmarkEnd w:id="0"/>
    </w:p>
    <w:sectPr w:rsidR="001E19E3" w:rsidRPr="00826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"/>
      <w:lvlJc w:val="left"/>
      <w:pPr>
        <w:tabs>
          <w:tab w:val="num" w:pos="1320"/>
        </w:tabs>
        <w:ind w:left="13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6"/>
    <w:lvl w:ilvl="0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/>
      </w:rPr>
    </w:lvl>
  </w:abstractNum>
  <w:abstractNum w:abstractNumId="3">
    <w:nsid w:val="00000005"/>
    <w:multiLevelType w:val="singleLevel"/>
    <w:tmpl w:val="00000005"/>
    <w:name w:val="WW8Num9"/>
    <w:lvl w:ilvl="0">
      <w:start w:val="1"/>
      <w:numFmt w:val="lowerLetter"/>
      <w:lvlText w:val="%1)"/>
      <w:lvlJc w:val="left"/>
      <w:pPr>
        <w:tabs>
          <w:tab w:val="num" w:pos="2040"/>
        </w:tabs>
        <w:ind w:left="2040" w:hanging="360"/>
      </w:pPr>
    </w:lvl>
  </w:abstractNum>
  <w:abstractNum w:abstractNumId="4">
    <w:nsid w:val="00000007"/>
    <w:multiLevelType w:val="singleLevel"/>
    <w:tmpl w:val="00000007"/>
    <w:name w:val="WW8Num13"/>
    <w:lvl w:ilvl="0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/>
      </w:rPr>
    </w:lvl>
  </w:abstractNum>
  <w:abstractNum w:abstractNumId="5">
    <w:nsid w:val="00000008"/>
    <w:multiLevelType w:val="singleLevel"/>
    <w:tmpl w:val="00000008"/>
    <w:name w:val="WW8Num15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</w:abstractNum>
  <w:abstractNum w:abstractNumId="6">
    <w:nsid w:val="00000009"/>
    <w:multiLevelType w:val="singleLevel"/>
    <w:tmpl w:val="00000009"/>
    <w:name w:val="WW8Num18"/>
    <w:lvl w:ilvl="0">
      <w:start w:val="1"/>
      <w:numFmt w:val="bullet"/>
      <w:lvlText w:val=""/>
      <w:lvlJc w:val="left"/>
      <w:pPr>
        <w:tabs>
          <w:tab w:val="num" w:pos="1320"/>
        </w:tabs>
        <w:ind w:left="1320" w:hanging="360"/>
      </w:pPr>
      <w:rPr>
        <w:rFonts w:ascii="Wingdings" w:hAnsi="Wingdings"/>
      </w:rPr>
    </w:lvl>
  </w:abstractNum>
  <w:abstractNum w:abstractNumId="7">
    <w:nsid w:val="0000000A"/>
    <w:multiLevelType w:val="singleLevel"/>
    <w:tmpl w:val="0000000A"/>
    <w:name w:val="WW8Num23"/>
    <w:lvl w:ilvl="0">
      <w:start w:val="1"/>
      <w:numFmt w:val="bullet"/>
      <w:lvlText w:val=""/>
      <w:lvlJc w:val="left"/>
      <w:pPr>
        <w:tabs>
          <w:tab w:val="num" w:pos="1380"/>
        </w:tabs>
        <w:ind w:left="1380" w:hanging="360"/>
      </w:pPr>
      <w:rPr>
        <w:rFonts w:ascii="Wingdings" w:hAnsi="Wingdings"/>
      </w:rPr>
    </w:lvl>
  </w:abstractNum>
  <w:abstractNum w:abstractNumId="8">
    <w:nsid w:val="0000000C"/>
    <w:multiLevelType w:val="singleLevel"/>
    <w:tmpl w:val="0000000C"/>
    <w:name w:val="WW8Num28"/>
    <w:lvl w:ilvl="0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/>
      </w:rPr>
    </w:lvl>
  </w:abstractNum>
  <w:abstractNum w:abstractNumId="9">
    <w:nsid w:val="0000000D"/>
    <w:multiLevelType w:val="singleLevel"/>
    <w:tmpl w:val="0000000D"/>
    <w:name w:val="WW8Num29"/>
    <w:lvl w:ilvl="0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/>
      </w:rPr>
    </w:lvl>
  </w:abstractNum>
  <w:abstractNum w:abstractNumId="10">
    <w:nsid w:val="0000000E"/>
    <w:multiLevelType w:val="singleLevel"/>
    <w:tmpl w:val="0000000E"/>
    <w:name w:val="WW8Num33"/>
    <w:lvl w:ilvl="0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/>
      </w:rPr>
    </w:lvl>
  </w:abstractNum>
  <w:abstractNum w:abstractNumId="11">
    <w:nsid w:val="0000000F"/>
    <w:multiLevelType w:val="singleLevel"/>
    <w:tmpl w:val="0000000F"/>
    <w:name w:val="WW8Num34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/>
      </w:rPr>
    </w:lvl>
  </w:abstractNum>
  <w:abstractNum w:abstractNumId="12">
    <w:nsid w:val="00000010"/>
    <w:multiLevelType w:val="singleLevel"/>
    <w:tmpl w:val="00000010"/>
    <w:name w:val="WW8Num37"/>
    <w:lvl w:ilvl="0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/>
      </w:rPr>
    </w:lvl>
  </w:abstractNum>
  <w:abstractNum w:abstractNumId="13">
    <w:nsid w:val="00000012"/>
    <w:multiLevelType w:val="multilevel"/>
    <w:tmpl w:val="00000012"/>
    <w:lvl w:ilvl="0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/>
      </w:rPr>
    </w:lvl>
  </w:abstractNum>
  <w:abstractNum w:abstractNumId="14">
    <w:nsid w:val="00000013"/>
    <w:multiLevelType w:val="multilevel"/>
    <w:tmpl w:val="00000013"/>
    <w:lvl w:ilvl="0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/>
      </w:rPr>
    </w:lvl>
  </w:abstractNum>
  <w:abstractNum w:abstractNumId="15">
    <w:nsid w:val="00000014"/>
    <w:multiLevelType w:val="multilevel"/>
    <w:tmpl w:val="00000014"/>
    <w:lvl w:ilvl="0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/>
      </w:rPr>
    </w:lvl>
  </w:abstractNum>
  <w:abstractNum w:abstractNumId="16">
    <w:nsid w:val="00000015"/>
    <w:multiLevelType w:val="multilevel"/>
    <w:tmpl w:val="00000015"/>
    <w:lvl w:ilvl="0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/>
      </w:rPr>
    </w:lvl>
  </w:abstractNum>
  <w:abstractNum w:abstractNumId="17">
    <w:nsid w:val="00000016"/>
    <w:multiLevelType w:val="multilevel"/>
    <w:tmpl w:val="00000016"/>
    <w:lvl w:ilvl="0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/>
      </w:rPr>
    </w:lvl>
  </w:abstractNum>
  <w:abstractNum w:abstractNumId="18">
    <w:nsid w:val="00000017"/>
    <w:multiLevelType w:val="multilevel"/>
    <w:tmpl w:val="00000017"/>
    <w:lvl w:ilvl="0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/>
      </w:rPr>
    </w:lvl>
  </w:abstractNum>
  <w:abstractNum w:abstractNumId="19">
    <w:nsid w:val="00000018"/>
    <w:multiLevelType w:val="multilevel"/>
    <w:tmpl w:val="00000018"/>
    <w:lvl w:ilvl="0">
      <w:start w:val="1"/>
      <w:numFmt w:val="bullet"/>
      <w:lvlText w:val=""/>
      <w:lvlJc w:val="left"/>
      <w:pPr>
        <w:tabs>
          <w:tab w:val="num" w:pos="1380"/>
        </w:tabs>
        <w:ind w:left="13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/>
      </w:rPr>
    </w:lvl>
  </w:abstractNum>
  <w:abstractNum w:abstractNumId="20">
    <w:nsid w:val="00000019"/>
    <w:multiLevelType w:val="multilevel"/>
    <w:tmpl w:val="00000019"/>
    <w:lvl w:ilvl="0">
      <w:start w:val="1"/>
      <w:numFmt w:val="bullet"/>
      <w:lvlText w:val=""/>
      <w:lvlJc w:val="left"/>
      <w:pPr>
        <w:tabs>
          <w:tab w:val="num" w:pos="1380"/>
        </w:tabs>
        <w:ind w:left="13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9E3"/>
    <w:rsid w:val="001E19E3"/>
    <w:rsid w:val="00BC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9E3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9E3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1591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GAYATHRI</cp:lastModifiedBy>
  <cp:revision>1</cp:revision>
  <dcterms:created xsi:type="dcterms:W3CDTF">2020-08-07T08:43:00Z</dcterms:created>
  <dcterms:modified xsi:type="dcterms:W3CDTF">2020-08-07T08:45:00Z</dcterms:modified>
</cp:coreProperties>
</file>