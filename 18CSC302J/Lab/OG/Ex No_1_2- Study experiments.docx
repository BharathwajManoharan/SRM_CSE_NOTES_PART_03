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2B7" w:rsidRPr="008267FC" w:rsidRDefault="00946169" w:rsidP="00946169">
      <w:pPr>
        <w:autoSpaceDE w:val="0"/>
        <w:autoSpaceDN w:val="0"/>
        <w:adjustRightInd w:val="0"/>
        <w:spacing w:after="0" w:line="240" w:lineRule="auto"/>
        <w:contextualSpacing/>
        <w:rPr>
          <w:rFonts w:ascii="Times New Roman" w:hAnsi="Times New Roman" w:cs="Times New Roman"/>
          <w:b/>
          <w:bCs/>
          <w:sz w:val="24"/>
          <w:szCs w:val="24"/>
        </w:rPr>
      </w:pPr>
      <w:r w:rsidRPr="008267FC">
        <w:rPr>
          <w:rFonts w:ascii="Times New Roman" w:hAnsi="Times New Roman" w:cs="Times New Roman"/>
          <w:b/>
          <w:bCs/>
          <w:sz w:val="24"/>
          <w:szCs w:val="24"/>
        </w:rPr>
        <w:t>Ex.No:1</w:t>
      </w:r>
    </w:p>
    <w:p w:rsidR="00946169" w:rsidRPr="008267FC" w:rsidRDefault="00946169" w:rsidP="00946169">
      <w:pPr>
        <w:autoSpaceDE w:val="0"/>
        <w:autoSpaceDN w:val="0"/>
        <w:adjustRightInd w:val="0"/>
        <w:spacing w:after="0" w:line="240" w:lineRule="auto"/>
        <w:contextualSpacing/>
        <w:rPr>
          <w:rFonts w:ascii="Times New Roman" w:hAnsi="Times New Roman" w:cs="Times New Roman"/>
          <w:b/>
          <w:bCs/>
          <w:sz w:val="24"/>
          <w:szCs w:val="24"/>
        </w:rPr>
      </w:pPr>
      <w:r w:rsidRPr="008267FC">
        <w:rPr>
          <w:rFonts w:ascii="Times New Roman" w:hAnsi="Times New Roman" w:cs="Times New Roman"/>
          <w:b/>
          <w:bCs/>
          <w:sz w:val="24"/>
          <w:szCs w:val="24"/>
        </w:rPr>
        <w:t>Date:</w:t>
      </w:r>
    </w:p>
    <w:p w:rsidR="00F502B7" w:rsidRPr="008267FC" w:rsidRDefault="00F502B7" w:rsidP="004B292F">
      <w:pPr>
        <w:spacing w:after="0" w:line="240" w:lineRule="auto"/>
        <w:ind w:left="270" w:right="-1800"/>
        <w:contextualSpacing/>
        <w:rPr>
          <w:rFonts w:ascii="Times New Roman" w:hAnsi="Times New Roman" w:cs="Times New Roman"/>
        </w:rPr>
      </w:pPr>
    </w:p>
    <w:p w:rsidR="00F502B7" w:rsidRPr="00632D9B" w:rsidRDefault="00632D9B" w:rsidP="004B292F">
      <w:pPr>
        <w:tabs>
          <w:tab w:val="left" w:pos="1530"/>
        </w:tabs>
        <w:spacing w:after="0" w:line="240" w:lineRule="auto"/>
        <w:contextualSpacing/>
        <w:jc w:val="center"/>
        <w:rPr>
          <w:rFonts w:ascii="Times New Roman" w:hAnsi="Times New Roman" w:cs="Times New Roman"/>
          <w:b/>
          <w:bCs/>
          <w:caps/>
          <w:sz w:val="28"/>
          <w:szCs w:val="28"/>
        </w:rPr>
      </w:pPr>
      <w:r w:rsidRPr="00632D9B">
        <w:rPr>
          <w:rFonts w:ascii="Times New Roman" w:hAnsi="Times New Roman" w:cs="Times New Roman"/>
          <w:b/>
          <w:caps/>
          <w:sz w:val="28"/>
          <w:szCs w:val="28"/>
        </w:rPr>
        <w:t>Study of</w:t>
      </w:r>
      <w:r w:rsidR="008F7277" w:rsidRPr="00632D9B">
        <w:rPr>
          <w:rFonts w:ascii="Times New Roman" w:hAnsi="Times New Roman" w:cs="Times New Roman"/>
          <w:b/>
          <w:caps/>
          <w:sz w:val="28"/>
          <w:szCs w:val="28"/>
        </w:rPr>
        <w:t xml:space="preserve"> header files with respect to socket programming</w:t>
      </w:r>
      <w:r w:rsidR="008F7277" w:rsidRPr="00632D9B">
        <w:rPr>
          <w:rFonts w:ascii="Times New Roman" w:hAnsi="Times New Roman" w:cs="Times New Roman"/>
          <w:b/>
          <w:bCs/>
          <w:caps/>
          <w:sz w:val="28"/>
          <w:szCs w:val="28"/>
        </w:rPr>
        <w:t xml:space="preserve"> </w:t>
      </w:r>
    </w:p>
    <w:p w:rsidR="00F502B7" w:rsidRPr="008267FC" w:rsidRDefault="00F502B7" w:rsidP="004B292F">
      <w:pPr>
        <w:tabs>
          <w:tab w:val="left" w:pos="1530"/>
        </w:tabs>
        <w:spacing w:after="0" w:line="240" w:lineRule="auto"/>
        <w:contextualSpacing/>
        <w:jc w:val="center"/>
        <w:rPr>
          <w:rFonts w:ascii="Times New Roman" w:hAnsi="Times New Roman" w:cs="Times New Roman"/>
          <w:b/>
          <w:bCs/>
          <w:caps/>
          <w:sz w:val="32"/>
          <w:szCs w:val="32"/>
          <w:u w:val="single"/>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stdio.h:</w:t>
      </w:r>
    </w:p>
    <w:p w:rsidR="00F502B7" w:rsidRPr="008267FC" w:rsidRDefault="00C6018D" w:rsidP="004B292F">
      <w:pPr>
        <w:tabs>
          <w:tab w:val="left" w:pos="1530"/>
        </w:tabs>
        <w:spacing w:after="0" w:line="240" w:lineRule="auto"/>
        <w:ind w:left="360"/>
        <w:contextualSpacing/>
        <w:jc w:val="both"/>
        <w:rPr>
          <w:rFonts w:ascii="Times New Roman" w:hAnsi="Times New Roman" w:cs="Times New Roman"/>
        </w:rPr>
      </w:pPr>
      <w:r>
        <w:rPr>
          <w:rFonts w:ascii="Times New Roman" w:hAnsi="Times New Roman" w:cs="Times New Roman"/>
        </w:rPr>
        <w:t xml:space="preserve">       </w:t>
      </w:r>
      <w:r w:rsidR="00F502B7" w:rsidRPr="008267FC">
        <w:rPr>
          <w:rFonts w:ascii="Times New Roman" w:hAnsi="Times New Roman" w:cs="Times New Roman"/>
        </w:rPr>
        <w:t>Has standard input and output library providing simple and efficient buffered stream IO interface.</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unistd.h:</w:t>
      </w:r>
    </w:p>
    <w:p w:rsidR="00F502B7" w:rsidRPr="008267FC" w:rsidRDefault="00C6018D" w:rsidP="004B292F">
      <w:pPr>
        <w:tabs>
          <w:tab w:val="left" w:pos="1530"/>
        </w:tabs>
        <w:spacing w:after="0" w:line="240" w:lineRule="auto"/>
        <w:ind w:left="360"/>
        <w:contextualSpacing/>
        <w:jc w:val="both"/>
        <w:rPr>
          <w:rFonts w:ascii="Times New Roman" w:hAnsi="Times New Roman" w:cs="Times New Roman"/>
        </w:rPr>
      </w:pPr>
      <w:r>
        <w:rPr>
          <w:rFonts w:ascii="Times New Roman" w:hAnsi="Times New Roman" w:cs="Times New Roman"/>
        </w:rPr>
        <w:t xml:space="preserve">        </w:t>
      </w:r>
      <w:r w:rsidR="00F502B7" w:rsidRPr="008267FC">
        <w:rPr>
          <w:rFonts w:ascii="Times New Roman" w:hAnsi="Times New Roman" w:cs="Times New Roman"/>
        </w:rPr>
        <w:t xml:space="preserve">It is a POSIX standard for open system interface. </w:t>
      </w:r>
      <w:r w:rsidR="000C6483" w:rsidRPr="008267FC">
        <w:rPr>
          <w:rFonts w:ascii="Times New Roman" w:hAnsi="Times New Roman" w:cs="Times New Roman"/>
        </w:rPr>
        <w:t>[Portable Operating System Interface]</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string.h: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This header file is used to perform string manipulation operations on NULL terminated strings</w:t>
      </w:r>
      <w:proofErr w:type="gramStart"/>
      <w:r w:rsidRPr="008267FC">
        <w:rPr>
          <w:rFonts w:ascii="Times New Roman" w:hAnsi="Times New Roman" w:cs="Times New Roman"/>
        </w:rPr>
        <w:t>.</w:t>
      </w:r>
      <w:r w:rsidR="00FB150A" w:rsidRPr="008267FC">
        <w:rPr>
          <w:rFonts w:ascii="Times New Roman" w:hAnsi="Times New Roman" w:cs="Times New Roman"/>
        </w:rPr>
        <w:t>(</w:t>
      </w:r>
      <w:proofErr w:type="gramEnd"/>
      <w:r w:rsidR="00FB150A" w:rsidRPr="008267FC">
        <w:rPr>
          <w:rFonts w:ascii="Times New Roman" w:hAnsi="Times New Roman" w:cs="Times New Roman"/>
        </w:rPr>
        <w:t>Bzero -0 the m/y)</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stdlib.h: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This header file contains the utility functions such as string conversion routines, memory allocation routines, random number generator, etc.  </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sys/types.h: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roofErr w:type="gramStart"/>
      <w:r w:rsidRPr="008267FC">
        <w:rPr>
          <w:rFonts w:ascii="Times New Roman" w:hAnsi="Times New Roman" w:cs="Times New Roman"/>
        </w:rPr>
        <w:t>Defines the data type of socket address structure in unsigned long.</w:t>
      </w:r>
      <w:proofErr w:type="gramEnd"/>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sys/socket.h: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The socket functions can be defined as taking pointers to the generic socket address structure called sockaddr. </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netinet/in.h: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roofErr w:type="gramStart"/>
      <w:r w:rsidRPr="008267FC">
        <w:rPr>
          <w:rFonts w:ascii="Times New Roman" w:hAnsi="Times New Roman" w:cs="Times New Roman"/>
        </w:rPr>
        <w:t>Defines the IPv4 socket address structure commonly called Internet socket address structure called sockaddr_in.</w:t>
      </w:r>
      <w:proofErr w:type="gramEnd"/>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netdb.h: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Defines the structure hostent for using the system </w:t>
      </w:r>
      <w:proofErr w:type="gramStart"/>
      <w:r w:rsidRPr="008267FC">
        <w:rPr>
          <w:rFonts w:ascii="Times New Roman" w:hAnsi="Times New Roman" w:cs="Times New Roman"/>
        </w:rPr>
        <w:t>call  gethostbyname</w:t>
      </w:r>
      <w:proofErr w:type="gramEnd"/>
      <w:r w:rsidRPr="008267FC">
        <w:rPr>
          <w:rFonts w:ascii="Times New Roman" w:hAnsi="Times New Roman" w:cs="Times New Roman"/>
        </w:rPr>
        <w:t xml:space="preserve"> to get the network host entry.</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time.h: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roofErr w:type="gramStart"/>
      <w:r w:rsidRPr="008267FC">
        <w:rPr>
          <w:rFonts w:ascii="Times New Roman" w:hAnsi="Times New Roman" w:cs="Times New Roman"/>
        </w:rPr>
        <w:t>Has</w:t>
      </w:r>
      <w:proofErr w:type="gramEnd"/>
      <w:r w:rsidRPr="008267FC">
        <w:rPr>
          <w:rFonts w:ascii="Times New Roman" w:hAnsi="Times New Roman" w:cs="Times New Roman"/>
        </w:rPr>
        <w:t xml:space="preserve"> structures and functions to get the system date and time and to perform time manipulation functions. We use  the function ctime(), that is defined in this header file , to calculate the current date and time.</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sys/stat.h: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roofErr w:type="gramStart"/>
      <w:r w:rsidRPr="008267FC">
        <w:rPr>
          <w:rFonts w:ascii="Times New Roman" w:hAnsi="Times New Roman" w:cs="Times New Roman"/>
        </w:rPr>
        <w:t>Contains the structure stat to test a descriptor to see if it is of a specified type.</w:t>
      </w:r>
      <w:proofErr w:type="gramEnd"/>
      <w:r w:rsidRPr="008267FC">
        <w:rPr>
          <w:rFonts w:ascii="Times New Roman" w:hAnsi="Times New Roman" w:cs="Times New Roman"/>
        </w:rPr>
        <w:t xml:space="preserve"> Also it is used to display file or file system status.</w:t>
      </w:r>
      <w:r w:rsidR="00412F2E" w:rsidRPr="008267FC">
        <w:rPr>
          <w:rFonts w:ascii="Times New Roman" w:hAnsi="Times New Roman" w:cs="Times New Roman"/>
        </w:rPr>
        <w:t>stat() updates any time related fields.</w:t>
      </w:r>
      <w:r w:rsidR="00DC2795" w:rsidRPr="008267FC">
        <w:rPr>
          <w:rFonts w:ascii="Times New Roman" w:hAnsi="Times New Roman" w:cs="Times New Roman"/>
        </w:rPr>
        <w:t>when copying from 1 file to another.</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b/>
          <w:bCs/>
        </w:rPr>
        <w:t>sys/ioctl.h</w:t>
      </w:r>
      <w:r w:rsidRPr="008267FC">
        <w:rPr>
          <w:rFonts w:ascii="Times New Roman" w:hAnsi="Times New Roman" w:cs="Times New Roman"/>
        </w:rPr>
        <w:t>:</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Macros and defines used in specifying an ioctl request are located in this header file. We use the function ioctl() that is defined in this header file. ioctl() function is used to perform ARP cache operations.</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lastRenderedPageBreak/>
        <w:t>pcap.h: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roofErr w:type="gramStart"/>
      <w:r w:rsidRPr="008267FC">
        <w:rPr>
          <w:rFonts w:ascii="Times New Roman" w:hAnsi="Times New Roman" w:cs="Times New Roman"/>
        </w:rPr>
        <w:t>Has</w:t>
      </w:r>
      <w:proofErr w:type="gramEnd"/>
      <w:r w:rsidRPr="008267FC">
        <w:rPr>
          <w:rFonts w:ascii="Times New Roman" w:hAnsi="Times New Roman" w:cs="Times New Roman"/>
        </w:rPr>
        <w:t xml:space="preserve"> function definitions that are required for packet capturing. Some of the functions are pcap_lookupdev(),pcap_open_live() and pcap_loop(). pcap_lookupdev() is used to initialize the network device.The device to be sniffed is opened using the pcap_open_live(). Pcap_loop() determines the number of packets to be sniffed.</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net/if_arp.h: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w:t>
      </w:r>
      <w:proofErr w:type="gramStart"/>
      <w:r w:rsidRPr="008267FC">
        <w:rPr>
          <w:rFonts w:ascii="Times New Roman" w:hAnsi="Times New Roman" w:cs="Times New Roman"/>
        </w:rPr>
        <w:t>Contains the definitions for Address Resolution Protocol.</w:t>
      </w:r>
      <w:proofErr w:type="gramEnd"/>
      <w:r w:rsidRPr="008267FC">
        <w:rPr>
          <w:rFonts w:ascii="Times New Roman" w:hAnsi="Times New Roman" w:cs="Times New Roman"/>
        </w:rPr>
        <w:t xml:space="preserve"> We use this to manipulate the ARP request structure and its data members arp_pa,arp_dev and arp_ha. The arp_ha structure’s data member sa_data[ ] has the hardware address.</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errno.h: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It sets an error number when an error and that error can be displayed using perror function. It has symbolic error names. The error number is never set to zero by any library function.</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numPr>
          <w:ilvl w:val="0"/>
          <w:numId w:val="1"/>
        </w:numPr>
        <w:tabs>
          <w:tab w:val="left" w:pos="720"/>
          <w:tab w:val="left" w:pos="1530"/>
        </w:tabs>
        <w:suppressAutoHyphens/>
        <w:spacing w:after="0" w:line="240" w:lineRule="auto"/>
        <w:contextualSpacing/>
        <w:jc w:val="both"/>
        <w:rPr>
          <w:rFonts w:ascii="Times New Roman" w:hAnsi="Times New Roman" w:cs="Times New Roman"/>
          <w:b/>
          <w:bCs/>
        </w:rPr>
      </w:pPr>
      <w:r w:rsidRPr="008267FC">
        <w:rPr>
          <w:rFonts w:ascii="Times New Roman" w:hAnsi="Times New Roman" w:cs="Times New Roman"/>
          <w:b/>
          <w:bCs/>
        </w:rPr>
        <w:t>arpa/inet.h:</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r w:rsidRPr="008267FC">
        <w:rPr>
          <w:rFonts w:ascii="Times New Roman" w:hAnsi="Times New Roman" w:cs="Times New Roman"/>
        </w:rPr>
        <w:t xml:space="preserve">       This is used to convert internet addresses between ASCII strings and network byte ordered binary values (values that are stored in socket address structures). It is used for inet_aton, inet_addr, inet_ntoa functions.</w:t>
      </w:r>
    </w:p>
    <w:p w:rsidR="00F502B7" w:rsidRPr="008267FC" w:rsidRDefault="00F502B7" w:rsidP="004B292F">
      <w:pPr>
        <w:tabs>
          <w:tab w:val="left" w:pos="1530"/>
        </w:tabs>
        <w:spacing w:after="0" w:line="240" w:lineRule="auto"/>
        <w:ind w:left="360"/>
        <w:contextualSpacing/>
        <w:jc w:val="both"/>
        <w:rPr>
          <w:rFonts w:ascii="Times New Roman" w:hAnsi="Times New Roman" w:cs="Times New Roman"/>
        </w:rPr>
      </w:pPr>
    </w:p>
    <w:p w:rsidR="00F502B7" w:rsidRPr="008267FC" w:rsidRDefault="00F502B7"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0C6483" w:rsidRPr="008267FC" w:rsidRDefault="000C6483" w:rsidP="004B292F">
      <w:pPr>
        <w:tabs>
          <w:tab w:val="left" w:pos="1530"/>
        </w:tabs>
        <w:spacing w:after="0" w:line="240" w:lineRule="auto"/>
        <w:ind w:left="360"/>
        <w:contextualSpacing/>
        <w:rPr>
          <w:rFonts w:ascii="Times New Roman" w:hAnsi="Times New Roman" w:cs="Times New Roman"/>
        </w:rPr>
      </w:pPr>
    </w:p>
    <w:p w:rsidR="00F502B7" w:rsidRPr="008267FC" w:rsidRDefault="00F502B7" w:rsidP="004B292F">
      <w:pPr>
        <w:tabs>
          <w:tab w:val="left" w:pos="1530"/>
        </w:tabs>
        <w:spacing w:after="0" w:line="240" w:lineRule="auto"/>
        <w:contextualSpacing/>
        <w:rPr>
          <w:rFonts w:ascii="Times New Roman" w:hAnsi="Times New Roman" w:cs="Times New Roman"/>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C6018D" w:rsidRDefault="00C6018D" w:rsidP="004B292F">
      <w:pPr>
        <w:tabs>
          <w:tab w:val="left" w:pos="1530"/>
        </w:tabs>
        <w:spacing w:after="0" w:line="240" w:lineRule="auto"/>
        <w:contextualSpacing/>
        <w:jc w:val="center"/>
        <w:rPr>
          <w:rFonts w:ascii="Times New Roman" w:hAnsi="Times New Roman" w:cs="Times New Roman"/>
          <w:b/>
          <w:bCs/>
          <w:sz w:val="28"/>
          <w:szCs w:val="28"/>
        </w:rPr>
      </w:pPr>
    </w:p>
    <w:p w:rsidR="00C6018D" w:rsidRDefault="00C6018D" w:rsidP="004B292F">
      <w:pPr>
        <w:tabs>
          <w:tab w:val="left" w:pos="1530"/>
        </w:tabs>
        <w:spacing w:after="0" w:line="240" w:lineRule="auto"/>
        <w:contextualSpacing/>
        <w:jc w:val="center"/>
        <w:rPr>
          <w:rFonts w:ascii="Times New Roman" w:hAnsi="Times New Roman" w:cs="Times New Roman"/>
          <w:b/>
          <w:bCs/>
          <w:sz w:val="28"/>
          <w:szCs w:val="28"/>
        </w:rPr>
      </w:pPr>
    </w:p>
    <w:p w:rsidR="00C6018D" w:rsidRDefault="00C6018D" w:rsidP="004B292F">
      <w:pPr>
        <w:tabs>
          <w:tab w:val="left" w:pos="1530"/>
        </w:tabs>
        <w:spacing w:after="0" w:line="240" w:lineRule="auto"/>
        <w:contextualSpacing/>
        <w:jc w:val="center"/>
        <w:rPr>
          <w:rFonts w:ascii="Times New Roman" w:hAnsi="Times New Roman" w:cs="Times New Roman"/>
          <w:b/>
          <w:bCs/>
          <w:sz w:val="28"/>
          <w:szCs w:val="28"/>
        </w:rPr>
      </w:pPr>
    </w:p>
    <w:p w:rsidR="00C6018D" w:rsidRPr="008267FC" w:rsidRDefault="00C6018D" w:rsidP="004B292F">
      <w:pPr>
        <w:tabs>
          <w:tab w:val="left" w:pos="1530"/>
        </w:tabs>
        <w:spacing w:after="0" w:line="240" w:lineRule="auto"/>
        <w:contextualSpacing/>
        <w:jc w:val="center"/>
        <w:rPr>
          <w:rFonts w:ascii="Times New Roman" w:hAnsi="Times New Roman" w:cs="Times New Roman"/>
          <w:b/>
          <w:bCs/>
          <w:sz w:val="28"/>
          <w:szCs w:val="28"/>
        </w:rPr>
      </w:pPr>
    </w:p>
    <w:p w:rsidR="00F502B7" w:rsidRPr="008267FC" w:rsidRDefault="00F502B7" w:rsidP="004B292F">
      <w:pPr>
        <w:tabs>
          <w:tab w:val="left" w:pos="1530"/>
        </w:tabs>
        <w:spacing w:after="0" w:line="240" w:lineRule="auto"/>
        <w:contextualSpacing/>
        <w:rPr>
          <w:rFonts w:ascii="Times New Roman" w:hAnsi="Times New Roman" w:cs="Times New Roman"/>
          <w:b/>
          <w:bCs/>
          <w:sz w:val="28"/>
          <w:szCs w:val="28"/>
        </w:rPr>
      </w:pPr>
      <w:r w:rsidRPr="008267FC">
        <w:rPr>
          <w:rFonts w:ascii="Times New Roman" w:hAnsi="Times New Roman" w:cs="Times New Roman"/>
          <w:b/>
          <w:bCs/>
          <w:sz w:val="28"/>
          <w:szCs w:val="28"/>
        </w:rPr>
        <w:lastRenderedPageBreak/>
        <w:t xml:space="preserve">Ex No: </w:t>
      </w:r>
      <w:r w:rsidR="00946169" w:rsidRPr="008267FC">
        <w:rPr>
          <w:rFonts w:ascii="Times New Roman" w:hAnsi="Times New Roman" w:cs="Times New Roman"/>
          <w:b/>
          <w:bCs/>
          <w:sz w:val="28"/>
          <w:szCs w:val="28"/>
        </w:rPr>
        <w:t>2</w:t>
      </w:r>
    </w:p>
    <w:p w:rsidR="00F502B7" w:rsidRPr="008267FC" w:rsidRDefault="00F502B7" w:rsidP="004B292F">
      <w:pPr>
        <w:tabs>
          <w:tab w:val="left" w:pos="1530"/>
        </w:tabs>
        <w:spacing w:after="0" w:line="240" w:lineRule="auto"/>
        <w:contextualSpacing/>
        <w:rPr>
          <w:rFonts w:ascii="Times New Roman" w:hAnsi="Times New Roman" w:cs="Times New Roman"/>
          <w:b/>
          <w:bCs/>
          <w:sz w:val="28"/>
          <w:szCs w:val="28"/>
        </w:rPr>
      </w:pPr>
      <w:r w:rsidRPr="008267FC">
        <w:rPr>
          <w:rFonts w:ascii="Times New Roman" w:hAnsi="Times New Roman" w:cs="Times New Roman"/>
          <w:b/>
          <w:bCs/>
          <w:sz w:val="28"/>
          <w:szCs w:val="28"/>
        </w:rPr>
        <w:t>Date:</w:t>
      </w:r>
    </w:p>
    <w:p w:rsidR="00F502B7" w:rsidRPr="008267FC" w:rsidRDefault="00F502B7" w:rsidP="004B292F">
      <w:pPr>
        <w:tabs>
          <w:tab w:val="left" w:pos="1530"/>
        </w:tabs>
        <w:spacing w:after="0" w:line="240" w:lineRule="auto"/>
        <w:contextualSpacing/>
        <w:jc w:val="center"/>
        <w:rPr>
          <w:rFonts w:ascii="Times New Roman" w:hAnsi="Times New Roman" w:cs="Times New Roman"/>
          <w:b/>
          <w:bCs/>
          <w:sz w:val="28"/>
          <w:szCs w:val="28"/>
        </w:rPr>
      </w:pPr>
    </w:p>
    <w:p w:rsidR="00F502B7" w:rsidRPr="00C6018D" w:rsidRDefault="00F502B7" w:rsidP="004B292F">
      <w:pPr>
        <w:tabs>
          <w:tab w:val="left" w:pos="1530"/>
        </w:tabs>
        <w:spacing w:after="0" w:line="240" w:lineRule="auto"/>
        <w:contextualSpacing/>
        <w:jc w:val="center"/>
        <w:rPr>
          <w:rFonts w:ascii="Times New Roman" w:hAnsi="Times New Roman" w:cs="Times New Roman"/>
          <w:b/>
        </w:rPr>
      </w:pPr>
      <w:r w:rsidRPr="00C6018D">
        <w:rPr>
          <w:rFonts w:ascii="Times New Roman" w:hAnsi="Times New Roman" w:cs="Times New Roman"/>
          <w:b/>
          <w:bCs/>
          <w:sz w:val="28"/>
          <w:szCs w:val="28"/>
        </w:rPr>
        <w:t>STUDY OF BASIC FUNCTIONS OF SOCKET PROGRAMMING</w:t>
      </w:r>
    </w:p>
    <w:p w:rsidR="00F502B7" w:rsidRPr="008267FC" w:rsidRDefault="00F502B7" w:rsidP="004B292F">
      <w:pPr>
        <w:spacing w:after="0" w:line="240" w:lineRule="auto"/>
        <w:contextualSpacing/>
        <w:rPr>
          <w:rFonts w:ascii="Times New Roman" w:hAnsi="Times New Roman" w:cs="Times New Roman"/>
        </w:rPr>
      </w:pPr>
    </w:p>
    <w:p w:rsidR="00F502B7" w:rsidRPr="008267FC" w:rsidRDefault="00F502B7" w:rsidP="004B292F">
      <w:pPr>
        <w:spacing w:after="0" w:line="240" w:lineRule="auto"/>
        <w:contextualSpacing/>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AIM:</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To discuss some of the basic functions used for socket programming.</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rPr>
        <w:t>1.</w:t>
      </w:r>
      <w:r w:rsidRPr="008267FC">
        <w:rPr>
          <w:rFonts w:ascii="Times New Roman" w:hAnsi="Times New Roman" w:cs="Times New Roman"/>
          <w:b/>
          <w:bCs/>
        </w:rPr>
        <w:t>man socket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Socket – create an endpoint for communication.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b/>
          <w:bCs/>
        </w:rPr>
        <w:t>SYNOPSIS</w:t>
      </w:r>
      <w:r w:rsidRPr="008267FC">
        <w:rPr>
          <w:rFonts w:ascii="Times New Roman" w:hAnsi="Times New Roman" w:cs="Times New Roman"/>
        </w:rPr>
        <w: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#include&lt;sys/types.h&gt;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#include&lt;sys/socket.h&gt;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int socket(int domain,int type,int protocol);</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8"/>
        </w:numPr>
        <w:tabs>
          <w:tab w:val="left" w:pos="14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Socket creates an endpoint for communication and returns a descriptor.</w:t>
      </w:r>
    </w:p>
    <w:p w:rsidR="00F502B7" w:rsidRPr="008267FC" w:rsidRDefault="00F502B7" w:rsidP="004B292F">
      <w:pPr>
        <w:numPr>
          <w:ilvl w:val="0"/>
          <w:numId w:val="8"/>
        </w:numPr>
        <w:tabs>
          <w:tab w:val="left" w:pos="14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domain parameter specifies a common domain this selects the protocol family which will be used for communication.</w:t>
      </w:r>
    </w:p>
    <w:p w:rsidR="00F502B7" w:rsidRPr="008267FC" w:rsidRDefault="00F502B7" w:rsidP="004B292F">
      <w:pPr>
        <w:numPr>
          <w:ilvl w:val="0"/>
          <w:numId w:val="8"/>
        </w:numPr>
        <w:tabs>
          <w:tab w:val="left" w:pos="14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These families are defined in &lt;sys/socket.h&gt;.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FORMAT: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t>
      </w:r>
    </w:p>
    <w:tbl>
      <w:tblPr>
        <w:tblW w:w="0" w:type="auto"/>
        <w:tblInd w:w="-5" w:type="dxa"/>
        <w:tblLayout w:type="fixed"/>
        <w:tblLook w:val="0000" w:firstRow="0" w:lastRow="0" w:firstColumn="0" w:lastColumn="0" w:noHBand="0" w:noVBand="0"/>
      </w:tblPr>
      <w:tblGrid>
        <w:gridCol w:w="2726"/>
        <w:gridCol w:w="4311"/>
      </w:tblGrid>
      <w:tr w:rsidR="00F502B7" w:rsidRPr="008267FC" w:rsidTr="004B292F">
        <w:tc>
          <w:tcPr>
            <w:tcW w:w="2726" w:type="dxa"/>
            <w:tcBorders>
              <w:top w:val="single" w:sz="4" w:space="0" w:color="000000"/>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tc>
        <w:tc>
          <w:tcPr>
            <w:tcW w:w="4311" w:type="dxa"/>
            <w:tcBorders>
              <w:top w:val="single" w:sz="4" w:space="0" w:color="000000"/>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b/>
                <w:bCs/>
              </w:rPr>
            </w:pPr>
            <w:r w:rsidRPr="008267FC">
              <w:rPr>
                <w:rFonts w:ascii="Times New Roman" w:hAnsi="Times New Roman" w:cs="Times New Roman"/>
                <w:b/>
                <w:bCs/>
              </w:rPr>
              <w:t>PURPOSE</w:t>
            </w:r>
          </w:p>
        </w:tc>
      </w:tr>
      <w:tr w:rsidR="00F502B7" w:rsidRPr="008267FC" w:rsidTr="004B292F">
        <w:tc>
          <w:tcPr>
            <w:tcW w:w="2726"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PF_UNIX,PF_LOCAL</w:t>
            </w:r>
          </w:p>
        </w:tc>
        <w:tc>
          <w:tcPr>
            <w:tcW w:w="4311"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Local Communication.</w:t>
            </w:r>
          </w:p>
        </w:tc>
      </w:tr>
      <w:tr w:rsidR="00F502B7" w:rsidRPr="008267FC" w:rsidTr="004B292F">
        <w:tc>
          <w:tcPr>
            <w:tcW w:w="2726"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PF_INET</w:t>
            </w:r>
          </w:p>
        </w:tc>
        <w:tc>
          <w:tcPr>
            <w:tcW w:w="4311"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IPV4 Internet Protocols.</w:t>
            </w:r>
          </w:p>
        </w:tc>
      </w:tr>
      <w:tr w:rsidR="00F502B7" w:rsidRPr="008267FC" w:rsidTr="004B292F">
        <w:tc>
          <w:tcPr>
            <w:tcW w:w="2726"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PF_IPX</w:t>
            </w:r>
          </w:p>
        </w:tc>
        <w:tc>
          <w:tcPr>
            <w:tcW w:w="4311"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IPX-Novell  Protocols.</w:t>
            </w:r>
          </w:p>
        </w:tc>
      </w:tr>
      <w:tr w:rsidR="00F502B7" w:rsidRPr="008267FC" w:rsidTr="004B292F">
        <w:tc>
          <w:tcPr>
            <w:tcW w:w="2726"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PF_APPLETALK</w:t>
            </w:r>
          </w:p>
        </w:tc>
        <w:tc>
          <w:tcPr>
            <w:tcW w:w="4311"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Apple Talk.</w:t>
            </w:r>
          </w:p>
        </w:tc>
      </w:tr>
    </w:tbl>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12"/>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socket has the indicated type, which specifies the communication semantics.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TYPES: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1.SOCK_STREAM:</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17"/>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Provides sequenced , reliable, two-way , connection based byte streams.</w:t>
      </w:r>
    </w:p>
    <w:p w:rsidR="00F502B7" w:rsidRPr="008267FC" w:rsidRDefault="00F502B7" w:rsidP="004B292F">
      <w:pPr>
        <w:numPr>
          <w:ilvl w:val="0"/>
          <w:numId w:val="17"/>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An out-of-band data transmission mechanism, may be supported.</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2.SOCK_DGRAM:</w:t>
      </w:r>
    </w:p>
    <w:p w:rsidR="00F502B7" w:rsidRPr="008267FC" w:rsidRDefault="00F502B7" w:rsidP="004B292F">
      <w:pPr>
        <w:numPr>
          <w:ilvl w:val="0"/>
          <w:numId w:val="7"/>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Supports datagram (connectionless, unreliable messages of a fixed maximum length).</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lastRenderedPageBreak/>
        <w:t>3.SOCK_SEQPACKET:</w:t>
      </w:r>
    </w:p>
    <w:p w:rsidR="00F502B7" w:rsidRPr="008267FC" w:rsidRDefault="00F502B7" w:rsidP="004B292F">
      <w:pPr>
        <w:numPr>
          <w:ilvl w:val="0"/>
          <w:numId w:val="18"/>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Provides a sequenced , reliable, two-way connection based data transmission path for datagrams of fixed maximum length.</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4.SOCK_RAW:</w:t>
      </w:r>
    </w:p>
    <w:p w:rsidR="00F502B7" w:rsidRPr="008267FC" w:rsidRDefault="00F502B7" w:rsidP="004B292F">
      <w:pPr>
        <w:numPr>
          <w:ilvl w:val="0"/>
          <w:numId w:val="19"/>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Provides raw network protocol  access.</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5.SOCK_RDM:</w:t>
      </w:r>
    </w:p>
    <w:p w:rsidR="00F502B7" w:rsidRPr="008267FC" w:rsidRDefault="00F502B7" w:rsidP="004B292F">
      <w:pPr>
        <w:numPr>
          <w:ilvl w:val="0"/>
          <w:numId w:val="20"/>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Provides a reliable datagram layer that doesn’t guarantee ordering.</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6.SOCK_PACKET:</w:t>
      </w:r>
    </w:p>
    <w:p w:rsidR="00F502B7" w:rsidRPr="008267FC" w:rsidRDefault="00F502B7" w:rsidP="004B292F">
      <w:pPr>
        <w:numPr>
          <w:ilvl w:val="0"/>
          <w:numId w:val="21"/>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Obsolete and shouldn’t be used in new programs.</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2.man connect: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connect – initiate a connection on a socket.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#include&lt;sys/types.h&gt;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#include&lt;sys/socket.h&gt;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int connect(int sockfd,const (struct sockaddr*)serv_addr,socklen_t addrlen);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22"/>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file descriptor sockfd must refer to a socket.</w:t>
      </w:r>
    </w:p>
    <w:p w:rsidR="00F502B7" w:rsidRPr="008267FC" w:rsidRDefault="00F502B7" w:rsidP="004B292F">
      <w:pPr>
        <w:numPr>
          <w:ilvl w:val="0"/>
          <w:numId w:val="18"/>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 the socket is of type SOCK_DGRAM then the serv_addr address is the address to which datagrams are sent by default and the only addr from which datagrams are received.</w:t>
      </w:r>
    </w:p>
    <w:p w:rsidR="00F502B7" w:rsidRPr="008267FC" w:rsidRDefault="00F502B7" w:rsidP="004B292F">
      <w:pPr>
        <w:numPr>
          <w:ilvl w:val="0"/>
          <w:numId w:val="18"/>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 the socket is of type SOCK_STREAM or SOCK_SEQPACKET , this call attempts to make a connection to another socket.</w:t>
      </w:r>
    </w:p>
    <w:p w:rsidR="00F502B7" w:rsidRPr="008267FC" w:rsidRDefault="00F502B7" w:rsidP="004B292F">
      <w:pPr>
        <w:spacing w:after="0" w:line="240" w:lineRule="auto"/>
        <w:ind w:left="1200"/>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b/>
          <w:bCs/>
        </w:rPr>
        <w:t>RETURN VALUE</w:t>
      </w:r>
      <w:r w:rsidRPr="008267FC">
        <w:rPr>
          <w:rFonts w:ascii="Times New Roman" w:hAnsi="Times New Roman" w:cs="Times New Roman"/>
        </w:rPr>
        <w: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t>
      </w:r>
    </w:p>
    <w:p w:rsidR="00F502B7" w:rsidRPr="008267FC" w:rsidRDefault="00F502B7" w:rsidP="004B292F">
      <w:pPr>
        <w:numPr>
          <w:ilvl w:val="0"/>
          <w:numId w:val="14"/>
        </w:numPr>
        <w:tabs>
          <w:tab w:val="left" w:pos="16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 the connection or binding succeeds, zero is returned.</w:t>
      </w:r>
    </w:p>
    <w:p w:rsidR="00F502B7" w:rsidRPr="008267FC" w:rsidRDefault="00F502B7" w:rsidP="004B292F">
      <w:pPr>
        <w:numPr>
          <w:ilvl w:val="0"/>
          <w:numId w:val="14"/>
        </w:numPr>
        <w:tabs>
          <w:tab w:val="left" w:pos="16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On error , -1 is returned , and error number is set appropriately.</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ERRORS:</w:t>
      </w:r>
    </w:p>
    <w:p w:rsidR="00F502B7" w:rsidRPr="008267FC" w:rsidRDefault="00F502B7" w:rsidP="004B292F">
      <w:pPr>
        <w:spacing w:after="0" w:line="240" w:lineRule="auto"/>
        <w:contextualSpacing/>
        <w:jc w:val="both"/>
        <w:rPr>
          <w:rFonts w:ascii="Times New Roman" w:hAnsi="Times New Roman" w:cs="Times New Roman"/>
        </w:rPr>
      </w:pPr>
    </w:p>
    <w:tbl>
      <w:tblPr>
        <w:tblW w:w="0" w:type="auto"/>
        <w:tblInd w:w="-5" w:type="dxa"/>
        <w:tblLayout w:type="fixed"/>
        <w:tblLook w:val="0000" w:firstRow="0" w:lastRow="0" w:firstColumn="0" w:lastColumn="0" w:noHBand="0" w:noVBand="0"/>
      </w:tblPr>
      <w:tblGrid>
        <w:gridCol w:w="2539"/>
        <w:gridCol w:w="4685"/>
      </w:tblGrid>
      <w:tr w:rsidR="00F502B7" w:rsidRPr="008267FC" w:rsidTr="004B292F">
        <w:tc>
          <w:tcPr>
            <w:tcW w:w="2539" w:type="dxa"/>
            <w:tcBorders>
              <w:top w:val="single" w:sz="4" w:space="0" w:color="000000"/>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EBADF</w:t>
            </w:r>
          </w:p>
        </w:tc>
        <w:tc>
          <w:tcPr>
            <w:tcW w:w="4685" w:type="dxa"/>
            <w:tcBorders>
              <w:top w:val="single" w:sz="4" w:space="0" w:color="000000"/>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Not a valid Index.</w:t>
            </w:r>
          </w:p>
        </w:tc>
      </w:tr>
      <w:tr w:rsidR="00F502B7" w:rsidRPr="008267FC" w:rsidTr="004B292F">
        <w:tc>
          <w:tcPr>
            <w:tcW w:w="2539"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EFAULT</w:t>
            </w:r>
          </w:p>
        </w:tc>
        <w:tc>
          <w:tcPr>
            <w:tcW w:w="4685"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The socket structure address is outside the user’s  address space.</w:t>
            </w:r>
          </w:p>
        </w:tc>
      </w:tr>
      <w:tr w:rsidR="00F502B7" w:rsidRPr="008267FC" w:rsidTr="004B292F">
        <w:tc>
          <w:tcPr>
            <w:tcW w:w="2539"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ENOTSOCK</w:t>
            </w:r>
          </w:p>
        </w:tc>
        <w:tc>
          <w:tcPr>
            <w:tcW w:w="4685"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Not associated with a socket.</w:t>
            </w:r>
          </w:p>
        </w:tc>
      </w:tr>
      <w:tr w:rsidR="00F502B7" w:rsidRPr="008267FC" w:rsidTr="004B292F">
        <w:tc>
          <w:tcPr>
            <w:tcW w:w="2539"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EISCONN</w:t>
            </w:r>
          </w:p>
        </w:tc>
        <w:tc>
          <w:tcPr>
            <w:tcW w:w="4685"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 xml:space="preserve">Socket is already connected. </w:t>
            </w:r>
          </w:p>
        </w:tc>
      </w:tr>
      <w:tr w:rsidR="00F502B7" w:rsidRPr="008267FC" w:rsidTr="004B292F">
        <w:tc>
          <w:tcPr>
            <w:tcW w:w="2539" w:type="dxa"/>
            <w:tcBorders>
              <w:left w:val="single" w:sz="4" w:space="0" w:color="000000"/>
              <w:bottom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ECONNREFUSED</w:t>
            </w:r>
          </w:p>
        </w:tc>
        <w:tc>
          <w:tcPr>
            <w:tcW w:w="4685" w:type="dxa"/>
            <w:tcBorders>
              <w:left w:val="single" w:sz="4" w:space="0" w:color="000000"/>
              <w:bottom w:val="single" w:sz="4" w:space="0" w:color="000000"/>
              <w:right w:val="single" w:sz="4" w:space="0" w:color="000000"/>
            </w:tcBorders>
          </w:tcPr>
          <w:p w:rsidR="00F502B7" w:rsidRPr="008267FC" w:rsidRDefault="00F502B7" w:rsidP="004B292F">
            <w:pPr>
              <w:snapToGrid w:val="0"/>
              <w:spacing w:after="0" w:line="240" w:lineRule="auto"/>
              <w:contextualSpacing/>
              <w:jc w:val="both"/>
              <w:rPr>
                <w:rFonts w:ascii="Times New Roman" w:hAnsi="Times New Roman" w:cs="Times New Roman"/>
              </w:rPr>
            </w:pPr>
            <w:r w:rsidRPr="008267FC">
              <w:rPr>
                <w:rFonts w:ascii="Times New Roman" w:hAnsi="Times New Roman" w:cs="Times New Roman"/>
              </w:rPr>
              <w:t>No one listening on the remote address.</w:t>
            </w:r>
          </w:p>
        </w:tc>
      </w:tr>
    </w:tbl>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3.man accept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accept/reject job is sent to a destination.</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lastRenderedPageBreak/>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accept destination(s)</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reject[-t] [-h server] [-r reason] destination(s)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16"/>
        </w:numPr>
        <w:tabs>
          <w:tab w:val="left" w:pos="16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accept instructs the printing system to accept print jobs to the specified destination.</w:t>
      </w:r>
    </w:p>
    <w:p w:rsidR="00F502B7" w:rsidRPr="008267FC" w:rsidRDefault="00F502B7" w:rsidP="004B292F">
      <w:pPr>
        <w:numPr>
          <w:ilvl w:val="0"/>
          <w:numId w:val="16"/>
        </w:numPr>
        <w:tabs>
          <w:tab w:val="left" w:pos="16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–r option sets the reason for rejecting print jobs.</w:t>
      </w:r>
    </w:p>
    <w:p w:rsidR="00F502B7" w:rsidRPr="008267FC" w:rsidRDefault="00F502B7" w:rsidP="004B292F">
      <w:pPr>
        <w:numPr>
          <w:ilvl w:val="0"/>
          <w:numId w:val="16"/>
        </w:numPr>
        <w:tabs>
          <w:tab w:val="left" w:pos="16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–e option forces encryption when connecting to the server.</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4.man send</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send, sendto, sendmsg   - send a message from a socket.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#include&lt;sys/types.h&gt;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#include&lt;sys/socket.h&gt;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ssize_t send(int s, const void *buf, size_t len, int flags);</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ssize_t sendto(int s, const void *buf, size_t len, int flags, const struct sock_addr*to, socklen_t tolen);</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ssize_t sendmsg(int s, const struct msghdr *msg, int flags);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3"/>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system calls send, sendto and sendmsg are used to transmit a message to another socket.</w:t>
      </w:r>
    </w:p>
    <w:p w:rsidR="00F502B7" w:rsidRPr="008267FC" w:rsidRDefault="00F502B7" w:rsidP="004B292F">
      <w:pPr>
        <w:numPr>
          <w:ilvl w:val="0"/>
          <w:numId w:val="3"/>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send call may be used only when the socket is in a connected state.</w:t>
      </w:r>
    </w:p>
    <w:p w:rsidR="00F502B7" w:rsidRPr="008267FC" w:rsidRDefault="00F502B7" w:rsidP="004B292F">
      <w:pPr>
        <w:numPr>
          <w:ilvl w:val="0"/>
          <w:numId w:val="3"/>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only difference between send and write is the presence of flags.</w:t>
      </w:r>
    </w:p>
    <w:p w:rsidR="00F502B7" w:rsidRPr="008267FC" w:rsidRDefault="00F502B7" w:rsidP="004B292F">
      <w:pPr>
        <w:numPr>
          <w:ilvl w:val="0"/>
          <w:numId w:val="3"/>
        </w:numPr>
        <w:tabs>
          <w:tab w:val="left" w:pos="150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parameter is the file descriptor of the sending socket.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5.man recv</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recv, recvfrom, recvmsg – receive a message from a socket.</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#include&lt;sys/types.h&gt;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#include&lt;sys/socket.h&gt;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ssize_t recv(int s, void *buf, size_t len, int flags);</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ssize_t recvfrom(int s, void *buf, size_t len, int flags, struct sockaddr *from, socklen_t* from len);</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ssize_t recvmsg(int s, struct msghdr *msg, int flags);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13"/>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recvfrom and recvmsg calls are used to receive messages from a socket, and may be used to recv data on a socket whether or not it is connection oriented.</w:t>
      </w:r>
    </w:p>
    <w:p w:rsidR="00F502B7" w:rsidRPr="008267FC" w:rsidRDefault="00F502B7" w:rsidP="004B292F">
      <w:pPr>
        <w:numPr>
          <w:ilvl w:val="0"/>
          <w:numId w:val="13"/>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 from is not NULL, and the underlying protocol provides the src addr , this src addr is filled in.</w:t>
      </w:r>
    </w:p>
    <w:p w:rsidR="00F502B7" w:rsidRPr="008267FC" w:rsidRDefault="00F502B7" w:rsidP="004B292F">
      <w:pPr>
        <w:numPr>
          <w:ilvl w:val="0"/>
          <w:numId w:val="13"/>
        </w:numPr>
        <w:tabs>
          <w:tab w:val="left" w:pos="15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recv call is normally used only on a connection socke</w:t>
      </w:r>
      <w:r w:rsidR="008874F3" w:rsidRPr="008267FC">
        <w:rPr>
          <w:rFonts w:ascii="Times New Roman" w:hAnsi="Times New Roman" w:cs="Times New Roman"/>
        </w:rPr>
        <w:t xml:space="preserve">t and is identical to recvfrom </w:t>
      </w:r>
      <w:r w:rsidRPr="008267FC">
        <w:rPr>
          <w:rFonts w:ascii="Times New Roman" w:hAnsi="Times New Roman" w:cs="Times New Roman"/>
        </w:rPr>
        <w:t>with a NULL from parameter.</w:t>
      </w:r>
    </w:p>
    <w:p w:rsidR="00F502B7" w:rsidRPr="008267FC" w:rsidRDefault="00F502B7" w:rsidP="004B292F">
      <w:pPr>
        <w:tabs>
          <w:tab w:val="left" w:pos="1560"/>
        </w:tabs>
        <w:spacing w:after="0" w:line="240" w:lineRule="auto"/>
        <w:contextualSpacing/>
        <w:jc w:val="both"/>
        <w:rPr>
          <w:rFonts w:ascii="Times New Roman" w:hAnsi="Times New Roman" w:cs="Times New Roman"/>
        </w:rPr>
      </w:pPr>
      <w:r w:rsidRPr="008267FC">
        <w:rPr>
          <w:rFonts w:ascii="Times New Roman" w:hAnsi="Times New Roman" w:cs="Times New Roman"/>
          <w:b/>
          <w:bCs/>
        </w:rPr>
        <w:t>6.man read</w:t>
      </w:r>
    </w:p>
    <w:p w:rsidR="00F502B7" w:rsidRPr="008267FC" w:rsidRDefault="00F502B7" w:rsidP="004B292F">
      <w:pPr>
        <w:spacing w:after="0" w:line="240" w:lineRule="auto"/>
        <w:contextualSpacing/>
        <w:jc w:val="both"/>
        <w:rPr>
          <w:rFonts w:ascii="Times New Roman" w:hAnsi="Times New Roman" w:cs="Times New Roman"/>
          <w:b/>
          <w:bCs/>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rPr>
        <w:t xml:space="preserve">  read, readonly, return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7.man write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write- send a message to another  user.</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write user[ttyname]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9"/>
        </w:numPr>
        <w:tabs>
          <w:tab w:val="left" w:pos="13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write allows you to communicate with other users, by copying lines from terminal to  ………</w:t>
      </w:r>
    </w:p>
    <w:p w:rsidR="00F502B7" w:rsidRPr="008267FC" w:rsidRDefault="00F502B7" w:rsidP="004B292F">
      <w:pPr>
        <w:numPr>
          <w:ilvl w:val="0"/>
          <w:numId w:val="9"/>
        </w:numPr>
        <w:tabs>
          <w:tab w:val="left" w:pos="13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When you run the write and the user you are writing to get a message of the form:</w:t>
      </w:r>
    </w:p>
    <w:p w:rsidR="00F502B7" w:rsidRPr="008267FC" w:rsidRDefault="00F502B7" w:rsidP="004B292F">
      <w:pPr>
        <w:spacing w:after="0" w:line="240" w:lineRule="auto"/>
        <w:ind w:left="960"/>
        <w:contextualSpacing/>
        <w:jc w:val="both"/>
        <w:rPr>
          <w:rFonts w:ascii="Times New Roman" w:hAnsi="Times New Roman" w:cs="Times New Roman"/>
        </w:rPr>
      </w:pPr>
      <w:r w:rsidRPr="008267FC">
        <w:rPr>
          <w:rFonts w:ascii="Times New Roman" w:hAnsi="Times New Roman" w:cs="Times New Roman"/>
        </w:rPr>
        <w:t xml:space="preserve">            Message from yourname @yourhost on yourtty at hh:mm:…</w:t>
      </w:r>
    </w:p>
    <w:p w:rsidR="00F502B7" w:rsidRPr="008267FC" w:rsidRDefault="00F502B7" w:rsidP="004B292F">
      <w:pPr>
        <w:numPr>
          <w:ilvl w:val="0"/>
          <w:numId w:val="15"/>
        </w:numPr>
        <w:tabs>
          <w:tab w:val="left" w:pos="12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Any further lines you enter  will be copied to the  specified user’s terminal.</w:t>
      </w:r>
    </w:p>
    <w:p w:rsidR="00F502B7" w:rsidRPr="008267FC" w:rsidRDefault="00F502B7" w:rsidP="004B292F">
      <w:pPr>
        <w:numPr>
          <w:ilvl w:val="0"/>
          <w:numId w:val="15"/>
        </w:numPr>
        <w:tabs>
          <w:tab w:val="left" w:pos="126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  the other user wants to reply  they must run write as well.</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8. ifconfig</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ifconfig-  configure a network interface.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ifconfig[interface]</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ifconfig interface[aftype] options | address……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2"/>
        </w:numPr>
        <w:tabs>
          <w:tab w:val="left" w:pos="13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ifconfig is used to configure the kernel resident network interfaces.</w:t>
      </w:r>
    </w:p>
    <w:p w:rsidR="00F502B7" w:rsidRPr="008267FC" w:rsidRDefault="00F502B7" w:rsidP="004B292F">
      <w:pPr>
        <w:numPr>
          <w:ilvl w:val="0"/>
          <w:numId w:val="2"/>
        </w:numPr>
        <w:tabs>
          <w:tab w:val="left" w:pos="13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It is used at boot time to setup interfaces as necessary.</w:t>
      </w:r>
    </w:p>
    <w:p w:rsidR="00F502B7" w:rsidRPr="008267FC" w:rsidRDefault="00F502B7" w:rsidP="004B292F">
      <w:pPr>
        <w:numPr>
          <w:ilvl w:val="0"/>
          <w:numId w:val="2"/>
        </w:numPr>
        <w:tabs>
          <w:tab w:val="left" w:pos="13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After that, it is usually only needed when debugging or when system tuning is needed.</w:t>
      </w:r>
    </w:p>
    <w:p w:rsidR="00F502B7" w:rsidRPr="008267FC" w:rsidRDefault="00F502B7" w:rsidP="004B292F">
      <w:pPr>
        <w:numPr>
          <w:ilvl w:val="0"/>
          <w:numId w:val="2"/>
        </w:numPr>
        <w:tabs>
          <w:tab w:val="left" w:pos="132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If no arguments are given, ifconfig displays the status of the currently active interfaces.</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9. man bind</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lastRenderedPageBreak/>
        <w:t>SYNOPSIS:</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bind[-m keymap] [-lp sv psv]</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10. man htons/ man htonl</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htonl, htons, ntohl, ntohs -  convert values between host and network byte order.</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#include&lt;netinet/in.h&gt;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uint32_t    htonl(uint32_t hostlong); </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uint16_t    htons(uint32_t hostshort); </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uint32_t    ntohl(uint32_t netlong); </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uint16_t    ntohs(uint16_t netshort); </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10"/>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htonl() function converts the unsigned integer hostlong from host byte order to network byte order.</w:t>
      </w:r>
    </w:p>
    <w:p w:rsidR="00F502B7" w:rsidRPr="008267FC" w:rsidRDefault="00F502B7" w:rsidP="004B292F">
      <w:pPr>
        <w:numPr>
          <w:ilvl w:val="0"/>
          <w:numId w:val="10"/>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htons() converts the unsigned short integer hostshort from host byte order to network byte order.</w:t>
      </w:r>
    </w:p>
    <w:p w:rsidR="00F502B7" w:rsidRPr="008267FC" w:rsidRDefault="00F502B7" w:rsidP="004B292F">
      <w:pPr>
        <w:numPr>
          <w:ilvl w:val="0"/>
          <w:numId w:val="10"/>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ntohl() converts the unsigned integer netlong from  network byte order to host byte order.</w:t>
      </w:r>
    </w:p>
    <w:p w:rsidR="00F502B7" w:rsidRPr="008267FC" w:rsidRDefault="00F502B7" w:rsidP="004B292F">
      <w:pPr>
        <w:spacing w:after="0" w:line="240" w:lineRule="auto"/>
        <w:contextualSpacing/>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11. man gethostname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gethostname, sethostname- get/set host 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#include&lt;unistd.h&gt;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int gethostname(char *name,size_t len);</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int sethostname(const char *name,size_t len);     </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These functions are used to access or to change the host name of the current processor.</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gethostname() returns a NULL terminated hostname(set earlier by sethostname()) in the array name that has a length of len bytes.</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In case the NULL terminated then hostname does not fit ,no error is returned, but the hostname  is truncated.</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It is unspecified whether the truncated hostname will be NULL terminated.</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12. man gethostbyname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lastRenderedPageBreak/>
        <w:t>NAME:</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gethostbyname, gethostbyaddr, sethostent, endhostent, herror, hstr – error – get network host entry.</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SYNOPSIS:</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#include&lt;netdb.h&gt;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extern int h_errno;</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struct hostent *gethostbyname(const char *name);  </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#include&lt;sys/socket.h&gt;</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struct hostent *gethostbyaddr(const char *addr)int len, int type);</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struct hostent *gethostbyname2(const char *name,int af);</w:t>
      </w: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w:t>
      </w:r>
    </w:p>
    <w:p w:rsidR="00F502B7" w:rsidRPr="008267FC" w:rsidRDefault="00F502B7" w:rsidP="004B292F">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DESCRIPTION:</w:t>
      </w:r>
    </w:p>
    <w:p w:rsidR="00F502B7" w:rsidRPr="008267FC" w:rsidRDefault="00F502B7" w:rsidP="004B292F">
      <w:pPr>
        <w:spacing w:after="0" w:line="240" w:lineRule="auto"/>
        <w:contextualSpacing/>
        <w:jc w:val="both"/>
        <w:rPr>
          <w:rFonts w:ascii="Times New Roman" w:hAnsi="Times New Roman" w:cs="Times New Roman"/>
        </w:rPr>
      </w:pPr>
    </w:p>
    <w:p w:rsidR="00F502B7" w:rsidRPr="008267FC" w:rsidRDefault="00F502B7" w:rsidP="004B292F">
      <w:pPr>
        <w:numPr>
          <w:ilvl w:val="0"/>
          <w:numId w:val="24"/>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The gethostbyname() returns a structure of type hostent for the given hostname.</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Name-&gt;hostname or IPV4/IPV6 with dot notation.</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gethostbyaddr()- struct of type hostent / host address length</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Address types- AF_INET, AF_INET6.</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sethostent() – stay open is true(1).</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TCP socket  connection should be open during queries.</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Server queries for UDP datagrams.</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endhostent()- ends the use of TCP connection.</w:t>
      </w:r>
    </w:p>
    <w:p w:rsidR="00F502B7" w:rsidRPr="008267FC" w:rsidRDefault="00F502B7" w:rsidP="004B292F">
      <w:pPr>
        <w:numPr>
          <w:ilvl w:val="0"/>
          <w:numId w:val="23"/>
        </w:numPr>
        <w:tabs>
          <w:tab w:val="left" w:pos="138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Members of hostent structure:</w:t>
      </w:r>
    </w:p>
    <w:p w:rsidR="00F502B7" w:rsidRPr="008267FC" w:rsidRDefault="00F502B7" w:rsidP="004B292F">
      <w:pPr>
        <w:numPr>
          <w:ilvl w:val="0"/>
          <w:numId w:val="5"/>
        </w:numPr>
        <w:tabs>
          <w:tab w:val="left" w:pos="20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h_name</w:t>
      </w:r>
    </w:p>
    <w:p w:rsidR="00F502B7" w:rsidRPr="008267FC" w:rsidRDefault="00F502B7" w:rsidP="004B292F">
      <w:pPr>
        <w:numPr>
          <w:ilvl w:val="0"/>
          <w:numId w:val="5"/>
        </w:numPr>
        <w:tabs>
          <w:tab w:val="left" w:pos="20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h_aliases</w:t>
      </w:r>
    </w:p>
    <w:p w:rsidR="00F502B7" w:rsidRPr="008267FC" w:rsidRDefault="00F502B7" w:rsidP="004B292F">
      <w:pPr>
        <w:numPr>
          <w:ilvl w:val="0"/>
          <w:numId w:val="5"/>
        </w:numPr>
        <w:tabs>
          <w:tab w:val="left" w:pos="20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h_addrtype</w:t>
      </w:r>
    </w:p>
    <w:p w:rsidR="00F502B7" w:rsidRPr="008267FC" w:rsidRDefault="00F502B7" w:rsidP="004B292F">
      <w:pPr>
        <w:numPr>
          <w:ilvl w:val="0"/>
          <w:numId w:val="5"/>
        </w:numPr>
        <w:tabs>
          <w:tab w:val="left" w:pos="20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h_length</w:t>
      </w:r>
    </w:p>
    <w:p w:rsidR="00F502B7" w:rsidRPr="008267FC" w:rsidRDefault="00F502B7" w:rsidP="004B292F">
      <w:pPr>
        <w:numPr>
          <w:ilvl w:val="0"/>
          <w:numId w:val="5"/>
        </w:numPr>
        <w:tabs>
          <w:tab w:val="left" w:pos="20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h_addr-list</w:t>
      </w:r>
    </w:p>
    <w:p w:rsidR="00F502B7" w:rsidRPr="008267FC" w:rsidRDefault="00F502B7" w:rsidP="004B292F">
      <w:pPr>
        <w:numPr>
          <w:ilvl w:val="0"/>
          <w:numId w:val="5"/>
        </w:numPr>
        <w:tabs>
          <w:tab w:val="left" w:pos="20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h_addr. </w:t>
      </w:r>
    </w:p>
    <w:p w:rsidR="00F502B7" w:rsidRPr="008267FC" w:rsidRDefault="00F502B7" w:rsidP="004B292F">
      <w:pPr>
        <w:spacing w:after="0" w:line="240" w:lineRule="auto"/>
        <w:contextualSpacing/>
        <w:rPr>
          <w:rFonts w:ascii="Times New Roman" w:hAnsi="Times New Roman" w:cs="Times New Roman"/>
        </w:rPr>
      </w:pPr>
    </w:p>
    <w:p w:rsidR="00F502B7" w:rsidRPr="008267FC" w:rsidRDefault="00F502B7" w:rsidP="004B292F">
      <w:pPr>
        <w:spacing w:after="0" w:line="240" w:lineRule="auto"/>
        <w:contextualSpacing/>
        <w:rPr>
          <w:rFonts w:ascii="Times New Roman" w:hAnsi="Times New Roman" w:cs="Times New Roman"/>
        </w:rPr>
      </w:pPr>
      <w:r w:rsidRPr="008267FC">
        <w:rPr>
          <w:rFonts w:ascii="Times New Roman" w:hAnsi="Times New Roman" w:cs="Times New Roman"/>
          <w:b/>
          <w:bCs/>
        </w:rPr>
        <w:t>RESULT</w:t>
      </w:r>
      <w:r w:rsidRPr="008267FC">
        <w:rPr>
          <w:rFonts w:ascii="Times New Roman" w:hAnsi="Times New Roman" w:cs="Times New Roman"/>
        </w:rPr>
        <w:t>:</w:t>
      </w:r>
    </w:p>
    <w:p w:rsidR="00F502B7" w:rsidRPr="008267FC" w:rsidRDefault="00F502B7" w:rsidP="004B292F">
      <w:pPr>
        <w:spacing w:after="0" w:line="240" w:lineRule="auto"/>
        <w:contextualSpacing/>
        <w:rPr>
          <w:rFonts w:ascii="Times New Roman" w:hAnsi="Times New Roman" w:cs="Times New Roman"/>
        </w:rPr>
      </w:pPr>
    </w:p>
    <w:p w:rsidR="00F502B7" w:rsidRPr="008267FC" w:rsidRDefault="00F502B7" w:rsidP="004B292F">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Thus the basic functions used for Socket Programming was studied successfully.</w:t>
      </w:r>
    </w:p>
    <w:p w:rsidR="00F502B7" w:rsidRPr="008267FC" w:rsidRDefault="00F502B7" w:rsidP="004B292F">
      <w:pPr>
        <w:spacing w:after="0" w:line="240" w:lineRule="auto"/>
        <w:contextualSpacing/>
        <w:rPr>
          <w:rFonts w:ascii="Times New Roman" w:hAnsi="Times New Roman" w:cs="Times New Roman"/>
        </w:rPr>
      </w:pPr>
    </w:p>
    <w:p w:rsidR="00F502B7" w:rsidRPr="008267FC" w:rsidRDefault="00F502B7" w:rsidP="004B292F">
      <w:pPr>
        <w:spacing w:after="0" w:line="240" w:lineRule="auto"/>
        <w:contextualSpacing/>
        <w:rPr>
          <w:rFonts w:ascii="Times New Roman" w:hAnsi="Times New Roman" w:cs="Times New Roman"/>
          <w:b/>
          <w:bCs/>
          <w:sz w:val="28"/>
          <w:szCs w:val="28"/>
        </w:rPr>
      </w:pPr>
      <w:bookmarkStart w:id="0" w:name="_GoBack"/>
      <w:bookmarkEnd w:id="0"/>
    </w:p>
    <w:sectPr w:rsidR="00F502B7" w:rsidRPr="008267FC" w:rsidSect="001A6D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45E" w:rsidRDefault="0033445E" w:rsidP="00B47C66">
      <w:pPr>
        <w:spacing w:after="0" w:line="240" w:lineRule="auto"/>
      </w:pPr>
      <w:r>
        <w:separator/>
      </w:r>
    </w:p>
  </w:endnote>
  <w:endnote w:type="continuationSeparator" w:id="0">
    <w:p w:rsidR="0033445E" w:rsidRDefault="0033445E" w:rsidP="00B4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C3" w:rsidRDefault="006D32C3">
    <w:pPr>
      <w:pStyle w:val="Footer"/>
      <w:jc w:val="right"/>
    </w:pPr>
    <w:r>
      <w:t xml:space="preserve">Page | </w:t>
    </w:r>
    <w:r w:rsidR="000964A6">
      <w:fldChar w:fldCharType="begin"/>
    </w:r>
    <w:r w:rsidR="000964A6">
      <w:instrText xml:space="preserve"> PAGE   \* MERGEFORMAT </w:instrText>
    </w:r>
    <w:r w:rsidR="000964A6">
      <w:fldChar w:fldCharType="separate"/>
    </w:r>
    <w:r w:rsidR="00644DDB">
      <w:rPr>
        <w:noProof/>
      </w:rPr>
      <w:t>1</w:t>
    </w:r>
    <w:r w:rsidR="000964A6">
      <w:rPr>
        <w:noProof/>
      </w:rPr>
      <w:fldChar w:fldCharType="end"/>
    </w:r>
    <w:r>
      <w:t xml:space="preserve"> </w:t>
    </w:r>
  </w:p>
  <w:p w:rsidR="006D32C3" w:rsidRDefault="006D3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45E" w:rsidRDefault="0033445E" w:rsidP="00B47C66">
      <w:pPr>
        <w:spacing w:after="0" w:line="240" w:lineRule="auto"/>
      </w:pPr>
      <w:r>
        <w:separator/>
      </w:r>
    </w:p>
  </w:footnote>
  <w:footnote w:type="continuationSeparator" w:id="0">
    <w:p w:rsidR="0033445E" w:rsidRDefault="0033445E" w:rsidP="00B47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singleLevel"/>
    <w:tmpl w:val="00000002"/>
    <w:name w:val="WW8Num4"/>
    <w:lvl w:ilvl="0">
      <w:start w:val="1"/>
      <w:numFmt w:val="bullet"/>
      <w:lvlText w:val=""/>
      <w:lvlJc w:val="left"/>
      <w:pPr>
        <w:tabs>
          <w:tab w:val="num" w:pos="1320"/>
        </w:tabs>
        <w:ind w:left="1320" w:hanging="360"/>
      </w:pPr>
      <w:rPr>
        <w:rFonts w:ascii="Wingdings" w:hAnsi="Wingdings"/>
      </w:rPr>
    </w:lvl>
  </w:abstractNum>
  <w:abstractNum w:abstractNumId="2">
    <w:nsid w:val="00000003"/>
    <w:multiLevelType w:val="singleLevel"/>
    <w:tmpl w:val="00000003"/>
    <w:name w:val="WW8Num6"/>
    <w:lvl w:ilvl="0">
      <w:start w:val="1"/>
      <w:numFmt w:val="bullet"/>
      <w:lvlText w:val=""/>
      <w:lvlJc w:val="left"/>
      <w:pPr>
        <w:tabs>
          <w:tab w:val="num" w:pos="1500"/>
        </w:tabs>
        <w:ind w:left="1500" w:hanging="360"/>
      </w:pPr>
      <w:rPr>
        <w:rFonts w:ascii="Wingdings" w:hAnsi="Wingdings"/>
      </w:rPr>
    </w:lvl>
  </w:abstractNum>
  <w:abstractNum w:abstractNumId="3">
    <w:nsid w:val="00000004"/>
    <w:multiLevelType w:val="singleLevel"/>
    <w:tmpl w:val="00000004"/>
    <w:name w:val="WW8Num8"/>
    <w:lvl w:ilvl="0">
      <w:start w:val="1"/>
      <w:numFmt w:val="bullet"/>
      <w:lvlText w:val=""/>
      <w:lvlJc w:val="left"/>
      <w:pPr>
        <w:tabs>
          <w:tab w:val="num" w:pos="1273"/>
        </w:tabs>
        <w:ind w:left="1273" w:hanging="360"/>
      </w:pPr>
      <w:rPr>
        <w:rFonts w:ascii="Wingdings" w:hAnsi="Wingdings"/>
      </w:rPr>
    </w:lvl>
  </w:abstractNum>
  <w:abstractNum w:abstractNumId="4">
    <w:nsid w:val="00000005"/>
    <w:multiLevelType w:val="singleLevel"/>
    <w:tmpl w:val="00000005"/>
    <w:name w:val="WW8Num9"/>
    <w:lvl w:ilvl="0">
      <w:start w:val="1"/>
      <w:numFmt w:val="lowerLetter"/>
      <w:lvlText w:val="%1)"/>
      <w:lvlJc w:val="left"/>
      <w:pPr>
        <w:tabs>
          <w:tab w:val="num" w:pos="2040"/>
        </w:tabs>
        <w:ind w:left="2040" w:hanging="360"/>
      </w:pPr>
    </w:lvl>
  </w:abstractNum>
  <w:abstractNum w:abstractNumId="5">
    <w:nsid w:val="00000006"/>
    <w:multiLevelType w:val="singleLevel"/>
    <w:tmpl w:val="00000006"/>
    <w:name w:val="WW8Num11"/>
    <w:lvl w:ilvl="0">
      <w:start w:val="1"/>
      <w:numFmt w:val="bullet"/>
      <w:lvlText w:val=""/>
      <w:lvlJc w:val="left"/>
      <w:pPr>
        <w:tabs>
          <w:tab w:val="num" w:pos="1340"/>
        </w:tabs>
        <w:ind w:left="1340" w:hanging="360"/>
      </w:pPr>
      <w:rPr>
        <w:rFonts w:ascii="Wingdings" w:hAnsi="Wingdings"/>
      </w:rPr>
    </w:lvl>
  </w:abstractNum>
  <w:abstractNum w:abstractNumId="6">
    <w:nsid w:val="00000007"/>
    <w:multiLevelType w:val="singleLevel"/>
    <w:tmpl w:val="00000007"/>
    <w:name w:val="WW8Num13"/>
    <w:lvl w:ilvl="0">
      <w:start w:val="1"/>
      <w:numFmt w:val="bullet"/>
      <w:lvlText w:val=""/>
      <w:lvlJc w:val="left"/>
      <w:pPr>
        <w:tabs>
          <w:tab w:val="num" w:pos="1560"/>
        </w:tabs>
        <w:ind w:left="1560" w:hanging="360"/>
      </w:pPr>
      <w:rPr>
        <w:rFonts w:ascii="Wingdings" w:hAnsi="Wingdings"/>
      </w:rPr>
    </w:lvl>
  </w:abstractNum>
  <w:abstractNum w:abstractNumId="7">
    <w:nsid w:val="00000008"/>
    <w:multiLevelType w:val="singleLevel"/>
    <w:tmpl w:val="00000008"/>
    <w:name w:val="WW8Num15"/>
    <w:lvl w:ilvl="0">
      <w:start w:val="1"/>
      <w:numFmt w:val="bullet"/>
      <w:lvlText w:val=""/>
      <w:lvlJc w:val="left"/>
      <w:pPr>
        <w:tabs>
          <w:tab w:val="num" w:pos="1440"/>
        </w:tabs>
        <w:ind w:left="1440" w:hanging="360"/>
      </w:pPr>
      <w:rPr>
        <w:rFonts w:ascii="Wingdings" w:hAnsi="Wingdings"/>
      </w:rPr>
    </w:lvl>
  </w:abstractNum>
  <w:abstractNum w:abstractNumId="8">
    <w:nsid w:val="00000009"/>
    <w:multiLevelType w:val="singleLevel"/>
    <w:tmpl w:val="00000009"/>
    <w:name w:val="WW8Num18"/>
    <w:lvl w:ilvl="0">
      <w:start w:val="1"/>
      <w:numFmt w:val="bullet"/>
      <w:lvlText w:val=""/>
      <w:lvlJc w:val="left"/>
      <w:pPr>
        <w:tabs>
          <w:tab w:val="num" w:pos="1320"/>
        </w:tabs>
        <w:ind w:left="1320" w:hanging="360"/>
      </w:pPr>
      <w:rPr>
        <w:rFonts w:ascii="Wingdings" w:hAnsi="Wingdings"/>
      </w:rPr>
    </w:lvl>
  </w:abstractNum>
  <w:abstractNum w:abstractNumId="9">
    <w:nsid w:val="0000000A"/>
    <w:multiLevelType w:val="singleLevel"/>
    <w:tmpl w:val="0000000A"/>
    <w:name w:val="WW8Num23"/>
    <w:lvl w:ilvl="0">
      <w:start w:val="1"/>
      <w:numFmt w:val="bullet"/>
      <w:lvlText w:val=""/>
      <w:lvlJc w:val="left"/>
      <w:pPr>
        <w:tabs>
          <w:tab w:val="num" w:pos="1380"/>
        </w:tabs>
        <w:ind w:left="1380" w:hanging="360"/>
      </w:pPr>
      <w:rPr>
        <w:rFonts w:ascii="Wingdings" w:hAnsi="Wingdings"/>
      </w:rPr>
    </w:lvl>
  </w:abstractNum>
  <w:abstractNum w:abstractNumId="10">
    <w:nsid w:val="0000000B"/>
    <w:multiLevelType w:val="singleLevel"/>
    <w:tmpl w:val="0000000B"/>
    <w:name w:val="WW8Num25"/>
    <w:lvl w:ilvl="0">
      <w:start w:val="1"/>
      <w:numFmt w:val="bullet"/>
      <w:lvlText w:val=""/>
      <w:lvlJc w:val="left"/>
      <w:pPr>
        <w:tabs>
          <w:tab w:val="num" w:pos="1700"/>
        </w:tabs>
        <w:ind w:left="1700" w:hanging="360"/>
      </w:pPr>
      <w:rPr>
        <w:rFonts w:ascii="Wingdings" w:hAnsi="Wingdings"/>
      </w:rPr>
    </w:lvl>
  </w:abstractNum>
  <w:abstractNum w:abstractNumId="11">
    <w:nsid w:val="0000000C"/>
    <w:multiLevelType w:val="singleLevel"/>
    <w:tmpl w:val="0000000C"/>
    <w:name w:val="WW8Num28"/>
    <w:lvl w:ilvl="0">
      <w:start w:val="1"/>
      <w:numFmt w:val="bullet"/>
      <w:lvlText w:val=""/>
      <w:lvlJc w:val="left"/>
      <w:pPr>
        <w:tabs>
          <w:tab w:val="num" w:pos="1500"/>
        </w:tabs>
        <w:ind w:left="1500" w:hanging="360"/>
      </w:pPr>
      <w:rPr>
        <w:rFonts w:ascii="Wingdings" w:hAnsi="Wingdings"/>
      </w:rPr>
    </w:lvl>
  </w:abstractNum>
  <w:abstractNum w:abstractNumId="12">
    <w:nsid w:val="0000000D"/>
    <w:multiLevelType w:val="singleLevel"/>
    <w:tmpl w:val="0000000D"/>
    <w:name w:val="WW8Num29"/>
    <w:lvl w:ilvl="0">
      <w:start w:val="1"/>
      <w:numFmt w:val="bullet"/>
      <w:lvlText w:val=""/>
      <w:lvlJc w:val="left"/>
      <w:pPr>
        <w:tabs>
          <w:tab w:val="num" w:pos="1560"/>
        </w:tabs>
        <w:ind w:left="1560" w:hanging="360"/>
      </w:pPr>
      <w:rPr>
        <w:rFonts w:ascii="Wingdings" w:hAnsi="Wingdings"/>
      </w:rPr>
    </w:lvl>
  </w:abstractNum>
  <w:abstractNum w:abstractNumId="13">
    <w:nsid w:val="0000000E"/>
    <w:multiLevelType w:val="singleLevel"/>
    <w:tmpl w:val="0000000E"/>
    <w:name w:val="WW8Num33"/>
    <w:lvl w:ilvl="0">
      <w:start w:val="1"/>
      <w:numFmt w:val="bullet"/>
      <w:lvlText w:val=""/>
      <w:lvlJc w:val="left"/>
      <w:pPr>
        <w:tabs>
          <w:tab w:val="num" w:pos="1620"/>
        </w:tabs>
        <w:ind w:left="1620" w:hanging="360"/>
      </w:pPr>
      <w:rPr>
        <w:rFonts w:ascii="Wingdings" w:hAnsi="Wingdings"/>
      </w:rPr>
    </w:lvl>
  </w:abstractNum>
  <w:abstractNum w:abstractNumId="14">
    <w:nsid w:val="0000000F"/>
    <w:multiLevelType w:val="singleLevel"/>
    <w:tmpl w:val="0000000F"/>
    <w:name w:val="WW8Num34"/>
    <w:lvl w:ilvl="0">
      <w:start w:val="1"/>
      <w:numFmt w:val="bullet"/>
      <w:lvlText w:val=""/>
      <w:lvlJc w:val="left"/>
      <w:pPr>
        <w:tabs>
          <w:tab w:val="num" w:pos="1260"/>
        </w:tabs>
        <w:ind w:left="1260" w:hanging="360"/>
      </w:pPr>
      <w:rPr>
        <w:rFonts w:ascii="Wingdings" w:hAnsi="Wingdings"/>
      </w:rPr>
    </w:lvl>
  </w:abstractNum>
  <w:abstractNum w:abstractNumId="15">
    <w:nsid w:val="00000010"/>
    <w:multiLevelType w:val="singleLevel"/>
    <w:tmpl w:val="00000010"/>
    <w:name w:val="WW8Num37"/>
    <w:lvl w:ilvl="0">
      <w:start w:val="1"/>
      <w:numFmt w:val="bullet"/>
      <w:lvlText w:val=""/>
      <w:lvlJc w:val="left"/>
      <w:pPr>
        <w:tabs>
          <w:tab w:val="num" w:pos="1620"/>
        </w:tabs>
        <w:ind w:left="1620" w:hanging="360"/>
      </w:pPr>
      <w:rPr>
        <w:rFonts w:ascii="Wingdings" w:hAnsi="Wingdings"/>
      </w:rPr>
    </w:lvl>
  </w:abstractNum>
  <w:abstractNum w:abstractNumId="16">
    <w:nsid w:val="00000012"/>
    <w:multiLevelType w:val="multilevel"/>
    <w:tmpl w:val="00000012"/>
    <w:lvl w:ilvl="0">
      <w:start w:val="1"/>
      <w:numFmt w:val="bullet"/>
      <w:lvlText w:val=""/>
      <w:lvlJc w:val="left"/>
      <w:pPr>
        <w:tabs>
          <w:tab w:val="num" w:pos="1500"/>
        </w:tabs>
        <w:ind w:left="1500" w:hanging="360"/>
      </w:pPr>
      <w:rPr>
        <w:rFonts w:ascii="Wingdings" w:hAnsi="Wingdings"/>
      </w:rPr>
    </w:lvl>
    <w:lvl w:ilvl="1">
      <w:start w:val="1"/>
      <w:numFmt w:val="bullet"/>
      <w:lvlText w:val="o"/>
      <w:lvlJc w:val="left"/>
      <w:pPr>
        <w:tabs>
          <w:tab w:val="num" w:pos="2220"/>
        </w:tabs>
        <w:ind w:left="2220" w:hanging="360"/>
      </w:pPr>
      <w:rPr>
        <w:rFonts w:ascii="Courier New" w:hAnsi="Courier New" w:cs="Courier New"/>
      </w:rPr>
    </w:lvl>
    <w:lvl w:ilvl="2">
      <w:start w:val="1"/>
      <w:numFmt w:val="bullet"/>
      <w:lvlText w:val=""/>
      <w:lvlJc w:val="left"/>
      <w:pPr>
        <w:tabs>
          <w:tab w:val="num" w:pos="2940"/>
        </w:tabs>
        <w:ind w:left="2940" w:hanging="360"/>
      </w:pPr>
      <w:rPr>
        <w:rFonts w:ascii="Wingdings" w:hAnsi="Wingdings"/>
      </w:rPr>
    </w:lvl>
    <w:lvl w:ilvl="3">
      <w:start w:val="1"/>
      <w:numFmt w:val="bullet"/>
      <w:lvlText w:val=""/>
      <w:lvlJc w:val="left"/>
      <w:pPr>
        <w:tabs>
          <w:tab w:val="num" w:pos="3660"/>
        </w:tabs>
        <w:ind w:left="3660" w:hanging="360"/>
      </w:pPr>
      <w:rPr>
        <w:rFonts w:ascii="Symbol" w:hAnsi="Symbol"/>
      </w:rPr>
    </w:lvl>
    <w:lvl w:ilvl="4">
      <w:start w:val="1"/>
      <w:numFmt w:val="bullet"/>
      <w:lvlText w:val="o"/>
      <w:lvlJc w:val="left"/>
      <w:pPr>
        <w:tabs>
          <w:tab w:val="num" w:pos="4380"/>
        </w:tabs>
        <w:ind w:left="4380" w:hanging="360"/>
      </w:pPr>
      <w:rPr>
        <w:rFonts w:ascii="Courier New" w:hAnsi="Courier New" w:cs="Courier New"/>
      </w:rPr>
    </w:lvl>
    <w:lvl w:ilvl="5">
      <w:start w:val="1"/>
      <w:numFmt w:val="bullet"/>
      <w:lvlText w:val=""/>
      <w:lvlJc w:val="left"/>
      <w:pPr>
        <w:tabs>
          <w:tab w:val="num" w:pos="5100"/>
        </w:tabs>
        <w:ind w:left="5100" w:hanging="360"/>
      </w:pPr>
      <w:rPr>
        <w:rFonts w:ascii="Wingdings" w:hAnsi="Wingdings"/>
      </w:rPr>
    </w:lvl>
    <w:lvl w:ilvl="6">
      <w:start w:val="1"/>
      <w:numFmt w:val="bullet"/>
      <w:lvlText w:val=""/>
      <w:lvlJc w:val="left"/>
      <w:pPr>
        <w:tabs>
          <w:tab w:val="num" w:pos="5820"/>
        </w:tabs>
        <w:ind w:left="5820" w:hanging="360"/>
      </w:pPr>
      <w:rPr>
        <w:rFonts w:ascii="Symbol" w:hAnsi="Symbol"/>
      </w:rPr>
    </w:lvl>
    <w:lvl w:ilvl="7">
      <w:start w:val="1"/>
      <w:numFmt w:val="bullet"/>
      <w:lvlText w:val="o"/>
      <w:lvlJc w:val="left"/>
      <w:pPr>
        <w:tabs>
          <w:tab w:val="num" w:pos="6540"/>
        </w:tabs>
        <w:ind w:left="6540" w:hanging="360"/>
      </w:pPr>
      <w:rPr>
        <w:rFonts w:ascii="Courier New" w:hAnsi="Courier New" w:cs="Courier New"/>
      </w:rPr>
    </w:lvl>
    <w:lvl w:ilvl="8">
      <w:start w:val="1"/>
      <w:numFmt w:val="bullet"/>
      <w:lvlText w:val=""/>
      <w:lvlJc w:val="left"/>
      <w:pPr>
        <w:tabs>
          <w:tab w:val="num" w:pos="7260"/>
        </w:tabs>
        <w:ind w:left="7260" w:hanging="360"/>
      </w:pPr>
      <w:rPr>
        <w:rFonts w:ascii="Wingdings" w:hAnsi="Wingdings"/>
      </w:rPr>
    </w:lvl>
  </w:abstractNum>
  <w:abstractNum w:abstractNumId="17">
    <w:nsid w:val="00000013"/>
    <w:multiLevelType w:val="multilevel"/>
    <w:tmpl w:val="00000013"/>
    <w:lvl w:ilvl="0">
      <w:start w:val="1"/>
      <w:numFmt w:val="bullet"/>
      <w:lvlText w:val=""/>
      <w:lvlJc w:val="left"/>
      <w:pPr>
        <w:tabs>
          <w:tab w:val="num" w:pos="1560"/>
        </w:tabs>
        <w:ind w:left="1560" w:hanging="360"/>
      </w:pPr>
      <w:rPr>
        <w:rFonts w:ascii="Wingdings" w:hAnsi="Wingdings"/>
      </w:rPr>
    </w:lvl>
    <w:lvl w:ilvl="1">
      <w:start w:val="1"/>
      <w:numFmt w:val="bullet"/>
      <w:lvlText w:val="o"/>
      <w:lvlJc w:val="left"/>
      <w:pPr>
        <w:tabs>
          <w:tab w:val="num" w:pos="2280"/>
        </w:tabs>
        <w:ind w:left="2280" w:hanging="360"/>
      </w:pPr>
      <w:rPr>
        <w:rFonts w:ascii="Courier New" w:hAnsi="Courier New" w:cs="Courier New"/>
      </w:r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8">
    <w:nsid w:val="00000014"/>
    <w:multiLevelType w:val="multilevel"/>
    <w:tmpl w:val="00000014"/>
    <w:lvl w:ilvl="0">
      <w:start w:val="1"/>
      <w:numFmt w:val="bullet"/>
      <w:lvlText w:val=""/>
      <w:lvlJc w:val="left"/>
      <w:pPr>
        <w:tabs>
          <w:tab w:val="num" w:pos="1560"/>
        </w:tabs>
        <w:ind w:left="1560" w:hanging="360"/>
      </w:pPr>
      <w:rPr>
        <w:rFonts w:ascii="Wingdings" w:hAnsi="Wingdings"/>
      </w:rPr>
    </w:lvl>
    <w:lvl w:ilvl="1">
      <w:start w:val="1"/>
      <w:numFmt w:val="bullet"/>
      <w:lvlText w:val="o"/>
      <w:lvlJc w:val="left"/>
      <w:pPr>
        <w:tabs>
          <w:tab w:val="num" w:pos="2280"/>
        </w:tabs>
        <w:ind w:left="2280" w:hanging="360"/>
      </w:pPr>
      <w:rPr>
        <w:rFonts w:ascii="Courier New" w:hAnsi="Courier New" w:cs="Courier New"/>
      </w:r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9">
    <w:nsid w:val="00000015"/>
    <w:multiLevelType w:val="multilevel"/>
    <w:tmpl w:val="00000015"/>
    <w:lvl w:ilvl="0">
      <w:start w:val="1"/>
      <w:numFmt w:val="bullet"/>
      <w:lvlText w:val=""/>
      <w:lvlJc w:val="left"/>
      <w:pPr>
        <w:tabs>
          <w:tab w:val="num" w:pos="1560"/>
        </w:tabs>
        <w:ind w:left="1560" w:hanging="360"/>
      </w:pPr>
      <w:rPr>
        <w:rFonts w:ascii="Wingdings" w:hAnsi="Wingdings"/>
      </w:rPr>
    </w:lvl>
    <w:lvl w:ilvl="1">
      <w:start w:val="1"/>
      <w:numFmt w:val="bullet"/>
      <w:lvlText w:val="o"/>
      <w:lvlJc w:val="left"/>
      <w:pPr>
        <w:tabs>
          <w:tab w:val="num" w:pos="2280"/>
        </w:tabs>
        <w:ind w:left="2280" w:hanging="360"/>
      </w:pPr>
      <w:rPr>
        <w:rFonts w:ascii="Courier New" w:hAnsi="Courier New" w:cs="Courier New"/>
      </w:r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20">
    <w:nsid w:val="00000016"/>
    <w:multiLevelType w:val="multilevel"/>
    <w:tmpl w:val="00000016"/>
    <w:lvl w:ilvl="0">
      <w:start w:val="1"/>
      <w:numFmt w:val="bullet"/>
      <w:lvlText w:val=""/>
      <w:lvlJc w:val="left"/>
      <w:pPr>
        <w:tabs>
          <w:tab w:val="num" w:pos="1560"/>
        </w:tabs>
        <w:ind w:left="1560" w:hanging="360"/>
      </w:pPr>
      <w:rPr>
        <w:rFonts w:ascii="Wingdings" w:hAnsi="Wingdings"/>
      </w:rPr>
    </w:lvl>
    <w:lvl w:ilvl="1">
      <w:start w:val="1"/>
      <w:numFmt w:val="bullet"/>
      <w:lvlText w:val="o"/>
      <w:lvlJc w:val="left"/>
      <w:pPr>
        <w:tabs>
          <w:tab w:val="num" w:pos="2280"/>
        </w:tabs>
        <w:ind w:left="2280" w:hanging="360"/>
      </w:pPr>
      <w:rPr>
        <w:rFonts w:ascii="Courier New" w:hAnsi="Courier New" w:cs="Courier New"/>
      </w:r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21">
    <w:nsid w:val="00000017"/>
    <w:multiLevelType w:val="multilevel"/>
    <w:tmpl w:val="00000017"/>
    <w:lvl w:ilvl="0">
      <w:start w:val="1"/>
      <w:numFmt w:val="bullet"/>
      <w:lvlText w:val=""/>
      <w:lvlJc w:val="left"/>
      <w:pPr>
        <w:tabs>
          <w:tab w:val="num" w:pos="1560"/>
        </w:tabs>
        <w:ind w:left="1560" w:hanging="360"/>
      </w:pPr>
      <w:rPr>
        <w:rFonts w:ascii="Wingdings" w:hAnsi="Wingdings"/>
      </w:rPr>
    </w:lvl>
    <w:lvl w:ilvl="1">
      <w:start w:val="1"/>
      <w:numFmt w:val="bullet"/>
      <w:lvlText w:val="o"/>
      <w:lvlJc w:val="left"/>
      <w:pPr>
        <w:tabs>
          <w:tab w:val="num" w:pos="2280"/>
        </w:tabs>
        <w:ind w:left="2280" w:hanging="360"/>
      </w:pPr>
      <w:rPr>
        <w:rFonts w:ascii="Courier New" w:hAnsi="Courier New" w:cs="Courier New"/>
      </w:r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22">
    <w:nsid w:val="00000018"/>
    <w:multiLevelType w:val="multilevel"/>
    <w:tmpl w:val="00000018"/>
    <w:lvl w:ilvl="0">
      <w:start w:val="1"/>
      <w:numFmt w:val="bullet"/>
      <w:lvlText w:val=""/>
      <w:lvlJc w:val="left"/>
      <w:pPr>
        <w:tabs>
          <w:tab w:val="num" w:pos="1380"/>
        </w:tabs>
        <w:ind w:left="1380" w:hanging="360"/>
      </w:pPr>
      <w:rPr>
        <w:rFonts w:ascii="Wingdings" w:hAnsi="Wingdings"/>
      </w:rPr>
    </w:lvl>
    <w:lvl w:ilvl="1">
      <w:start w:val="1"/>
      <w:numFmt w:val="bullet"/>
      <w:lvlText w:val="o"/>
      <w:lvlJc w:val="left"/>
      <w:pPr>
        <w:tabs>
          <w:tab w:val="num" w:pos="2100"/>
        </w:tabs>
        <w:ind w:left="2100" w:hanging="360"/>
      </w:pPr>
      <w:rPr>
        <w:rFonts w:ascii="Courier New" w:hAnsi="Courier New" w:cs="Courier New"/>
      </w:rPr>
    </w:lvl>
    <w:lvl w:ilvl="2">
      <w:start w:val="1"/>
      <w:numFmt w:val="bullet"/>
      <w:lvlText w:val=""/>
      <w:lvlJc w:val="left"/>
      <w:pPr>
        <w:tabs>
          <w:tab w:val="num" w:pos="2820"/>
        </w:tabs>
        <w:ind w:left="2820" w:hanging="360"/>
      </w:pPr>
      <w:rPr>
        <w:rFonts w:ascii="Wingdings" w:hAnsi="Wingdings"/>
      </w:rPr>
    </w:lvl>
    <w:lvl w:ilvl="3">
      <w:start w:val="1"/>
      <w:numFmt w:val="bullet"/>
      <w:lvlText w:val=""/>
      <w:lvlJc w:val="left"/>
      <w:pPr>
        <w:tabs>
          <w:tab w:val="num" w:pos="3540"/>
        </w:tabs>
        <w:ind w:left="3540" w:hanging="360"/>
      </w:pPr>
      <w:rPr>
        <w:rFonts w:ascii="Symbol" w:hAnsi="Symbol"/>
      </w:rPr>
    </w:lvl>
    <w:lvl w:ilvl="4">
      <w:start w:val="1"/>
      <w:numFmt w:val="bullet"/>
      <w:lvlText w:val="o"/>
      <w:lvlJc w:val="left"/>
      <w:pPr>
        <w:tabs>
          <w:tab w:val="num" w:pos="4260"/>
        </w:tabs>
        <w:ind w:left="4260" w:hanging="360"/>
      </w:pPr>
      <w:rPr>
        <w:rFonts w:ascii="Courier New" w:hAnsi="Courier New" w:cs="Courier New"/>
      </w:rPr>
    </w:lvl>
    <w:lvl w:ilvl="5">
      <w:start w:val="1"/>
      <w:numFmt w:val="bullet"/>
      <w:lvlText w:val=""/>
      <w:lvlJc w:val="left"/>
      <w:pPr>
        <w:tabs>
          <w:tab w:val="num" w:pos="4980"/>
        </w:tabs>
        <w:ind w:left="4980" w:hanging="360"/>
      </w:pPr>
      <w:rPr>
        <w:rFonts w:ascii="Wingdings" w:hAnsi="Wingdings"/>
      </w:rPr>
    </w:lvl>
    <w:lvl w:ilvl="6">
      <w:start w:val="1"/>
      <w:numFmt w:val="bullet"/>
      <w:lvlText w:val=""/>
      <w:lvlJc w:val="left"/>
      <w:pPr>
        <w:tabs>
          <w:tab w:val="num" w:pos="5700"/>
        </w:tabs>
        <w:ind w:left="5700" w:hanging="360"/>
      </w:pPr>
      <w:rPr>
        <w:rFonts w:ascii="Symbol" w:hAnsi="Symbol"/>
      </w:rPr>
    </w:lvl>
    <w:lvl w:ilvl="7">
      <w:start w:val="1"/>
      <w:numFmt w:val="bullet"/>
      <w:lvlText w:val="o"/>
      <w:lvlJc w:val="left"/>
      <w:pPr>
        <w:tabs>
          <w:tab w:val="num" w:pos="6420"/>
        </w:tabs>
        <w:ind w:left="6420" w:hanging="360"/>
      </w:pPr>
      <w:rPr>
        <w:rFonts w:ascii="Courier New" w:hAnsi="Courier New" w:cs="Courier New"/>
      </w:rPr>
    </w:lvl>
    <w:lvl w:ilvl="8">
      <w:start w:val="1"/>
      <w:numFmt w:val="bullet"/>
      <w:lvlText w:val=""/>
      <w:lvlJc w:val="left"/>
      <w:pPr>
        <w:tabs>
          <w:tab w:val="num" w:pos="7140"/>
        </w:tabs>
        <w:ind w:left="7140" w:hanging="360"/>
      </w:pPr>
      <w:rPr>
        <w:rFonts w:ascii="Wingdings" w:hAnsi="Wingdings"/>
      </w:rPr>
    </w:lvl>
  </w:abstractNum>
  <w:abstractNum w:abstractNumId="23">
    <w:nsid w:val="00000019"/>
    <w:multiLevelType w:val="multilevel"/>
    <w:tmpl w:val="00000019"/>
    <w:lvl w:ilvl="0">
      <w:start w:val="1"/>
      <w:numFmt w:val="bullet"/>
      <w:lvlText w:val=""/>
      <w:lvlJc w:val="left"/>
      <w:pPr>
        <w:tabs>
          <w:tab w:val="num" w:pos="1380"/>
        </w:tabs>
        <w:ind w:left="1380" w:hanging="360"/>
      </w:pPr>
      <w:rPr>
        <w:rFonts w:ascii="Wingdings" w:hAnsi="Wingdings"/>
      </w:rPr>
    </w:lvl>
    <w:lvl w:ilvl="1">
      <w:start w:val="1"/>
      <w:numFmt w:val="bullet"/>
      <w:lvlText w:val="o"/>
      <w:lvlJc w:val="left"/>
      <w:pPr>
        <w:tabs>
          <w:tab w:val="num" w:pos="2100"/>
        </w:tabs>
        <w:ind w:left="2100" w:hanging="360"/>
      </w:pPr>
      <w:rPr>
        <w:rFonts w:ascii="Courier New" w:hAnsi="Courier New" w:cs="Courier New"/>
      </w:rPr>
    </w:lvl>
    <w:lvl w:ilvl="2">
      <w:start w:val="1"/>
      <w:numFmt w:val="bullet"/>
      <w:lvlText w:val=""/>
      <w:lvlJc w:val="left"/>
      <w:pPr>
        <w:tabs>
          <w:tab w:val="num" w:pos="2820"/>
        </w:tabs>
        <w:ind w:left="2820" w:hanging="360"/>
      </w:pPr>
      <w:rPr>
        <w:rFonts w:ascii="Wingdings" w:hAnsi="Wingdings"/>
      </w:rPr>
    </w:lvl>
    <w:lvl w:ilvl="3">
      <w:start w:val="1"/>
      <w:numFmt w:val="bullet"/>
      <w:lvlText w:val=""/>
      <w:lvlJc w:val="left"/>
      <w:pPr>
        <w:tabs>
          <w:tab w:val="num" w:pos="3540"/>
        </w:tabs>
        <w:ind w:left="3540" w:hanging="360"/>
      </w:pPr>
      <w:rPr>
        <w:rFonts w:ascii="Symbol" w:hAnsi="Symbol"/>
      </w:rPr>
    </w:lvl>
    <w:lvl w:ilvl="4">
      <w:start w:val="1"/>
      <w:numFmt w:val="bullet"/>
      <w:lvlText w:val="o"/>
      <w:lvlJc w:val="left"/>
      <w:pPr>
        <w:tabs>
          <w:tab w:val="num" w:pos="4260"/>
        </w:tabs>
        <w:ind w:left="4260" w:hanging="360"/>
      </w:pPr>
      <w:rPr>
        <w:rFonts w:ascii="Courier New" w:hAnsi="Courier New" w:cs="Courier New"/>
      </w:rPr>
    </w:lvl>
    <w:lvl w:ilvl="5">
      <w:start w:val="1"/>
      <w:numFmt w:val="bullet"/>
      <w:lvlText w:val=""/>
      <w:lvlJc w:val="left"/>
      <w:pPr>
        <w:tabs>
          <w:tab w:val="num" w:pos="4980"/>
        </w:tabs>
        <w:ind w:left="4980" w:hanging="360"/>
      </w:pPr>
      <w:rPr>
        <w:rFonts w:ascii="Wingdings" w:hAnsi="Wingdings"/>
      </w:rPr>
    </w:lvl>
    <w:lvl w:ilvl="6">
      <w:start w:val="1"/>
      <w:numFmt w:val="bullet"/>
      <w:lvlText w:val=""/>
      <w:lvlJc w:val="left"/>
      <w:pPr>
        <w:tabs>
          <w:tab w:val="num" w:pos="5700"/>
        </w:tabs>
        <w:ind w:left="5700" w:hanging="360"/>
      </w:pPr>
      <w:rPr>
        <w:rFonts w:ascii="Symbol" w:hAnsi="Symbol"/>
      </w:rPr>
    </w:lvl>
    <w:lvl w:ilvl="7">
      <w:start w:val="1"/>
      <w:numFmt w:val="bullet"/>
      <w:lvlText w:val="o"/>
      <w:lvlJc w:val="left"/>
      <w:pPr>
        <w:tabs>
          <w:tab w:val="num" w:pos="6420"/>
        </w:tabs>
        <w:ind w:left="6420" w:hanging="360"/>
      </w:pPr>
      <w:rPr>
        <w:rFonts w:ascii="Courier New" w:hAnsi="Courier New" w:cs="Courier New"/>
      </w:rPr>
    </w:lvl>
    <w:lvl w:ilvl="8">
      <w:start w:val="1"/>
      <w:numFmt w:val="bullet"/>
      <w:lvlText w:val=""/>
      <w:lvlJc w:val="left"/>
      <w:pPr>
        <w:tabs>
          <w:tab w:val="num" w:pos="7140"/>
        </w:tabs>
        <w:ind w:left="7140" w:hanging="360"/>
      </w:pPr>
      <w:rPr>
        <w:rFonts w:ascii="Wingdings" w:hAnsi="Wingdings"/>
      </w:rPr>
    </w:lvl>
  </w:abstractNum>
  <w:abstractNum w:abstractNumId="24">
    <w:nsid w:val="0000001A"/>
    <w:multiLevelType w:val="multilevel"/>
    <w:tmpl w:val="0000001A"/>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25">
    <w:nsid w:val="0000001B"/>
    <w:multiLevelType w:val="multilevel"/>
    <w:tmpl w:val="0000001B"/>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abstractNum w:abstractNumId="26">
    <w:nsid w:val="0000001C"/>
    <w:multiLevelType w:val="multilevel"/>
    <w:tmpl w:val="0000001C"/>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27">
    <w:nsid w:val="0000001D"/>
    <w:multiLevelType w:val="multilevel"/>
    <w:tmpl w:val="0000001D"/>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abstractNum w:abstractNumId="28">
    <w:nsid w:val="0000001E"/>
    <w:multiLevelType w:val="multilevel"/>
    <w:tmpl w:val="0000001E"/>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29">
    <w:nsid w:val="0000001F"/>
    <w:multiLevelType w:val="multilevel"/>
    <w:tmpl w:val="0000001F"/>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abstractNum w:abstractNumId="30">
    <w:nsid w:val="00000020"/>
    <w:multiLevelType w:val="multilevel"/>
    <w:tmpl w:val="00000020"/>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31">
    <w:nsid w:val="00000021"/>
    <w:multiLevelType w:val="multilevel"/>
    <w:tmpl w:val="00000021"/>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abstractNum w:abstractNumId="32">
    <w:nsid w:val="00000022"/>
    <w:multiLevelType w:val="multilevel"/>
    <w:tmpl w:val="00000022"/>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33">
    <w:nsid w:val="00000023"/>
    <w:multiLevelType w:val="multilevel"/>
    <w:tmpl w:val="00000023"/>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abstractNum w:abstractNumId="34">
    <w:nsid w:val="00000024"/>
    <w:multiLevelType w:val="multilevel"/>
    <w:tmpl w:val="00000024"/>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35">
    <w:nsid w:val="00000025"/>
    <w:multiLevelType w:val="multilevel"/>
    <w:tmpl w:val="00000025"/>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abstractNum w:abstractNumId="36">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124"/>
    <w:multiLevelType w:val="hybridMultilevel"/>
    <w:tmpl w:val="0000305E"/>
    <w:lvl w:ilvl="0" w:tplc="0000440D">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1EB"/>
    <w:multiLevelType w:val="hybridMultilevel"/>
    <w:tmpl w:val="00000BB3"/>
    <w:lvl w:ilvl="0" w:tplc="00002EA6">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32"/>
    <w:multiLevelType w:val="hybridMultilevel"/>
    <w:tmpl w:val="00000120"/>
    <w:lvl w:ilvl="0" w:tplc="0000759A">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1238"/>
    <w:multiLevelType w:val="hybridMultilevel"/>
    <w:tmpl w:val="00003B25"/>
    <w:lvl w:ilvl="0" w:tplc="00001E1F">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12DB"/>
    <w:multiLevelType w:val="hybridMultilevel"/>
    <w:tmpl w:val="0000153C"/>
    <w:lvl w:ilvl="0" w:tplc="00007E87">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1547"/>
    <w:multiLevelType w:val="hybridMultilevel"/>
    <w:tmpl w:val="000054DE"/>
    <w:lvl w:ilvl="0" w:tplc="000039B3">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260D"/>
    <w:multiLevelType w:val="hybridMultilevel"/>
    <w:tmpl w:val="00006B89"/>
    <w:lvl w:ilvl="0" w:tplc="0000030A">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26A6"/>
    <w:multiLevelType w:val="hybridMultilevel"/>
    <w:tmpl w:val="0000701F"/>
    <w:lvl w:ilvl="0" w:tplc="00005D03">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2D12"/>
    <w:multiLevelType w:val="hybridMultilevel"/>
    <w:tmpl w:val="0000074D"/>
    <w:lvl w:ilvl="0" w:tplc="00004DC8">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301C"/>
    <w:multiLevelType w:val="hybridMultilevel"/>
    <w:tmpl w:val="00000BDB"/>
    <w:lvl w:ilvl="0" w:tplc="000056AE">
      <w:start w:val="1"/>
      <w:numFmt w:val="bullet"/>
      <w:lvlText w:val="S"/>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390C"/>
    <w:multiLevelType w:val="hybridMultilevel"/>
    <w:tmpl w:val="00000F3E"/>
    <w:lvl w:ilvl="0" w:tplc="00000099">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4E45"/>
    <w:multiLevelType w:val="hybridMultilevel"/>
    <w:tmpl w:val="0000323B"/>
    <w:lvl w:ilvl="0" w:tplc="00002213">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6443"/>
    <w:multiLevelType w:val="hybridMultilevel"/>
    <w:tmpl w:val="000066BB"/>
    <w:lvl w:ilvl="0" w:tplc="0000428B">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6BFC"/>
    <w:multiLevelType w:val="hybridMultilevel"/>
    <w:tmpl w:val="00007F96"/>
    <w:lvl w:ilvl="0" w:tplc="00007FF5">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6E5D"/>
    <w:multiLevelType w:val="hybridMultilevel"/>
    <w:tmpl w:val="00001AD4"/>
    <w:lvl w:ilvl="0" w:tplc="000063CB">
      <w:start w:val="1"/>
      <w:numFmt w:val="bullet"/>
      <w:lvlText w:val="R"/>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7A5A"/>
    <w:multiLevelType w:val="hybridMultilevel"/>
    <w:tmpl w:val="0000767D"/>
    <w:lvl w:ilvl="0" w:tplc="00004509">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24C263EF"/>
    <w:multiLevelType w:val="hybridMultilevel"/>
    <w:tmpl w:val="60728650"/>
    <w:lvl w:ilvl="0" w:tplc="04090001">
      <w:start w:val="1"/>
      <w:numFmt w:val="bullet"/>
      <w:lvlText w:val=""/>
      <w:lvlJc w:val="left"/>
      <w:pPr>
        <w:ind w:left="720" w:hanging="360"/>
      </w:pPr>
      <w:rPr>
        <w:rFonts w:ascii="Symbol" w:hAnsi="Symbol" w:hint="default"/>
      </w:rPr>
    </w:lvl>
    <w:lvl w:ilvl="1" w:tplc="1DDE135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55"/>
  </w:num>
  <w:num w:numId="39">
    <w:abstractNumId w:val="46"/>
  </w:num>
  <w:num w:numId="40">
    <w:abstractNumId w:val="53"/>
  </w:num>
  <w:num w:numId="41">
    <w:abstractNumId w:val="52"/>
  </w:num>
  <w:num w:numId="42">
    <w:abstractNumId w:val="38"/>
  </w:num>
  <w:num w:numId="43">
    <w:abstractNumId w:val="41"/>
  </w:num>
  <w:num w:numId="44">
    <w:abstractNumId w:val="49"/>
  </w:num>
  <w:num w:numId="45">
    <w:abstractNumId w:val="37"/>
  </w:num>
  <w:num w:numId="46">
    <w:abstractNumId w:val="50"/>
  </w:num>
  <w:num w:numId="47">
    <w:abstractNumId w:val="42"/>
  </w:num>
  <w:num w:numId="48">
    <w:abstractNumId w:val="47"/>
  </w:num>
  <w:num w:numId="49">
    <w:abstractNumId w:val="54"/>
  </w:num>
  <w:num w:numId="50">
    <w:abstractNumId w:val="45"/>
  </w:num>
  <w:num w:numId="51">
    <w:abstractNumId w:val="58"/>
  </w:num>
  <w:num w:numId="52">
    <w:abstractNumId w:val="40"/>
  </w:num>
  <w:num w:numId="53">
    <w:abstractNumId w:val="57"/>
  </w:num>
  <w:num w:numId="54">
    <w:abstractNumId w:val="56"/>
  </w:num>
  <w:num w:numId="55">
    <w:abstractNumId w:val="51"/>
  </w:num>
  <w:num w:numId="56">
    <w:abstractNumId w:val="44"/>
  </w:num>
  <w:num w:numId="57">
    <w:abstractNumId w:val="48"/>
  </w:num>
  <w:num w:numId="58">
    <w:abstractNumId w:val="39"/>
  </w:num>
  <w:num w:numId="59">
    <w:abstractNumId w:val="43"/>
  </w:num>
  <w:num w:numId="60">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42"/>
    <w:rsid w:val="00057CF4"/>
    <w:rsid w:val="000964A6"/>
    <w:rsid w:val="000C6483"/>
    <w:rsid w:val="000D4A0D"/>
    <w:rsid w:val="00171BF6"/>
    <w:rsid w:val="001A6DA4"/>
    <w:rsid w:val="00203BC7"/>
    <w:rsid w:val="00211FFB"/>
    <w:rsid w:val="00227039"/>
    <w:rsid w:val="002C4545"/>
    <w:rsid w:val="002D4A29"/>
    <w:rsid w:val="0033445E"/>
    <w:rsid w:val="00337DAD"/>
    <w:rsid w:val="00345304"/>
    <w:rsid w:val="00385EE9"/>
    <w:rsid w:val="00397FAD"/>
    <w:rsid w:val="003E287D"/>
    <w:rsid w:val="00412F2E"/>
    <w:rsid w:val="00453E47"/>
    <w:rsid w:val="00456B44"/>
    <w:rsid w:val="00472F38"/>
    <w:rsid w:val="004B292F"/>
    <w:rsid w:val="004B7FB1"/>
    <w:rsid w:val="00597751"/>
    <w:rsid w:val="005C0DB4"/>
    <w:rsid w:val="006137A2"/>
    <w:rsid w:val="00632D9B"/>
    <w:rsid w:val="00644DDB"/>
    <w:rsid w:val="00646217"/>
    <w:rsid w:val="00650B8F"/>
    <w:rsid w:val="00676BA4"/>
    <w:rsid w:val="006A0B0D"/>
    <w:rsid w:val="006B53B3"/>
    <w:rsid w:val="006D32C3"/>
    <w:rsid w:val="007325EF"/>
    <w:rsid w:val="0076139E"/>
    <w:rsid w:val="00782799"/>
    <w:rsid w:val="007B0AAB"/>
    <w:rsid w:val="007E38C6"/>
    <w:rsid w:val="007F4E03"/>
    <w:rsid w:val="00803178"/>
    <w:rsid w:val="008267FC"/>
    <w:rsid w:val="00835679"/>
    <w:rsid w:val="008860D3"/>
    <w:rsid w:val="008874F3"/>
    <w:rsid w:val="00897C75"/>
    <w:rsid w:val="008F7277"/>
    <w:rsid w:val="00932C42"/>
    <w:rsid w:val="00934F57"/>
    <w:rsid w:val="00946169"/>
    <w:rsid w:val="009703A4"/>
    <w:rsid w:val="00970C28"/>
    <w:rsid w:val="009A1A9E"/>
    <w:rsid w:val="009F5FBB"/>
    <w:rsid w:val="00A11D06"/>
    <w:rsid w:val="00A27F12"/>
    <w:rsid w:val="00A361D5"/>
    <w:rsid w:val="00A87E64"/>
    <w:rsid w:val="00AF2D37"/>
    <w:rsid w:val="00B25E8C"/>
    <w:rsid w:val="00B45949"/>
    <w:rsid w:val="00B47C66"/>
    <w:rsid w:val="00B839F8"/>
    <w:rsid w:val="00B9310C"/>
    <w:rsid w:val="00BA6EAD"/>
    <w:rsid w:val="00BD6DAD"/>
    <w:rsid w:val="00C03FD1"/>
    <w:rsid w:val="00C07BEC"/>
    <w:rsid w:val="00C6018D"/>
    <w:rsid w:val="00C909C7"/>
    <w:rsid w:val="00CB26BA"/>
    <w:rsid w:val="00CC5D4E"/>
    <w:rsid w:val="00CE2D07"/>
    <w:rsid w:val="00D1324D"/>
    <w:rsid w:val="00D5390B"/>
    <w:rsid w:val="00DA146B"/>
    <w:rsid w:val="00DC2795"/>
    <w:rsid w:val="00E3033D"/>
    <w:rsid w:val="00E30F0D"/>
    <w:rsid w:val="00E765EA"/>
    <w:rsid w:val="00EA2818"/>
    <w:rsid w:val="00EB3D03"/>
    <w:rsid w:val="00EF00FC"/>
    <w:rsid w:val="00EF48D2"/>
    <w:rsid w:val="00EF73B7"/>
    <w:rsid w:val="00F04952"/>
    <w:rsid w:val="00F502B7"/>
    <w:rsid w:val="00F51925"/>
    <w:rsid w:val="00F666E8"/>
    <w:rsid w:val="00F800B1"/>
    <w:rsid w:val="00FA2B0F"/>
    <w:rsid w:val="00FB150A"/>
    <w:rsid w:val="00FC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502B7"/>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F502B7"/>
    <w:rPr>
      <w:rFonts w:ascii="Times New Roman" w:eastAsia="Times New Roman" w:hAnsi="Times New Roman" w:cs="Times New Roman"/>
      <w:sz w:val="24"/>
      <w:szCs w:val="24"/>
      <w:lang w:eastAsia="ar-SA"/>
    </w:rPr>
  </w:style>
  <w:style w:type="character" w:styleId="PageNumber">
    <w:name w:val="page number"/>
    <w:basedOn w:val="DefaultParagraphFont"/>
    <w:rsid w:val="00F502B7"/>
  </w:style>
  <w:style w:type="paragraph" w:styleId="Header">
    <w:name w:val="header"/>
    <w:basedOn w:val="Normal"/>
    <w:link w:val="HeaderChar"/>
    <w:rsid w:val="00F502B7"/>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F502B7"/>
    <w:rPr>
      <w:rFonts w:ascii="Times New Roman" w:eastAsia="Times New Roman" w:hAnsi="Times New Roman" w:cs="Times New Roman"/>
      <w:sz w:val="24"/>
      <w:szCs w:val="24"/>
      <w:lang w:eastAsia="ar-SA"/>
    </w:rPr>
  </w:style>
  <w:style w:type="character" w:customStyle="1" w:styleId="WW8Num2z0">
    <w:name w:val="WW8Num2z0"/>
    <w:rsid w:val="00F502B7"/>
    <w:rPr>
      <w:rFonts w:ascii="Wingdings" w:hAnsi="Wingdings"/>
    </w:rPr>
  </w:style>
  <w:style w:type="character" w:customStyle="1" w:styleId="WW8Num2z1">
    <w:name w:val="WW8Num2z1"/>
    <w:rsid w:val="00F502B7"/>
    <w:rPr>
      <w:rFonts w:ascii="Courier New" w:hAnsi="Courier New" w:cs="Courier New"/>
    </w:rPr>
  </w:style>
  <w:style w:type="character" w:customStyle="1" w:styleId="WW8Num2z3">
    <w:name w:val="WW8Num2z3"/>
    <w:rsid w:val="00F502B7"/>
    <w:rPr>
      <w:rFonts w:ascii="Symbol" w:hAnsi="Symbol"/>
    </w:rPr>
  </w:style>
  <w:style w:type="character" w:customStyle="1" w:styleId="WW8Num3z0">
    <w:name w:val="WW8Num3z0"/>
    <w:rsid w:val="00F502B7"/>
    <w:rPr>
      <w:rFonts w:ascii="Wingdings" w:hAnsi="Wingdings"/>
    </w:rPr>
  </w:style>
  <w:style w:type="character" w:customStyle="1" w:styleId="WW8Num3z1">
    <w:name w:val="WW8Num3z1"/>
    <w:rsid w:val="00F502B7"/>
    <w:rPr>
      <w:rFonts w:ascii="Courier New" w:hAnsi="Courier New" w:cs="Courier New"/>
    </w:rPr>
  </w:style>
  <w:style w:type="character" w:customStyle="1" w:styleId="WW8Num3z3">
    <w:name w:val="WW8Num3z3"/>
    <w:rsid w:val="00F502B7"/>
    <w:rPr>
      <w:rFonts w:ascii="Symbol" w:hAnsi="Symbol"/>
    </w:rPr>
  </w:style>
  <w:style w:type="character" w:customStyle="1" w:styleId="WW8Num4z0">
    <w:name w:val="WW8Num4z0"/>
    <w:rsid w:val="00F502B7"/>
    <w:rPr>
      <w:rFonts w:ascii="Wingdings" w:hAnsi="Wingdings"/>
    </w:rPr>
  </w:style>
  <w:style w:type="character" w:customStyle="1" w:styleId="WW8Num4z1">
    <w:name w:val="WW8Num4z1"/>
    <w:rsid w:val="00F502B7"/>
    <w:rPr>
      <w:rFonts w:ascii="Courier New" w:hAnsi="Courier New" w:cs="Courier New"/>
    </w:rPr>
  </w:style>
  <w:style w:type="character" w:customStyle="1" w:styleId="WW8Num4z3">
    <w:name w:val="WW8Num4z3"/>
    <w:rsid w:val="00F502B7"/>
    <w:rPr>
      <w:rFonts w:ascii="Symbol" w:hAnsi="Symbol"/>
    </w:rPr>
  </w:style>
  <w:style w:type="character" w:customStyle="1" w:styleId="WW8Num5z0">
    <w:name w:val="WW8Num5z0"/>
    <w:rsid w:val="00F502B7"/>
    <w:rPr>
      <w:rFonts w:ascii="Wingdings" w:hAnsi="Wingdings"/>
    </w:rPr>
  </w:style>
  <w:style w:type="character" w:customStyle="1" w:styleId="WW8Num5z1">
    <w:name w:val="WW8Num5z1"/>
    <w:rsid w:val="00F502B7"/>
    <w:rPr>
      <w:rFonts w:ascii="Courier New" w:hAnsi="Courier New" w:cs="Courier New"/>
    </w:rPr>
  </w:style>
  <w:style w:type="character" w:customStyle="1" w:styleId="WW8Num5z3">
    <w:name w:val="WW8Num5z3"/>
    <w:rsid w:val="00F502B7"/>
    <w:rPr>
      <w:rFonts w:ascii="Symbol" w:hAnsi="Symbol"/>
    </w:rPr>
  </w:style>
  <w:style w:type="character" w:customStyle="1" w:styleId="WW8Num6z0">
    <w:name w:val="WW8Num6z0"/>
    <w:rsid w:val="00F502B7"/>
    <w:rPr>
      <w:rFonts w:ascii="Wingdings" w:hAnsi="Wingdings"/>
    </w:rPr>
  </w:style>
  <w:style w:type="character" w:customStyle="1" w:styleId="WW8Num6z1">
    <w:name w:val="WW8Num6z1"/>
    <w:rsid w:val="00F502B7"/>
    <w:rPr>
      <w:rFonts w:ascii="Courier New" w:hAnsi="Courier New" w:cs="Courier New"/>
    </w:rPr>
  </w:style>
  <w:style w:type="character" w:customStyle="1" w:styleId="WW8Num6z3">
    <w:name w:val="WW8Num6z3"/>
    <w:rsid w:val="00F502B7"/>
    <w:rPr>
      <w:rFonts w:ascii="Symbol" w:hAnsi="Symbol"/>
    </w:rPr>
  </w:style>
  <w:style w:type="character" w:customStyle="1" w:styleId="WW8Num7z0">
    <w:name w:val="WW8Num7z0"/>
    <w:rsid w:val="00F502B7"/>
    <w:rPr>
      <w:rFonts w:ascii="Wingdings" w:hAnsi="Wingdings"/>
    </w:rPr>
  </w:style>
  <w:style w:type="character" w:customStyle="1" w:styleId="WW8Num7z1">
    <w:name w:val="WW8Num7z1"/>
    <w:rsid w:val="00F502B7"/>
    <w:rPr>
      <w:rFonts w:ascii="Courier New" w:hAnsi="Courier New" w:cs="Courier New"/>
    </w:rPr>
  </w:style>
  <w:style w:type="character" w:customStyle="1" w:styleId="WW8Num7z3">
    <w:name w:val="WW8Num7z3"/>
    <w:rsid w:val="00F502B7"/>
    <w:rPr>
      <w:rFonts w:ascii="Symbol" w:hAnsi="Symbol"/>
    </w:rPr>
  </w:style>
  <w:style w:type="character" w:customStyle="1" w:styleId="WW8Num8z0">
    <w:name w:val="WW8Num8z0"/>
    <w:rsid w:val="00F502B7"/>
    <w:rPr>
      <w:rFonts w:ascii="Wingdings" w:hAnsi="Wingdings"/>
    </w:rPr>
  </w:style>
  <w:style w:type="character" w:customStyle="1" w:styleId="WW8Num8z1">
    <w:name w:val="WW8Num8z1"/>
    <w:rsid w:val="00F502B7"/>
    <w:rPr>
      <w:rFonts w:ascii="Courier New" w:hAnsi="Courier New" w:cs="Courier New"/>
    </w:rPr>
  </w:style>
  <w:style w:type="character" w:customStyle="1" w:styleId="WW8Num8z3">
    <w:name w:val="WW8Num8z3"/>
    <w:rsid w:val="00F502B7"/>
    <w:rPr>
      <w:rFonts w:ascii="Symbol" w:hAnsi="Symbol"/>
    </w:rPr>
  </w:style>
  <w:style w:type="character" w:customStyle="1" w:styleId="WW8Num10z0">
    <w:name w:val="WW8Num10z0"/>
    <w:rsid w:val="00F502B7"/>
    <w:rPr>
      <w:rFonts w:ascii="Wingdings" w:hAnsi="Wingdings"/>
    </w:rPr>
  </w:style>
  <w:style w:type="character" w:customStyle="1" w:styleId="WW8Num10z1">
    <w:name w:val="WW8Num10z1"/>
    <w:rsid w:val="00F502B7"/>
    <w:rPr>
      <w:rFonts w:ascii="Courier New" w:hAnsi="Courier New" w:cs="Courier New"/>
    </w:rPr>
  </w:style>
  <w:style w:type="character" w:customStyle="1" w:styleId="WW8Num10z3">
    <w:name w:val="WW8Num10z3"/>
    <w:rsid w:val="00F502B7"/>
    <w:rPr>
      <w:rFonts w:ascii="Symbol" w:hAnsi="Symbol"/>
    </w:rPr>
  </w:style>
  <w:style w:type="character" w:customStyle="1" w:styleId="WW8Num11z0">
    <w:name w:val="WW8Num11z0"/>
    <w:rsid w:val="00F502B7"/>
    <w:rPr>
      <w:rFonts w:ascii="Wingdings" w:hAnsi="Wingdings"/>
    </w:rPr>
  </w:style>
  <w:style w:type="character" w:customStyle="1" w:styleId="WW8Num11z1">
    <w:name w:val="WW8Num11z1"/>
    <w:rsid w:val="00F502B7"/>
    <w:rPr>
      <w:rFonts w:ascii="Courier New" w:hAnsi="Courier New" w:cs="Courier New"/>
    </w:rPr>
  </w:style>
  <w:style w:type="character" w:customStyle="1" w:styleId="WW8Num11z3">
    <w:name w:val="WW8Num11z3"/>
    <w:rsid w:val="00F502B7"/>
    <w:rPr>
      <w:rFonts w:ascii="Symbol" w:hAnsi="Symbol"/>
    </w:rPr>
  </w:style>
  <w:style w:type="character" w:customStyle="1" w:styleId="WW8Num12z0">
    <w:name w:val="WW8Num12z0"/>
    <w:rsid w:val="00F502B7"/>
    <w:rPr>
      <w:rFonts w:ascii="Wingdings" w:hAnsi="Wingdings"/>
    </w:rPr>
  </w:style>
  <w:style w:type="character" w:customStyle="1" w:styleId="WW8Num12z1">
    <w:name w:val="WW8Num12z1"/>
    <w:rsid w:val="00F502B7"/>
    <w:rPr>
      <w:rFonts w:ascii="Courier New" w:hAnsi="Courier New" w:cs="Courier New"/>
    </w:rPr>
  </w:style>
  <w:style w:type="character" w:customStyle="1" w:styleId="WW8Num12z3">
    <w:name w:val="WW8Num12z3"/>
    <w:rsid w:val="00F502B7"/>
    <w:rPr>
      <w:rFonts w:ascii="Symbol" w:hAnsi="Symbol"/>
    </w:rPr>
  </w:style>
  <w:style w:type="character" w:customStyle="1" w:styleId="WW8Num13z0">
    <w:name w:val="WW8Num13z0"/>
    <w:rsid w:val="00F502B7"/>
    <w:rPr>
      <w:rFonts w:ascii="Wingdings" w:hAnsi="Wingdings"/>
    </w:rPr>
  </w:style>
  <w:style w:type="character" w:customStyle="1" w:styleId="WW8Num13z1">
    <w:name w:val="WW8Num13z1"/>
    <w:rsid w:val="00F502B7"/>
    <w:rPr>
      <w:rFonts w:ascii="Courier New" w:hAnsi="Courier New" w:cs="Courier New"/>
    </w:rPr>
  </w:style>
  <w:style w:type="character" w:customStyle="1" w:styleId="WW8Num13z3">
    <w:name w:val="WW8Num13z3"/>
    <w:rsid w:val="00F502B7"/>
    <w:rPr>
      <w:rFonts w:ascii="Symbol" w:hAnsi="Symbol"/>
    </w:rPr>
  </w:style>
  <w:style w:type="character" w:customStyle="1" w:styleId="WW8Num14z0">
    <w:name w:val="WW8Num14z0"/>
    <w:rsid w:val="00F502B7"/>
    <w:rPr>
      <w:rFonts w:ascii="Wingdings" w:hAnsi="Wingdings"/>
    </w:rPr>
  </w:style>
  <w:style w:type="character" w:customStyle="1" w:styleId="WW8Num14z1">
    <w:name w:val="WW8Num14z1"/>
    <w:rsid w:val="00F502B7"/>
    <w:rPr>
      <w:rFonts w:ascii="Courier New" w:hAnsi="Courier New" w:cs="Courier New"/>
    </w:rPr>
  </w:style>
  <w:style w:type="character" w:customStyle="1" w:styleId="WW8Num14z3">
    <w:name w:val="WW8Num14z3"/>
    <w:rsid w:val="00F502B7"/>
    <w:rPr>
      <w:rFonts w:ascii="Symbol" w:hAnsi="Symbol"/>
    </w:rPr>
  </w:style>
  <w:style w:type="character" w:customStyle="1" w:styleId="WW8Num15z0">
    <w:name w:val="WW8Num15z0"/>
    <w:rsid w:val="00F502B7"/>
    <w:rPr>
      <w:rFonts w:ascii="Wingdings" w:hAnsi="Wingdings"/>
    </w:rPr>
  </w:style>
  <w:style w:type="character" w:customStyle="1" w:styleId="WW8Num15z1">
    <w:name w:val="WW8Num15z1"/>
    <w:rsid w:val="00F502B7"/>
    <w:rPr>
      <w:rFonts w:ascii="Courier New" w:hAnsi="Courier New" w:cs="Courier New"/>
    </w:rPr>
  </w:style>
  <w:style w:type="character" w:customStyle="1" w:styleId="WW8Num15z3">
    <w:name w:val="WW8Num15z3"/>
    <w:rsid w:val="00F502B7"/>
    <w:rPr>
      <w:rFonts w:ascii="Symbol" w:hAnsi="Symbol"/>
    </w:rPr>
  </w:style>
  <w:style w:type="character" w:customStyle="1" w:styleId="WW8Num16z0">
    <w:name w:val="WW8Num16z0"/>
    <w:rsid w:val="00F502B7"/>
    <w:rPr>
      <w:rFonts w:ascii="Wingdings" w:hAnsi="Wingdings"/>
    </w:rPr>
  </w:style>
  <w:style w:type="character" w:customStyle="1" w:styleId="WW8Num16z1">
    <w:name w:val="WW8Num16z1"/>
    <w:rsid w:val="00F502B7"/>
    <w:rPr>
      <w:rFonts w:ascii="Courier New" w:hAnsi="Courier New" w:cs="Courier New"/>
    </w:rPr>
  </w:style>
  <w:style w:type="character" w:customStyle="1" w:styleId="WW8Num16z3">
    <w:name w:val="WW8Num16z3"/>
    <w:rsid w:val="00F502B7"/>
    <w:rPr>
      <w:rFonts w:ascii="Symbol" w:hAnsi="Symbol"/>
    </w:rPr>
  </w:style>
  <w:style w:type="character" w:customStyle="1" w:styleId="WW8Num17z0">
    <w:name w:val="WW8Num17z0"/>
    <w:rsid w:val="00F502B7"/>
    <w:rPr>
      <w:rFonts w:ascii="Wingdings" w:hAnsi="Wingdings"/>
    </w:rPr>
  </w:style>
  <w:style w:type="character" w:customStyle="1" w:styleId="WW8Num17z1">
    <w:name w:val="WW8Num17z1"/>
    <w:rsid w:val="00F502B7"/>
    <w:rPr>
      <w:rFonts w:ascii="Courier New" w:hAnsi="Courier New" w:cs="Courier New"/>
    </w:rPr>
  </w:style>
  <w:style w:type="character" w:customStyle="1" w:styleId="WW8Num17z3">
    <w:name w:val="WW8Num17z3"/>
    <w:rsid w:val="00F502B7"/>
    <w:rPr>
      <w:rFonts w:ascii="Symbol" w:hAnsi="Symbol"/>
    </w:rPr>
  </w:style>
  <w:style w:type="character" w:customStyle="1" w:styleId="WW8Num18z0">
    <w:name w:val="WW8Num18z0"/>
    <w:rsid w:val="00F502B7"/>
    <w:rPr>
      <w:rFonts w:ascii="Wingdings" w:hAnsi="Wingdings"/>
    </w:rPr>
  </w:style>
  <w:style w:type="character" w:customStyle="1" w:styleId="WW8Num18z1">
    <w:name w:val="WW8Num18z1"/>
    <w:rsid w:val="00F502B7"/>
    <w:rPr>
      <w:rFonts w:ascii="Courier New" w:hAnsi="Courier New" w:cs="Courier New"/>
    </w:rPr>
  </w:style>
  <w:style w:type="character" w:customStyle="1" w:styleId="WW8Num18z3">
    <w:name w:val="WW8Num18z3"/>
    <w:rsid w:val="00F502B7"/>
    <w:rPr>
      <w:rFonts w:ascii="Symbol" w:hAnsi="Symbol"/>
    </w:rPr>
  </w:style>
  <w:style w:type="character" w:customStyle="1" w:styleId="WW8Num19z0">
    <w:name w:val="WW8Num19z0"/>
    <w:rsid w:val="00F502B7"/>
    <w:rPr>
      <w:rFonts w:ascii="Wingdings" w:hAnsi="Wingdings"/>
    </w:rPr>
  </w:style>
  <w:style w:type="character" w:customStyle="1" w:styleId="WW8Num19z1">
    <w:name w:val="WW8Num19z1"/>
    <w:rsid w:val="00F502B7"/>
    <w:rPr>
      <w:rFonts w:ascii="Courier New" w:hAnsi="Courier New" w:cs="Courier New"/>
    </w:rPr>
  </w:style>
  <w:style w:type="character" w:customStyle="1" w:styleId="WW8Num19z3">
    <w:name w:val="WW8Num19z3"/>
    <w:rsid w:val="00F502B7"/>
    <w:rPr>
      <w:rFonts w:ascii="Symbol" w:hAnsi="Symbol"/>
    </w:rPr>
  </w:style>
  <w:style w:type="character" w:customStyle="1" w:styleId="WW8Num20z0">
    <w:name w:val="WW8Num20z0"/>
    <w:rsid w:val="00F502B7"/>
    <w:rPr>
      <w:rFonts w:ascii="Wingdings" w:hAnsi="Wingdings"/>
    </w:rPr>
  </w:style>
  <w:style w:type="character" w:customStyle="1" w:styleId="WW8Num20z1">
    <w:name w:val="WW8Num20z1"/>
    <w:rsid w:val="00F502B7"/>
    <w:rPr>
      <w:rFonts w:ascii="Courier New" w:hAnsi="Courier New" w:cs="Courier New"/>
    </w:rPr>
  </w:style>
  <w:style w:type="character" w:customStyle="1" w:styleId="WW8Num20z3">
    <w:name w:val="WW8Num20z3"/>
    <w:rsid w:val="00F502B7"/>
    <w:rPr>
      <w:rFonts w:ascii="Symbol" w:hAnsi="Symbol"/>
    </w:rPr>
  </w:style>
  <w:style w:type="character" w:customStyle="1" w:styleId="WW8Num21z0">
    <w:name w:val="WW8Num21z0"/>
    <w:rsid w:val="00F502B7"/>
    <w:rPr>
      <w:rFonts w:ascii="Wingdings" w:hAnsi="Wingdings"/>
    </w:rPr>
  </w:style>
  <w:style w:type="character" w:customStyle="1" w:styleId="WW8Num21z1">
    <w:name w:val="WW8Num21z1"/>
    <w:rsid w:val="00F502B7"/>
    <w:rPr>
      <w:rFonts w:ascii="Courier New" w:hAnsi="Courier New" w:cs="Courier New"/>
    </w:rPr>
  </w:style>
  <w:style w:type="character" w:customStyle="1" w:styleId="WW8Num21z3">
    <w:name w:val="WW8Num21z3"/>
    <w:rsid w:val="00F502B7"/>
    <w:rPr>
      <w:rFonts w:ascii="Symbol" w:hAnsi="Symbol"/>
    </w:rPr>
  </w:style>
  <w:style w:type="character" w:customStyle="1" w:styleId="WW8Num22z0">
    <w:name w:val="WW8Num22z0"/>
    <w:rsid w:val="00F502B7"/>
    <w:rPr>
      <w:rFonts w:ascii="Wingdings" w:hAnsi="Wingdings"/>
    </w:rPr>
  </w:style>
  <w:style w:type="character" w:customStyle="1" w:styleId="WW8Num22z1">
    <w:name w:val="WW8Num22z1"/>
    <w:rsid w:val="00F502B7"/>
    <w:rPr>
      <w:rFonts w:ascii="Courier New" w:hAnsi="Courier New" w:cs="Courier New"/>
    </w:rPr>
  </w:style>
  <w:style w:type="character" w:customStyle="1" w:styleId="WW8Num22z3">
    <w:name w:val="WW8Num22z3"/>
    <w:rsid w:val="00F502B7"/>
    <w:rPr>
      <w:rFonts w:ascii="Symbol" w:hAnsi="Symbol"/>
    </w:rPr>
  </w:style>
  <w:style w:type="character" w:customStyle="1" w:styleId="WW8Num23z0">
    <w:name w:val="WW8Num23z0"/>
    <w:rsid w:val="00F502B7"/>
    <w:rPr>
      <w:rFonts w:ascii="Wingdings" w:hAnsi="Wingdings"/>
    </w:rPr>
  </w:style>
  <w:style w:type="character" w:customStyle="1" w:styleId="WW8Num23z1">
    <w:name w:val="WW8Num23z1"/>
    <w:rsid w:val="00F502B7"/>
    <w:rPr>
      <w:rFonts w:ascii="Courier New" w:hAnsi="Courier New" w:cs="Courier New"/>
    </w:rPr>
  </w:style>
  <w:style w:type="character" w:customStyle="1" w:styleId="WW8Num23z3">
    <w:name w:val="WW8Num23z3"/>
    <w:rsid w:val="00F502B7"/>
    <w:rPr>
      <w:rFonts w:ascii="Symbol" w:hAnsi="Symbol"/>
    </w:rPr>
  </w:style>
  <w:style w:type="character" w:customStyle="1" w:styleId="WW8Num24z0">
    <w:name w:val="WW8Num24z0"/>
    <w:rsid w:val="00F502B7"/>
    <w:rPr>
      <w:rFonts w:ascii="Wingdings" w:hAnsi="Wingdings"/>
    </w:rPr>
  </w:style>
  <w:style w:type="character" w:customStyle="1" w:styleId="WW8Num24z1">
    <w:name w:val="WW8Num24z1"/>
    <w:rsid w:val="00F502B7"/>
    <w:rPr>
      <w:rFonts w:ascii="Courier New" w:hAnsi="Courier New" w:cs="Courier New"/>
    </w:rPr>
  </w:style>
  <w:style w:type="character" w:customStyle="1" w:styleId="WW8Num24z3">
    <w:name w:val="WW8Num24z3"/>
    <w:rsid w:val="00F502B7"/>
    <w:rPr>
      <w:rFonts w:ascii="Symbol" w:hAnsi="Symbol"/>
    </w:rPr>
  </w:style>
  <w:style w:type="character" w:customStyle="1" w:styleId="WW8Num25z0">
    <w:name w:val="WW8Num25z0"/>
    <w:rsid w:val="00F502B7"/>
    <w:rPr>
      <w:rFonts w:ascii="Wingdings" w:hAnsi="Wingdings"/>
    </w:rPr>
  </w:style>
  <w:style w:type="character" w:customStyle="1" w:styleId="WW8Num25z1">
    <w:name w:val="WW8Num25z1"/>
    <w:rsid w:val="00F502B7"/>
    <w:rPr>
      <w:rFonts w:ascii="Courier New" w:hAnsi="Courier New" w:cs="Courier New"/>
    </w:rPr>
  </w:style>
  <w:style w:type="character" w:customStyle="1" w:styleId="WW8Num25z3">
    <w:name w:val="WW8Num25z3"/>
    <w:rsid w:val="00F502B7"/>
    <w:rPr>
      <w:rFonts w:ascii="Symbol" w:hAnsi="Symbol"/>
    </w:rPr>
  </w:style>
  <w:style w:type="character" w:customStyle="1" w:styleId="WW8Num26z0">
    <w:name w:val="WW8Num26z0"/>
    <w:rsid w:val="00F502B7"/>
    <w:rPr>
      <w:rFonts w:ascii="Wingdings" w:hAnsi="Wingdings"/>
    </w:rPr>
  </w:style>
  <w:style w:type="character" w:customStyle="1" w:styleId="WW8Num26z1">
    <w:name w:val="WW8Num26z1"/>
    <w:rsid w:val="00F502B7"/>
    <w:rPr>
      <w:rFonts w:ascii="Courier New" w:hAnsi="Courier New" w:cs="Courier New"/>
    </w:rPr>
  </w:style>
  <w:style w:type="character" w:customStyle="1" w:styleId="WW8Num26z3">
    <w:name w:val="WW8Num26z3"/>
    <w:rsid w:val="00F502B7"/>
    <w:rPr>
      <w:rFonts w:ascii="Symbol" w:hAnsi="Symbol"/>
    </w:rPr>
  </w:style>
  <w:style w:type="character" w:customStyle="1" w:styleId="WW8Num27z0">
    <w:name w:val="WW8Num27z0"/>
    <w:rsid w:val="00F502B7"/>
    <w:rPr>
      <w:rFonts w:ascii="Wingdings" w:hAnsi="Wingdings"/>
    </w:rPr>
  </w:style>
  <w:style w:type="character" w:customStyle="1" w:styleId="WW8Num27z1">
    <w:name w:val="WW8Num27z1"/>
    <w:rsid w:val="00F502B7"/>
    <w:rPr>
      <w:rFonts w:ascii="Courier New" w:hAnsi="Courier New" w:cs="Courier New"/>
    </w:rPr>
  </w:style>
  <w:style w:type="character" w:customStyle="1" w:styleId="WW8Num27z3">
    <w:name w:val="WW8Num27z3"/>
    <w:rsid w:val="00F502B7"/>
    <w:rPr>
      <w:rFonts w:ascii="Symbol" w:hAnsi="Symbol"/>
    </w:rPr>
  </w:style>
  <w:style w:type="character" w:customStyle="1" w:styleId="WW8Num28z0">
    <w:name w:val="WW8Num28z0"/>
    <w:rsid w:val="00F502B7"/>
    <w:rPr>
      <w:rFonts w:ascii="Wingdings" w:hAnsi="Wingdings"/>
    </w:rPr>
  </w:style>
  <w:style w:type="character" w:customStyle="1" w:styleId="WW8Num28z1">
    <w:name w:val="WW8Num28z1"/>
    <w:rsid w:val="00F502B7"/>
    <w:rPr>
      <w:rFonts w:ascii="Courier New" w:hAnsi="Courier New" w:cs="Courier New"/>
    </w:rPr>
  </w:style>
  <w:style w:type="character" w:customStyle="1" w:styleId="WW8Num28z3">
    <w:name w:val="WW8Num28z3"/>
    <w:rsid w:val="00F502B7"/>
    <w:rPr>
      <w:rFonts w:ascii="Symbol" w:hAnsi="Symbol"/>
    </w:rPr>
  </w:style>
  <w:style w:type="character" w:customStyle="1" w:styleId="WW8Num29z0">
    <w:name w:val="WW8Num29z0"/>
    <w:rsid w:val="00F502B7"/>
    <w:rPr>
      <w:rFonts w:ascii="Wingdings" w:hAnsi="Wingdings"/>
    </w:rPr>
  </w:style>
  <w:style w:type="character" w:customStyle="1" w:styleId="WW8Num29z1">
    <w:name w:val="WW8Num29z1"/>
    <w:rsid w:val="00F502B7"/>
    <w:rPr>
      <w:rFonts w:ascii="Courier New" w:hAnsi="Courier New" w:cs="Courier New"/>
    </w:rPr>
  </w:style>
  <w:style w:type="character" w:customStyle="1" w:styleId="WW8Num29z3">
    <w:name w:val="WW8Num29z3"/>
    <w:rsid w:val="00F502B7"/>
    <w:rPr>
      <w:rFonts w:ascii="Symbol" w:hAnsi="Symbol"/>
    </w:rPr>
  </w:style>
  <w:style w:type="character" w:customStyle="1" w:styleId="WW8Num30z0">
    <w:name w:val="WW8Num30z0"/>
    <w:rsid w:val="00F502B7"/>
    <w:rPr>
      <w:rFonts w:ascii="Wingdings" w:hAnsi="Wingdings"/>
    </w:rPr>
  </w:style>
  <w:style w:type="character" w:customStyle="1" w:styleId="WW8Num30z1">
    <w:name w:val="WW8Num30z1"/>
    <w:rsid w:val="00F502B7"/>
    <w:rPr>
      <w:rFonts w:ascii="Courier New" w:hAnsi="Courier New" w:cs="Courier New"/>
    </w:rPr>
  </w:style>
  <w:style w:type="character" w:customStyle="1" w:styleId="WW8Num30z3">
    <w:name w:val="WW8Num30z3"/>
    <w:rsid w:val="00F502B7"/>
    <w:rPr>
      <w:rFonts w:ascii="Symbol" w:hAnsi="Symbol"/>
    </w:rPr>
  </w:style>
  <w:style w:type="character" w:customStyle="1" w:styleId="WW8Num31z0">
    <w:name w:val="WW8Num31z0"/>
    <w:rsid w:val="00F502B7"/>
    <w:rPr>
      <w:rFonts w:ascii="Wingdings" w:hAnsi="Wingdings"/>
    </w:rPr>
  </w:style>
  <w:style w:type="character" w:customStyle="1" w:styleId="WW8Num31z1">
    <w:name w:val="WW8Num31z1"/>
    <w:rsid w:val="00F502B7"/>
    <w:rPr>
      <w:rFonts w:ascii="Courier New" w:hAnsi="Courier New" w:cs="Courier New"/>
    </w:rPr>
  </w:style>
  <w:style w:type="character" w:customStyle="1" w:styleId="WW8Num31z3">
    <w:name w:val="WW8Num31z3"/>
    <w:rsid w:val="00F502B7"/>
    <w:rPr>
      <w:rFonts w:ascii="Symbol" w:hAnsi="Symbol"/>
    </w:rPr>
  </w:style>
  <w:style w:type="character" w:customStyle="1" w:styleId="WW8Num32z0">
    <w:name w:val="WW8Num32z0"/>
    <w:rsid w:val="00F502B7"/>
    <w:rPr>
      <w:rFonts w:ascii="Wingdings" w:hAnsi="Wingdings"/>
    </w:rPr>
  </w:style>
  <w:style w:type="character" w:customStyle="1" w:styleId="WW8Num32z1">
    <w:name w:val="WW8Num32z1"/>
    <w:rsid w:val="00F502B7"/>
    <w:rPr>
      <w:rFonts w:ascii="Courier New" w:hAnsi="Courier New" w:cs="Courier New"/>
    </w:rPr>
  </w:style>
  <w:style w:type="character" w:customStyle="1" w:styleId="WW8Num32z3">
    <w:name w:val="WW8Num32z3"/>
    <w:rsid w:val="00F502B7"/>
    <w:rPr>
      <w:rFonts w:ascii="Symbol" w:hAnsi="Symbol"/>
    </w:rPr>
  </w:style>
  <w:style w:type="character" w:customStyle="1" w:styleId="WW8Num33z0">
    <w:name w:val="WW8Num33z0"/>
    <w:rsid w:val="00F502B7"/>
    <w:rPr>
      <w:rFonts w:ascii="Wingdings" w:hAnsi="Wingdings"/>
    </w:rPr>
  </w:style>
  <w:style w:type="character" w:customStyle="1" w:styleId="WW8Num33z1">
    <w:name w:val="WW8Num33z1"/>
    <w:rsid w:val="00F502B7"/>
    <w:rPr>
      <w:rFonts w:ascii="Courier New" w:hAnsi="Courier New" w:cs="Courier New"/>
    </w:rPr>
  </w:style>
  <w:style w:type="character" w:customStyle="1" w:styleId="WW8Num33z3">
    <w:name w:val="WW8Num33z3"/>
    <w:rsid w:val="00F502B7"/>
    <w:rPr>
      <w:rFonts w:ascii="Symbol" w:hAnsi="Symbol"/>
    </w:rPr>
  </w:style>
  <w:style w:type="character" w:customStyle="1" w:styleId="WW8Num34z0">
    <w:name w:val="WW8Num34z0"/>
    <w:rsid w:val="00F502B7"/>
    <w:rPr>
      <w:rFonts w:ascii="Wingdings" w:hAnsi="Wingdings"/>
    </w:rPr>
  </w:style>
  <w:style w:type="character" w:customStyle="1" w:styleId="WW8Num34z1">
    <w:name w:val="WW8Num34z1"/>
    <w:rsid w:val="00F502B7"/>
    <w:rPr>
      <w:rFonts w:ascii="Courier New" w:hAnsi="Courier New" w:cs="Courier New"/>
    </w:rPr>
  </w:style>
  <w:style w:type="character" w:customStyle="1" w:styleId="WW8Num34z3">
    <w:name w:val="WW8Num34z3"/>
    <w:rsid w:val="00F502B7"/>
    <w:rPr>
      <w:rFonts w:ascii="Symbol" w:hAnsi="Symbol"/>
    </w:rPr>
  </w:style>
  <w:style w:type="character" w:customStyle="1" w:styleId="WW8Num35z0">
    <w:name w:val="WW8Num35z0"/>
    <w:rsid w:val="00F502B7"/>
    <w:rPr>
      <w:rFonts w:ascii="Wingdings" w:hAnsi="Wingdings"/>
    </w:rPr>
  </w:style>
  <w:style w:type="character" w:customStyle="1" w:styleId="WW8Num35z1">
    <w:name w:val="WW8Num35z1"/>
    <w:rsid w:val="00F502B7"/>
    <w:rPr>
      <w:rFonts w:ascii="Courier New" w:hAnsi="Courier New" w:cs="Courier New"/>
    </w:rPr>
  </w:style>
  <w:style w:type="character" w:customStyle="1" w:styleId="WW8Num35z3">
    <w:name w:val="WW8Num35z3"/>
    <w:rsid w:val="00F502B7"/>
    <w:rPr>
      <w:rFonts w:ascii="Symbol" w:hAnsi="Symbol"/>
    </w:rPr>
  </w:style>
  <w:style w:type="character" w:customStyle="1" w:styleId="WW8Num36z0">
    <w:name w:val="WW8Num36z0"/>
    <w:rsid w:val="00F502B7"/>
    <w:rPr>
      <w:rFonts w:ascii="Wingdings" w:hAnsi="Wingdings"/>
    </w:rPr>
  </w:style>
  <w:style w:type="character" w:customStyle="1" w:styleId="WW8Num36z1">
    <w:name w:val="WW8Num36z1"/>
    <w:rsid w:val="00F502B7"/>
    <w:rPr>
      <w:rFonts w:ascii="Courier New" w:hAnsi="Courier New" w:cs="Courier New"/>
    </w:rPr>
  </w:style>
  <w:style w:type="character" w:customStyle="1" w:styleId="WW8Num36z3">
    <w:name w:val="WW8Num36z3"/>
    <w:rsid w:val="00F502B7"/>
    <w:rPr>
      <w:rFonts w:ascii="Symbol" w:hAnsi="Symbol"/>
    </w:rPr>
  </w:style>
  <w:style w:type="character" w:customStyle="1" w:styleId="WW8Num37z0">
    <w:name w:val="WW8Num37z0"/>
    <w:rsid w:val="00F502B7"/>
    <w:rPr>
      <w:rFonts w:ascii="Wingdings" w:hAnsi="Wingdings"/>
    </w:rPr>
  </w:style>
  <w:style w:type="character" w:customStyle="1" w:styleId="WW8Num37z1">
    <w:name w:val="WW8Num37z1"/>
    <w:rsid w:val="00F502B7"/>
    <w:rPr>
      <w:rFonts w:ascii="Courier New" w:hAnsi="Courier New" w:cs="Courier New"/>
    </w:rPr>
  </w:style>
  <w:style w:type="character" w:customStyle="1" w:styleId="WW8Num37z3">
    <w:name w:val="WW8Num37z3"/>
    <w:rsid w:val="00F502B7"/>
    <w:rPr>
      <w:rFonts w:ascii="Symbol" w:hAnsi="Symbol"/>
    </w:rPr>
  </w:style>
  <w:style w:type="paragraph" w:styleId="BodyText">
    <w:name w:val="Body Text"/>
    <w:basedOn w:val="Normal"/>
    <w:link w:val="BodyTextChar"/>
    <w:rsid w:val="00F502B7"/>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F502B7"/>
    <w:rPr>
      <w:rFonts w:ascii="Times New Roman" w:eastAsia="Times New Roman" w:hAnsi="Times New Roman" w:cs="Times New Roman"/>
      <w:sz w:val="24"/>
      <w:szCs w:val="24"/>
      <w:lang w:eastAsia="ar-SA"/>
    </w:rPr>
  </w:style>
  <w:style w:type="paragraph" w:customStyle="1" w:styleId="Heading">
    <w:name w:val="Heading"/>
    <w:basedOn w:val="Normal"/>
    <w:next w:val="BodyText"/>
    <w:rsid w:val="00F502B7"/>
    <w:pPr>
      <w:keepNext/>
      <w:suppressAutoHyphens/>
      <w:spacing w:before="240" w:after="120" w:line="240" w:lineRule="auto"/>
    </w:pPr>
    <w:rPr>
      <w:rFonts w:ascii="Liberation Sans" w:eastAsia="DejaVu Sans" w:hAnsi="Liberation Sans" w:cs="DejaVu Sans"/>
      <w:sz w:val="28"/>
      <w:szCs w:val="28"/>
      <w:lang w:eastAsia="ar-SA"/>
    </w:rPr>
  </w:style>
  <w:style w:type="paragraph" w:styleId="List">
    <w:name w:val="List"/>
    <w:basedOn w:val="BodyText"/>
    <w:rsid w:val="00F502B7"/>
  </w:style>
  <w:style w:type="paragraph" w:customStyle="1" w:styleId="TableContents">
    <w:name w:val="Table Contents"/>
    <w:basedOn w:val="Normal"/>
    <w:rsid w:val="00F502B7"/>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Heading">
    <w:name w:val="Table Heading"/>
    <w:basedOn w:val="TableContents"/>
    <w:rsid w:val="00F502B7"/>
    <w:pPr>
      <w:jc w:val="center"/>
    </w:pPr>
    <w:rPr>
      <w:b/>
      <w:bCs/>
    </w:rPr>
  </w:style>
  <w:style w:type="paragraph" w:styleId="Caption">
    <w:name w:val="caption"/>
    <w:basedOn w:val="Normal"/>
    <w:qFormat/>
    <w:rsid w:val="00F502B7"/>
    <w:pPr>
      <w:suppressLineNumbers/>
      <w:suppressAutoHyphens/>
      <w:spacing w:before="120" w:after="120" w:line="240" w:lineRule="auto"/>
    </w:pPr>
    <w:rPr>
      <w:rFonts w:ascii="Times New Roman" w:eastAsia="Times New Roman" w:hAnsi="Times New Roman" w:cs="Times New Roman"/>
      <w:i/>
      <w:iCs/>
      <w:sz w:val="24"/>
      <w:szCs w:val="24"/>
      <w:lang w:eastAsia="ar-SA"/>
    </w:rPr>
  </w:style>
  <w:style w:type="paragraph" w:customStyle="1" w:styleId="Index">
    <w:name w:val="Index"/>
    <w:basedOn w:val="Normal"/>
    <w:rsid w:val="00F502B7"/>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BalloonText">
    <w:name w:val="Balloon Text"/>
    <w:basedOn w:val="Normal"/>
    <w:link w:val="BalloonTextChar"/>
    <w:rsid w:val="00F502B7"/>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rsid w:val="00F502B7"/>
    <w:rPr>
      <w:rFonts w:ascii="Tahoma" w:eastAsia="Times New Roman" w:hAnsi="Tahoma" w:cs="Tahoma"/>
      <w:sz w:val="16"/>
      <w:szCs w:val="16"/>
      <w:lang w:eastAsia="ar-SA"/>
    </w:rPr>
  </w:style>
  <w:style w:type="paragraph" w:styleId="PlainText">
    <w:name w:val="Plain Text"/>
    <w:basedOn w:val="Normal"/>
    <w:link w:val="PlainTextChar"/>
    <w:rsid w:val="00F502B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02B7"/>
    <w:rPr>
      <w:rFonts w:ascii="Courier New" w:eastAsia="Times New Roman" w:hAnsi="Courier New" w:cs="Courier New"/>
      <w:sz w:val="20"/>
      <w:szCs w:val="20"/>
    </w:rPr>
  </w:style>
  <w:style w:type="table" w:styleId="TableGrid">
    <w:name w:val="Table Grid"/>
    <w:basedOn w:val="TableNormal"/>
    <w:uiPriority w:val="59"/>
    <w:rsid w:val="00970C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67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502B7"/>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F502B7"/>
    <w:rPr>
      <w:rFonts w:ascii="Times New Roman" w:eastAsia="Times New Roman" w:hAnsi="Times New Roman" w:cs="Times New Roman"/>
      <w:sz w:val="24"/>
      <w:szCs w:val="24"/>
      <w:lang w:eastAsia="ar-SA"/>
    </w:rPr>
  </w:style>
  <w:style w:type="character" w:styleId="PageNumber">
    <w:name w:val="page number"/>
    <w:basedOn w:val="DefaultParagraphFont"/>
    <w:rsid w:val="00F502B7"/>
  </w:style>
  <w:style w:type="paragraph" w:styleId="Header">
    <w:name w:val="header"/>
    <w:basedOn w:val="Normal"/>
    <w:link w:val="HeaderChar"/>
    <w:rsid w:val="00F502B7"/>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F502B7"/>
    <w:rPr>
      <w:rFonts w:ascii="Times New Roman" w:eastAsia="Times New Roman" w:hAnsi="Times New Roman" w:cs="Times New Roman"/>
      <w:sz w:val="24"/>
      <w:szCs w:val="24"/>
      <w:lang w:eastAsia="ar-SA"/>
    </w:rPr>
  </w:style>
  <w:style w:type="character" w:customStyle="1" w:styleId="WW8Num2z0">
    <w:name w:val="WW8Num2z0"/>
    <w:rsid w:val="00F502B7"/>
    <w:rPr>
      <w:rFonts w:ascii="Wingdings" w:hAnsi="Wingdings"/>
    </w:rPr>
  </w:style>
  <w:style w:type="character" w:customStyle="1" w:styleId="WW8Num2z1">
    <w:name w:val="WW8Num2z1"/>
    <w:rsid w:val="00F502B7"/>
    <w:rPr>
      <w:rFonts w:ascii="Courier New" w:hAnsi="Courier New" w:cs="Courier New"/>
    </w:rPr>
  </w:style>
  <w:style w:type="character" w:customStyle="1" w:styleId="WW8Num2z3">
    <w:name w:val="WW8Num2z3"/>
    <w:rsid w:val="00F502B7"/>
    <w:rPr>
      <w:rFonts w:ascii="Symbol" w:hAnsi="Symbol"/>
    </w:rPr>
  </w:style>
  <w:style w:type="character" w:customStyle="1" w:styleId="WW8Num3z0">
    <w:name w:val="WW8Num3z0"/>
    <w:rsid w:val="00F502B7"/>
    <w:rPr>
      <w:rFonts w:ascii="Wingdings" w:hAnsi="Wingdings"/>
    </w:rPr>
  </w:style>
  <w:style w:type="character" w:customStyle="1" w:styleId="WW8Num3z1">
    <w:name w:val="WW8Num3z1"/>
    <w:rsid w:val="00F502B7"/>
    <w:rPr>
      <w:rFonts w:ascii="Courier New" w:hAnsi="Courier New" w:cs="Courier New"/>
    </w:rPr>
  </w:style>
  <w:style w:type="character" w:customStyle="1" w:styleId="WW8Num3z3">
    <w:name w:val="WW8Num3z3"/>
    <w:rsid w:val="00F502B7"/>
    <w:rPr>
      <w:rFonts w:ascii="Symbol" w:hAnsi="Symbol"/>
    </w:rPr>
  </w:style>
  <w:style w:type="character" w:customStyle="1" w:styleId="WW8Num4z0">
    <w:name w:val="WW8Num4z0"/>
    <w:rsid w:val="00F502B7"/>
    <w:rPr>
      <w:rFonts w:ascii="Wingdings" w:hAnsi="Wingdings"/>
    </w:rPr>
  </w:style>
  <w:style w:type="character" w:customStyle="1" w:styleId="WW8Num4z1">
    <w:name w:val="WW8Num4z1"/>
    <w:rsid w:val="00F502B7"/>
    <w:rPr>
      <w:rFonts w:ascii="Courier New" w:hAnsi="Courier New" w:cs="Courier New"/>
    </w:rPr>
  </w:style>
  <w:style w:type="character" w:customStyle="1" w:styleId="WW8Num4z3">
    <w:name w:val="WW8Num4z3"/>
    <w:rsid w:val="00F502B7"/>
    <w:rPr>
      <w:rFonts w:ascii="Symbol" w:hAnsi="Symbol"/>
    </w:rPr>
  </w:style>
  <w:style w:type="character" w:customStyle="1" w:styleId="WW8Num5z0">
    <w:name w:val="WW8Num5z0"/>
    <w:rsid w:val="00F502B7"/>
    <w:rPr>
      <w:rFonts w:ascii="Wingdings" w:hAnsi="Wingdings"/>
    </w:rPr>
  </w:style>
  <w:style w:type="character" w:customStyle="1" w:styleId="WW8Num5z1">
    <w:name w:val="WW8Num5z1"/>
    <w:rsid w:val="00F502B7"/>
    <w:rPr>
      <w:rFonts w:ascii="Courier New" w:hAnsi="Courier New" w:cs="Courier New"/>
    </w:rPr>
  </w:style>
  <w:style w:type="character" w:customStyle="1" w:styleId="WW8Num5z3">
    <w:name w:val="WW8Num5z3"/>
    <w:rsid w:val="00F502B7"/>
    <w:rPr>
      <w:rFonts w:ascii="Symbol" w:hAnsi="Symbol"/>
    </w:rPr>
  </w:style>
  <w:style w:type="character" w:customStyle="1" w:styleId="WW8Num6z0">
    <w:name w:val="WW8Num6z0"/>
    <w:rsid w:val="00F502B7"/>
    <w:rPr>
      <w:rFonts w:ascii="Wingdings" w:hAnsi="Wingdings"/>
    </w:rPr>
  </w:style>
  <w:style w:type="character" w:customStyle="1" w:styleId="WW8Num6z1">
    <w:name w:val="WW8Num6z1"/>
    <w:rsid w:val="00F502B7"/>
    <w:rPr>
      <w:rFonts w:ascii="Courier New" w:hAnsi="Courier New" w:cs="Courier New"/>
    </w:rPr>
  </w:style>
  <w:style w:type="character" w:customStyle="1" w:styleId="WW8Num6z3">
    <w:name w:val="WW8Num6z3"/>
    <w:rsid w:val="00F502B7"/>
    <w:rPr>
      <w:rFonts w:ascii="Symbol" w:hAnsi="Symbol"/>
    </w:rPr>
  </w:style>
  <w:style w:type="character" w:customStyle="1" w:styleId="WW8Num7z0">
    <w:name w:val="WW8Num7z0"/>
    <w:rsid w:val="00F502B7"/>
    <w:rPr>
      <w:rFonts w:ascii="Wingdings" w:hAnsi="Wingdings"/>
    </w:rPr>
  </w:style>
  <w:style w:type="character" w:customStyle="1" w:styleId="WW8Num7z1">
    <w:name w:val="WW8Num7z1"/>
    <w:rsid w:val="00F502B7"/>
    <w:rPr>
      <w:rFonts w:ascii="Courier New" w:hAnsi="Courier New" w:cs="Courier New"/>
    </w:rPr>
  </w:style>
  <w:style w:type="character" w:customStyle="1" w:styleId="WW8Num7z3">
    <w:name w:val="WW8Num7z3"/>
    <w:rsid w:val="00F502B7"/>
    <w:rPr>
      <w:rFonts w:ascii="Symbol" w:hAnsi="Symbol"/>
    </w:rPr>
  </w:style>
  <w:style w:type="character" w:customStyle="1" w:styleId="WW8Num8z0">
    <w:name w:val="WW8Num8z0"/>
    <w:rsid w:val="00F502B7"/>
    <w:rPr>
      <w:rFonts w:ascii="Wingdings" w:hAnsi="Wingdings"/>
    </w:rPr>
  </w:style>
  <w:style w:type="character" w:customStyle="1" w:styleId="WW8Num8z1">
    <w:name w:val="WW8Num8z1"/>
    <w:rsid w:val="00F502B7"/>
    <w:rPr>
      <w:rFonts w:ascii="Courier New" w:hAnsi="Courier New" w:cs="Courier New"/>
    </w:rPr>
  </w:style>
  <w:style w:type="character" w:customStyle="1" w:styleId="WW8Num8z3">
    <w:name w:val="WW8Num8z3"/>
    <w:rsid w:val="00F502B7"/>
    <w:rPr>
      <w:rFonts w:ascii="Symbol" w:hAnsi="Symbol"/>
    </w:rPr>
  </w:style>
  <w:style w:type="character" w:customStyle="1" w:styleId="WW8Num10z0">
    <w:name w:val="WW8Num10z0"/>
    <w:rsid w:val="00F502B7"/>
    <w:rPr>
      <w:rFonts w:ascii="Wingdings" w:hAnsi="Wingdings"/>
    </w:rPr>
  </w:style>
  <w:style w:type="character" w:customStyle="1" w:styleId="WW8Num10z1">
    <w:name w:val="WW8Num10z1"/>
    <w:rsid w:val="00F502B7"/>
    <w:rPr>
      <w:rFonts w:ascii="Courier New" w:hAnsi="Courier New" w:cs="Courier New"/>
    </w:rPr>
  </w:style>
  <w:style w:type="character" w:customStyle="1" w:styleId="WW8Num10z3">
    <w:name w:val="WW8Num10z3"/>
    <w:rsid w:val="00F502B7"/>
    <w:rPr>
      <w:rFonts w:ascii="Symbol" w:hAnsi="Symbol"/>
    </w:rPr>
  </w:style>
  <w:style w:type="character" w:customStyle="1" w:styleId="WW8Num11z0">
    <w:name w:val="WW8Num11z0"/>
    <w:rsid w:val="00F502B7"/>
    <w:rPr>
      <w:rFonts w:ascii="Wingdings" w:hAnsi="Wingdings"/>
    </w:rPr>
  </w:style>
  <w:style w:type="character" w:customStyle="1" w:styleId="WW8Num11z1">
    <w:name w:val="WW8Num11z1"/>
    <w:rsid w:val="00F502B7"/>
    <w:rPr>
      <w:rFonts w:ascii="Courier New" w:hAnsi="Courier New" w:cs="Courier New"/>
    </w:rPr>
  </w:style>
  <w:style w:type="character" w:customStyle="1" w:styleId="WW8Num11z3">
    <w:name w:val="WW8Num11z3"/>
    <w:rsid w:val="00F502B7"/>
    <w:rPr>
      <w:rFonts w:ascii="Symbol" w:hAnsi="Symbol"/>
    </w:rPr>
  </w:style>
  <w:style w:type="character" w:customStyle="1" w:styleId="WW8Num12z0">
    <w:name w:val="WW8Num12z0"/>
    <w:rsid w:val="00F502B7"/>
    <w:rPr>
      <w:rFonts w:ascii="Wingdings" w:hAnsi="Wingdings"/>
    </w:rPr>
  </w:style>
  <w:style w:type="character" w:customStyle="1" w:styleId="WW8Num12z1">
    <w:name w:val="WW8Num12z1"/>
    <w:rsid w:val="00F502B7"/>
    <w:rPr>
      <w:rFonts w:ascii="Courier New" w:hAnsi="Courier New" w:cs="Courier New"/>
    </w:rPr>
  </w:style>
  <w:style w:type="character" w:customStyle="1" w:styleId="WW8Num12z3">
    <w:name w:val="WW8Num12z3"/>
    <w:rsid w:val="00F502B7"/>
    <w:rPr>
      <w:rFonts w:ascii="Symbol" w:hAnsi="Symbol"/>
    </w:rPr>
  </w:style>
  <w:style w:type="character" w:customStyle="1" w:styleId="WW8Num13z0">
    <w:name w:val="WW8Num13z0"/>
    <w:rsid w:val="00F502B7"/>
    <w:rPr>
      <w:rFonts w:ascii="Wingdings" w:hAnsi="Wingdings"/>
    </w:rPr>
  </w:style>
  <w:style w:type="character" w:customStyle="1" w:styleId="WW8Num13z1">
    <w:name w:val="WW8Num13z1"/>
    <w:rsid w:val="00F502B7"/>
    <w:rPr>
      <w:rFonts w:ascii="Courier New" w:hAnsi="Courier New" w:cs="Courier New"/>
    </w:rPr>
  </w:style>
  <w:style w:type="character" w:customStyle="1" w:styleId="WW8Num13z3">
    <w:name w:val="WW8Num13z3"/>
    <w:rsid w:val="00F502B7"/>
    <w:rPr>
      <w:rFonts w:ascii="Symbol" w:hAnsi="Symbol"/>
    </w:rPr>
  </w:style>
  <w:style w:type="character" w:customStyle="1" w:styleId="WW8Num14z0">
    <w:name w:val="WW8Num14z0"/>
    <w:rsid w:val="00F502B7"/>
    <w:rPr>
      <w:rFonts w:ascii="Wingdings" w:hAnsi="Wingdings"/>
    </w:rPr>
  </w:style>
  <w:style w:type="character" w:customStyle="1" w:styleId="WW8Num14z1">
    <w:name w:val="WW8Num14z1"/>
    <w:rsid w:val="00F502B7"/>
    <w:rPr>
      <w:rFonts w:ascii="Courier New" w:hAnsi="Courier New" w:cs="Courier New"/>
    </w:rPr>
  </w:style>
  <w:style w:type="character" w:customStyle="1" w:styleId="WW8Num14z3">
    <w:name w:val="WW8Num14z3"/>
    <w:rsid w:val="00F502B7"/>
    <w:rPr>
      <w:rFonts w:ascii="Symbol" w:hAnsi="Symbol"/>
    </w:rPr>
  </w:style>
  <w:style w:type="character" w:customStyle="1" w:styleId="WW8Num15z0">
    <w:name w:val="WW8Num15z0"/>
    <w:rsid w:val="00F502B7"/>
    <w:rPr>
      <w:rFonts w:ascii="Wingdings" w:hAnsi="Wingdings"/>
    </w:rPr>
  </w:style>
  <w:style w:type="character" w:customStyle="1" w:styleId="WW8Num15z1">
    <w:name w:val="WW8Num15z1"/>
    <w:rsid w:val="00F502B7"/>
    <w:rPr>
      <w:rFonts w:ascii="Courier New" w:hAnsi="Courier New" w:cs="Courier New"/>
    </w:rPr>
  </w:style>
  <w:style w:type="character" w:customStyle="1" w:styleId="WW8Num15z3">
    <w:name w:val="WW8Num15z3"/>
    <w:rsid w:val="00F502B7"/>
    <w:rPr>
      <w:rFonts w:ascii="Symbol" w:hAnsi="Symbol"/>
    </w:rPr>
  </w:style>
  <w:style w:type="character" w:customStyle="1" w:styleId="WW8Num16z0">
    <w:name w:val="WW8Num16z0"/>
    <w:rsid w:val="00F502B7"/>
    <w:rPr>
      <w:rFonts w:ascii="Wingdings" w:hAnsi="Wingdings"/>
    </w:rPr>
  </w:style>
  <w:style w:type="character" w:customStyle="1" w:styleId="WW8Num16z1">
    <w:name w:val="WW8Num16z1"/>
    <w:rsid w:val="00F502B7"/>
    <w:rPr>
      <w:rFonts w:ascii="Courier New" w:hAnsi="Courier New" w:cs="Courier New"/>
    </w:rPr>
  </w:style>
  <w:style w:type="character" w:customStyle="1" w:styleId="WW8Num16z3">
    <w:name w:val="WW8Num16z3"/>
    <w:rsid w:val="00F502B7"/>
    <w:rPr>
      <w:rFonts w:ascii="Symbol" w:hAnsi="Symbol"/>
    </w:rPr>
  </w:style>
  <w:style w:type="character" w:customStyle="1" w:styleId="WW8Num17z0">
    <w:name w:val="WW8Num17z0"/>
    <w:rsid w:val="00F502B7"/>
    <w:rPr>
      <w:rFonts w:ascii="Wingdings" w:hAnsi="Wingdings"/>
    </w:rPr>
  </w:style>
  <w:style w:type="character" w:customStyle="1" w:styleId="WW8Num17z1">
    <w:name w:val="WW8Num17z1"/>
    <w:rsid w:val="00F502B7"/>
    <w:rPr>
      <w:rFonts w:ascii="Courier New" w:hAnsi="Courier New" w:cs="Courier New"/>
    </w:rPr>
  </w:style>
  <w:style w:type="character" w:customStyle="1" w:styleId="WW8Num17z3">
    <w:name w:val="WW8Num17z3"/>
    <w:rsid w:val="00F502B7"/>
    <w:rPr>
      <w:rFonts w:ascii="Symbol" w:hAnsi="Symbol"/>
    </w:rPr>
  </w:style>
  <w:style w:type="character" w:customStyle="1" w:styleId="WW8Num18z0">
    <w:name w:val="WW8Num18z0"/>
    <w:rsid w:val="00F502B7"/>
    <w:rPr>
      <w:rFonts w:ascii="Wingdings" w:hAnsi="Wingdings"/>
    </w:rPr>
  </w:style>
  <w:style w:type="character" w:customStyle="1" w:styleId="WW8Num18z1">
    <w:name w:val="WW8Num18z1"/>
    <w:rsid w:val="00F502B7"/>
    <w:rPr>
      <w:rFonts w:ascii="Courier New" w:hAnsi="Courier New" w:cs="Courier New"/>
    </w:rPr>
  </w:style>
  <w:style w:type="character" w:customStyle="1" w:styleId="WW8Num18z3">
    <w:name w:val="WW8Num18z3"/>
    <w:rsid w:val="00F502B7"/>
    <w:rPr>
      <w:rFonts w:ascii="Symbol" w:hAnsi="Symbol"/>
    </w:rPr>
  </w:style>
  <w:style w:type="character" w:customStyle="1" w:styleId="WW8Num19z0">
    <w:name w:val="WW8Num19z0"/>
    <w:rsid w:val="00F502B7"/>
    <w:rPr>
      <w:rFonts w:ascii="Wingdings" w:hAnsi="Wingdings"/>
    </w:rPr>
  </w:style>
  <w:style w:type="character" w:customStyle="1" w:styleId="WW8Num19z1">
    <w:name w:val="WW8Num19z1"/>
    <w:rsid w:val="00F502B7"/>
    <w:rPr>
      <w:rFonts w:ascii="Courier New" w:hAnsi="Courier New" w:cs="Courier New"/>
    </w:rPr>
  </w:style>
  <w:style w:type="character" w:customStyle="1" w:styleId="WW8Num19z3">
    <w:name w:val="WW8Num19z3"/>
    <w:rsid w:val="00F502B7"/>
    <w:rPr>
      <w:rFonts w:ascii="Symbol" w:hAnsi="Symbol"/>
    </w:rPr>
  </w:style>
  <w:style w:type="character" w:customStyle="1" w:styleId="WW8Num20z0">
    <w:name w:val="WW8Num20z0"/>
    <w:rsid w:val="00F502B7"/>
    <w:rPr>
      <w:rFonts w:ascii="Wingdings" w:hAnsi="Wingdings"/>
    </w:rPr>
  </w:style>
  <w:style w:type="character" w:customStyle="1" w:styleId="WW8Num20z1">
    <w:name w:val="WW8Num20z1"/>
    <w:rsid w:val="00F502B7"/>
    <w:rPr>
      <w:rFonts w:ascii="Courier New" w:hAnsi="Courier New" w:cs="Courier New"/>
    </w:rPr>
  </w:style>
  <w:style w:type="character" w:customStyle="1" w:styleId="WW8Num20z3">
    <w:name w:val="WW8Num20z3"/>
    <w:rsid w:val="00F502B7"/>
    <w:rPr>
      <w:rFonts w:ascii="Symbol" w:hAnsi="Symbol"/>
    </w:rPr>
  </w:style>
  <w:style w:type="character" w:customStyle="1" w:styleId="WW8Num21z0">
    <w:name w:val="WW8Num21z0"/>
    <w:rsid w:val="00F502B7"/>
    <w:rPr>
      <w:rFonts w:ascii="Wingdings" w:hAnsi="Wingdings"/>
    </w:rPr>
  </w:style>
  <w:style w:type="character" w:customStyle="1" w:styleId="WW8Num21z1">
    <w:name w:val="WW8Num21z1"/>
    <w:rsid w:val="00F502B7"/>
    <w:rPr>
      <w:rFonts w:ascii="Courier New" w:hAnsi="Courier New" w:cs="Courier New"/>
    </w:rPr>
  </w:style>
  <w:style w:type="character" w:customStyle="1" w:styleId="WW8Num21z3">
    <w:name w:val="WW8Num21z3"/>
    <w:rsid w:val="00F502B7"/>
    <w:rPr>
      <w:rFonts w:ascii="Symbol" w:hAnsi="Symbol"/>
    </w:rPr>
  </w:style>
  <w:style w:type="character" w:customStyle="1" w:styleId="WW8Num22z0">
    <w:name w:val="WW8Num22z0"/>
    <w:rsid w:val="00F502B7"/>
    <w:rPr>
      <w:rFonts w:ascii="Wingdings" w:hAnsi="Wingdings"/>
    </w:rPr>
  </w:style>
  <w:style w:type="character" w:customStyle="1" w:styleId="WW8Num22z1">
    <w:name w:val="WW8Num22z1"/>
    <w:rsid w:val="00F502B7"/>
    <w:rPr>
      <w:rFonts w:ascii="Courier New" w:hAnsi="Courier New" w:cs="Courier New"/>
    </w:rPr>
  </w:style>
  <w:style w:type="character" w:customStyle="1" w:styleId="WW8Num22z3">
    <w:name w:val="WW8Num22z3"/>
    <w:rsid w:val="00F502B7"/>
    <w:rPr>
      <w:rFonts w:ascii="Symbol" w:hAnsi="Symbol"/>
    </w:rPr>
  </w:style>
  <w:style w:type="character" w:customStyle="1" w:styleId="WW8Num23z0">
    <w:name w:val="WW8Num23z0"/>
    <w:rsid w:val="00F502B7"/>
    <w:rPr>
      <w:rFonts w:ascii="Wingdings" w:hAnsi="Wingdings"/>
    </w:rPr>
  </w:style>
  <w:style w:type="character" w:customStyle="1" w:styleId="WW8Num23z1">
    <w:name w:val="WW8Num23z1"/>
    <w:rsid w:val="00F502B7"/>
    <w:rPr>
      <w:rFonts w:ascii="Courier New" w:hAnsi="Courier New" w:cs="Courier New"/>
    </w:rPr>
  </w:style>
  <w:style w:type="character" w:customStyle="1" w:styleId="WW8Num23z3">
    <w:name w:val="WW8Num23z3"/>
    <w:rsid w:val="00F502B7"/>
    <w:rPr>
      <w:rFonts w:ascii="Symbol" w:hAnsi="Symbol"/>
    </w:rPr>
  </w:style>
  <w:style w:type="character" w:customStyle="1" w:styleId="WW8Num24z0">
    <w:name w:val="WW8Num24z0"/>
    <w:rsid w:val="00F502B7"/>
    <w:rPr>
      <w:rFonts w:ascii="Wingdings" w:hAnsi="Wingdings"/>
    </w:rPr>
  </w:style>
  <w:style w:type="character" w:customStyle="1" w:styleId="WW8Num24z1">
    <w:name w:val="WW8Num24z1"/>
    <w:rsid w:val="00F502B7"/>
    <w:rPr>
      <w:rFonts w:ascii="Courier New" w:hAnsi="Courier New" w:cs="Courier New"/>
    </w:rPr>
  </w:style>
  <w:style w:type="character" w:customStyle="1" w:styleId="WW8Num24z3">
    <w:name w:val="WW8Num24z3"/>
    <w:rsid w:val="00F502B7"/>
    <w:rPr>
      <w:rFonts w:ascii="Symbol" w:hAnsi="Symbol"/>
    </w:rPr>
  </w:style>
  <w:style w:type="character" w:customStyle="1" w:styleId="WW8Num25z0">
    <w:name w:val="WW8Num25z0"/>
    <w:rsid w:val="00F502B7"/>
    <w:rPr>
      <w:rFonts w:ascii="Wingdings" w:hAnsi="Wingdings"/>
    </w:rPr>
  </w:style>
  <w:style w:type="character" w:customStyle="1" w:styleId="WW8Num25z1">
    <w:name w:val="WW8Num25z1"/>
    <w:rsid w:val="00F502B7"/>
    <w:rPr>
      <w:rFonts w:ascii="Courier New" w:hAnsi="Courier New" w:cs="Courier New"/>
    </w:rPr>
  </w:style>
  <w:style w:type="character" w:customStyle="1" w:styleId="WW8Num25z3">
    <w:name w:val="WW8Num25z3"/>
    <w:rsid w:val="00F502B7"/>
    <w:rPr>
      <w:rFonts w:ascii="Symbol" w:hAnsi="Symbol"/>
    </w:rPr>
  </w:style>
  <w:style w:type="character" w:customStyle="1" w:styleId="WW8Num26z0">
    <w:name w:val="WW8Num26z0"/>
    <w:rsid w:val="00F502B7"/>
    <w:rPr>
      <w:rFonts w:ascii="Wingdings" w:hAnsi="Wingdings"/>
    </w:rPr>
  </w:style>
  <w:style w:type="character" w:customStyle="1" w:styleId="WW8Num26z1">
    <w:name w:val="WW8Num26z1"/>
    <w:rsid w:val="00F502B7"/>
    <w:rPr>
      <w:rFonts w:ascii="Courier New" w:hAnsi="Courier New" w:cs="Courier New"/>
    </w:rPr>
  </w:style>
  <w:style w:type="character" w:customStyle="1" w:styleId="WW8Num26z3">
    <w:name w:val="WW8Num26z3"/>
    <w:rsid w:val="00F502B7"/>
    <w:rPr>
      <w:rFonts w:ascii="Symbol" w:hAnsi="Symbol"/>
    </w:rPr>
  </w:style>
  <w:style w:type="character" w:customStyle="1" w:styleId="WW8Num27z0">
    <w:name w:val="WW8Num27z0"/>
    <w:rsid w:val="00F502B7"/>
    <w:rPr>
      <w:rFonts w:ascii="Wingdings" w:hAnsi="Wingdings"/>
    </w:rPr>
  </w:style>
  <w:style w:type="character" w:customStyle="1" w:styleId="WW8Num27z1">
    <w:name w:val="WW8Num27z1"/>
    <w:rsid w:val="00F502B7"/>
    <w:rPr>
      <w:rFonts w:ascii="Courier New" w:hAnsi="Courier New" w:cs="Courier New"/>
    </w:rPr>
  </w:style>
  <w:style w:type="character" w:customStyle="1" w:styleId="WW8Num27z3">
    <w:name w:val="WW8Num27z3"/>
    <w:rsid w:val="00F502B7"/>
    <w:rPr>
      <w:rFonts w:ascii="Symbol" w:hAnsi="Symbol"/>
    </w:rPr>
  </w:style>
  <w:style w:type="character" w:customStyle="1" w:styleId="WW8Num28z0">
    <w:name w:val="WW8Num28z0"/>
    <w:rsid w:val="00F502B7"/>
    <w:rPr>
      <w:rFonts w:ascii="Wingdings" w:hAnsi="Wingdings"/>
    </w:rPr>
  </w:style>
  <w:style w:type="character" w:customStyle="1" w:styleId="WW8Num28z1">
    <w:name w:val="WW8Num28z1"/>
    <w:rsid w:val="00F502B7"/>
    <w:rPr>
      <w:rFonts w:ascii="Courier New" w:hAnsi="Courier New" w:cs="Courier New"/>
    </w:rPr>
  </w:style>
  <w:style w:type="character" w:customStyle="1" w:styleId="WW8Num28z3">
    <w:name w:val="WW8Num28z3"/>
    <w:rsid w:val="00F502B7"/>
    <w:rPr>
      <w:rFonts w:ascii="Symbol" w:hAnsi="Symbol"/>
    </w:rPr>
  </w:style>
  <w:style w:type="character" w:customStyle="1" w:styleId="WW8Num29z0">
    <w:name w:val="WW8Num29z0"/>
    <w:rsid w:val="00F502B7"/>
    <w:rPr>
      <w:rFonts w:ascii="Wingdings" w:hAnsi="Wingdings"/>
    </w:rPr>
  </w:style>
  <w:style w:type="character" w:customStyle="1" w:styleId="WW8Num29z1">
    <w:name w:val="WW8Num29z1"/>
    <w:rsid w:val="00F502B7"/>
    <w:rPr>
      <w:rFonts w:ascii="Courier New" w:hAnsi="Courier New" w:cs="Courier New"/>
    </w:rPr>
  </w:style>
  <w:style w:type="character" w:customStyle="1" w:styleId="WW8Num29z3">
    <w:name w:val="WW8Num29z3"/>
    <w:rsid w:val="00F502B7"/>
    <w:rPr>
      <w:rFonts w:ascii="Symbol" w:hAnsi="Symbol"/>
    </w:rPr>
  </w:style>
  <w:style w:type="character" w:customStyle="1" w:styleId="WW8Num30z0">
    <w:name w:val="WW8Num30z0"/>
    <w:rsid w:val="00F502B7"/>
    <w:rPr>
      <w:rFonts w:ascii="Wingdings" w:hAnsi="Wingdings"/>
    </w:rPr>
  </w:style>
  <w:style w:type="character" w:customStyle="1" w:styleId="WW8Num30z1">
    <w:name w:val="WW8Num30z1"/>
    <w:rsid w:val="00F502B7"/>
    <w:rPr>
      <w:rFonts w:ascii="Courier New" w:hAnsi="Courier New" w:cs="Courier New"/>
    </w:rPr>
  </w:style>
  <w:style w:type="character" w:customStyle="1" w:styleId="WW8Num30z3">
    <w:name w:val="WW8Num30z3"/>
    <w:rsid w:val="00F502B7"/>
    <w:rPr>
      <w:rFonts w:ascii="Symbol" w:hAnsi="Symbol"/>
    </w:rPr>
  </w:style>
  <w:style w:type="character" w:customStyle="1" w:styleId="WW8Num31z0">
    <w:name w:val="WW8Num31z0"/>
    <w:rsid w:val="00F502B7"/>
    <w:rPr>
      <w:rFonts w:ascii="Wingdings" w:hAnsi="Wingdings"/>
    </w:rPr>
  </w:style>
  <w:style w:type="character" w:customStyle="1" w:styleId="WW8Num31z1">
    <w:name w:val="WW8Num31z1"/>
    <w:rsid w:val="00F502B7"/>
    <w:rPr>
      <w:rFonts w:ascii="Courier New" w:hAnsi="Courier New" w:cs="Courier New"/>
    </w:rPr>
  </w:style>
  <w:style w:type="character" w:customStyle="1" w:styleId="WW8Num31z3">
    <w:name w:val="WW8Num31z3"/>
    <w:rsid w:val="00F502B7"/>
    <w:rPr>
      <w:rFonts w:ascii="Symbol" w:hAnsi="Symbol"/>
    </w:rPr>
  </w:style>
  <w:style w:type="character" w:customStyle="1" w:styleId="WW8Num32z0">
    <w:name w:val="WW8Num32z0"/>
    <w:rsid w:val="00F502B7"/>
    <w:rPr>
      <w:rFonts w:ascii="Wingdings" w:hAnsi="Wingdings"/>
    </w:rPr>
  </w:style>
  <w:style w:type="character" w:customStyle="1" w:styleId="WW8Num32z1">
    <w:name w:val="WW8Num32z1"/>
    <w:rsid w:val="00F502B7"/>
    <w:rPr>
      <w:rFonts w:ascii="Courier New" w:hAnsi="Courier New" w:cs="Courier New"/>
    </w:rPr>
  </w:style>
  <w:style w:type="character" w:customStyle="1" w:styleId="WW8Num32z3">
    <w:name w:val="WW8Num32z3"/>
    <w:rsid w:val="00F502B7"/>
    <w:rPr>
      <w:rFonts w:ascii="Symbol" w:hAnsi="Symbol"/>
    </w:rPr>
  </w:style>
  <w:style w:type="character" w:customStyle="1" w:styleId="WW8Num33z0">
    <w:name w:val="WW8Num33z0"/>
    <w:rsid w:val="00F502B7"/>
    <w:rPr>
      <w:rFonts w:ascii="Wingdings" w:hAnsi="Wingdings"/>
    </w:rPr>
  </w:style>
  <w:style w:type="character" w:customStyle="1" w:styleId="WW8Num33z1">
    <w:name w:val="WW8Num33z1"/>
    <w:rsid w:val="00F502B7"/>
    <w:rPr>
      <w:rFonts w:ascii="Courier New" w:hAnsi="Courier New" w:cs="Courier New"/>
    </w:rPr>
  </w:style>
  <w:style w:type="character" w:customStyle="1" w:styleId="WW8Num33z3">
    <w:name w:val="WW8Num33z3"/>
    <w:rsid w:val="00F502B7"/>
    <w:rPr>
      <w:rFonts w:ascii="Symbol" w:hAnsi="Symbol"/>
    </w:rPr>
  </w:style>
  <w:style w:type="character" w:customStyle="1" w:styleId="WW8Num34z0">
    <w:name w:val="WW8Num34z0"/>
    <w:rsid w:val="00F502B7"/>
    <w:rPr>
      <w:rFonts w:ascii="Wingdings" w:hAnsi="Wingdings"/>
    </w:rPr>
  </w:style>
  <w:style w:type="character" w:customStyle="1" w:styleId="WW8Num34z1">
    <w:name w:val="WW8Num34z1"/>
    <w:rsid w:val="00F502B7"/>
    <w:rPr>
      <w:rFonts w:ascii="Courier New" w:hAnsi="Courier New" w:cs="Courier New"/>
    </w:rPr>
  </w:style>
  <w:style w:type="character" w:customStyle="1" w:styleId="WW8Num34z3">
    <w:name w:val="WW8Num34z3"/>
    <w:rsid w:val="00F502B7"/>
    <w:rPr>
      <w:rFonts w:ascii="Symbol" w:hAnsi="Symbol"/>
    </w:rPr>
  </w:style>
  <w:style w:type="character" w:customStyle="1" w:styleId="WW8Num35z0">
    <w:name w:val="WW8Num35z0"/>
    <w:rsid w:val="00F502B7"/>
    <w:rPr>
      <w:rFonts w:ascii="Wingdings" w:hAnsi="Wingdings"/>
    </w:rPr>
  </w:style>
  <w:style w:type="character" w:customStyle="1" w:styleId="WW8Num35z1">
    <w:name w:val="WW8Num35z1"/>
    <w:rsid w:val="00F502B7"/>
    <w:rPr>
      <w:rFonts w:ascii="Courier New" w:hAnsi="Courier New" w:cs="Courier New"/>
    </w:rPr>
  </w:style>
  <w:style w:type="character" w:customStyle="1" w:styleId="WW8Num35z3">
    <w:name w:val="WW8Num35z3"/>
    <w:rsid w:val="00F502B7"/>
    <w:rPr>
      <w:rFonts w:ascii="Symbol" w:hAnsi="Symbol"/>
    </w:rPr>
  </w:style>
  <w:style w:type="character" w:customStyle="1" w:styleId="WW8Num36z0">
    <w:name w:val="WW8Num36z0"/>
    <w:rsid w:val="00F502B7"/>
    <w:rPr>
      <w:rFonts w:ascii="Wingdings" w:hAnsi="Wingdings"/>
    </w:rPr>
  </w:style>
  <w:style w:type="character" w:customStyle="1" w:styleId="WW8Num36z1">
    <w:name w:val="WW8Num36z1"/>
    <w:rsid w:val="00F502B7"/>
    <w:rPr>
      <w:rFonts w:ascii="Courier New" w:hAnsi="Courier New" w:cs="Courier New"/>
    </w:rPr>
  </w:style>
  <w:style w:type="character" w:customStyle="1" w:styleId="WW8Num36z3">
    <w:name w:val="WW8Num36z3"/>
    <w:rsid w:val="00F502B7"/>
    <w:rPr>
      <w:rFonts w:ascii="Symbol" w:hAnsi="Symbol"/>
    </w:rPr>
  </w:style>
  <w:style w:type="character" w:customStyle="1" w:styleId="WW8Num37z0">
    <w:name w:val="WW8Num37z0"/>
    <w:rsid w:val="00F502B7"/>
    <w:rPr>
      <w:rFonts w:ascii="Wingdings" w:hAnsi="Wingdings"/>
    </w:rPr>
  </w:style>
  <w:style w:type="character" w:customStyle="1" w:styleId="WW8Num37z1">
    <w:name w:val="WW8Num37z1"/>
    <w:rsid w:val="00F502B7"/>
    <w:rPr>
      <w:rFonts w:ascii="Courier New" w:hAnsi="Courier New" w:cs="Courier New"/>
    </w:rPr>
  </w:style>
  <w:style w:type="character" w:customStyle="1" w:styleId="WW8Num37z3">
    <w:name w:val="WW8Num37z3"/>
    <w:rsid w:val="00F502B7"/>
    <w:rPr>
      <w:rFonts w:ascii="Symbol" w:hAnsi="Symbol"/>
    </w:rPr>
  </w:style>
  <w:style w:type="paragraph" w:styleId="BodyText">
    <w:name w:val="Body Text"/>
    <w:basedOn w:val="Normal"/>
    <w:link w:val="BodyTextChar"/>
    <w:rsid w:val="00F502B7"/>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F502B7"/>
    <w:rPr>
      <w:rFonts w:ascii="Times New Roman" w:eastAsia="Times New Roman" w:hAnsi="Times New Roman" w:cs="Times New Roman"/>
      <w:sz w:val="24"/>
      <w:szCs w:val="24"/>
      <w:lang w:eastAsia="ar-SA"/>
    </w:rPr>
  </w:style>
  <w:style w:type="paragraph" w:customStyle="1" w:styleId="Heading">
    <w:name w:val="Heading"/>
    <w:basedOn w:val="Normal"/>
    <w:next w:val="BodyText"/>
    <w:rsid w:val="00F502B7"/>
    <w:pPr>
      <w:keepNext/>
      <w:suppressAutoHyphens/>
      <w:spacing w:before="240" w:after="120" w:line="240" w:lineRule="auto"/>
    </w:pPr>
    <w:rPr>
      <w:rFonts w:ascii="Liberation Sans" w:eastAsia="DejaVu Sans" w:hAnsi="Liberation Sans" w:cs="DejaVu Sans"/>
      <w:sz w:val="28"/>
      <w:szCs w:val="28"/>
      <w:lang w:eastAsia="ar-SA"/>
    </w:rPr>
  </w:style>
  <w:style w:type="paragraph" w:styleId="List">
    <w:name w:val="List"/>
    <w:basedOn w:val="BodyText"/>
    <w:rsid w:val="00F502B7"/>
  </w:style>
  <w:style w:type="paragraph" w:customStyle="1" w:styleId="TableContents">
    <w:name w:val="Table Contents"/>
    <w:basedOn w:val="Normal"/>
    <w:rsid w:val="00F502B7"/>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Heading">
    <w:name w:val="Table Heading"/>
    <w:basedOn w:val="TableContents"/>
    <w:rsid w:val="00F502B7"/>
    <w:pPr>
      <w:jc w:val="center"/>
    </w:pPr>
    <w:rPr>
      <w:b/>
      <w:bCs/>
    </w:rPr>
  </w:style>
  <w:style w:type="paragraph" w:styleId="Caption">
    <w:name w:val="caption"/>
    <w:basedOn w:val="Normal"/>
    <w:qFormat/>
    <w:rsid w:val="00F502B7"/>
    <w:pPr>
      <w:suppressLineNumbers/>
      <w:suppressAutoHyphens/>
      <w:spacing w:before="120" w:after="120" w:line="240" w:lineRule="auto"/>
    </w:pPr>
    <w:rPr>
      <w:rFonts w:ascii="Times New Roman" w:eastAsia="Times New Roman" w:hAnsi="Times New Roman" w:cs="Times New Roman"/>
      <w:i/>
      <w:iCs/>
      <w:sz w:val="24"/>
      <w:szCs w:val="24"/>
      <w:lang w:eastAsia="ar-SA"/>
    </w:rPr>
  </w:style>
  <w:style w:type="paragraph" w:customStyle="1" w:styleId="Index">
    <w:name w:val="Index"/>
    <w:basedOn w:val="Normal"/>
    <w:rsid w:val="00F502B7"/>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BalloonText">
    <w:name w:val="Balloon Text"/>
    <w:basedOn w:val="Normal"/>
    <w:link w:val="BalloonTextChar"/>
    <w:rsid w:val="00F502B7"/>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rsid w:val="00F502B7"/>
    <w:rPr>
      <w:rFonts w:ascii="Tahoma" w:eastAsia="Times New Roman" w:hAnsi="Tahoma" w:cs="Tahoma"/>
      <w:sz w:val="16"/>
      <w:szCs w:val="16"/>
      <w:lang w:eastAsia="ar-SA"/>
    </w:rPr>
  </w:style>
  <w:style w:type="paragraph" w:styleId="PlainText">
    <w:name w:val="Plain Text"/>
    <w:basedOn w:val="Normal"/>
    <w:link w:val="PlainTextChar"/>
    <w:rsid w:val="00F502B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02B7"/>
    <w:rPr>
      <w:rFonts w:ascii="Courier New" w:eastAsia="Times New Roman" w:hAnsi="Courier New" w:cs="Courier New"/>
      <w:sz w:val="20"/>
      <w:szCs w:val="20"/>
    </w:rPr>
  </w:style>
  <w:style w:type="table" w:styleId="TableGrid">
    <w:name w:val="Table Grid"/>
    <w:basedOn w:val="TableNormal"/>
    <w:uiPriority w:val="59"/>
    <w:rsid w:val="00970C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GAYATHRI</cp:lastModifiedBy>
  <cp:revision>2</cp:revision>
  <dcterms:created xsi:type="dcterms:W3CDTF">2020-08-13T06:43:00Z</dcterms:created>
  <dcterms:modified xsi:type="dcterms:W3CDTF">2020-08-13T06:43:00Z</dcterms:modified>
</cp:coreProperties>
</file>